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Default Extension="png" ContentType="image/png"/>
  <Default Extension="jpg" ContentType="image/jpg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4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eXGyreHeros" w:hAnsi="TeXGyreHeros" w:eastAsia="TeXGyreHeros" w:ascii="TeXGyreHeros"/>
          <w:sz w:val="20"/>
          <w:szCs w:val="20"/>
        </w:rPr>
        <w:jc w:val="center"/>
        <w:spacing w:before="33"/>
        <w:ind w:left="2477" w:right="1966"/>
      </w:pPr>
      <w:r>
        <w:rPr>
          <w:rFonts w:cs="TeXGyreHeros" w:hAnsi="TeXGyreHeros" w:eastAsia="TeXGyreHeros" w:ascii="TeXGyreHeros"/>
          <w:w w:val="103"/>
          <w:sz w:val="20"/>
          <w:szCs w:val="20"/>
        </w:rPr>
        <w:t>Institute</w:t>
      </w:r>
      <w:r>
        <w:rPr>
          <w:rFonts w:cs="TeXGyreHeros" w:hAnsi="TeXGyreHeros" w:eastAsia="TeXGyreHeros" w:ascii="TeXGyreHeros"/>
          <w:w w:val="100"/>
          <w:sz w:val="20"/>
          <w:szCs w:val="20"/>
        </w:rPr>
        <w:t> </w:t>
      </w:r>
      <w:r>
        <w:rPr>
          <w:rFonts w:cs="TeXGyreHeros" w:hAnsi="TeXGyreHeros" w:eastAsia="TeXGyreHeros" w:ascii="TeXGyreHeros"/>
          <w:w w:val="103"/>
          <w:sz w:val="20"/>
          <w:szCs w:val="20"/>
        </w:rPr>
        <w:t>of</w:t>
      </w:r>
      <w:r>
        <w:rPr>
          <w:rFonts w:cs="TeXGyreHeros" w:hAnsi="TeXGyreHeros" w:eastAsia="TeXGyreHeros" w:ascii="TeXGyreHeros"/>
          <w:w w:val="100"/>
          <w:sz w:val="20"/>
          <w:szCs w:val="20"/>
        </w:rPr>
        <w:t> </w:t>
      </w:r>
      <w:r>
        <w:rPr>
          <w:rFonts w:cs="TeXGyreHeros" w:hAnsi="TeXGyreHeros" w:eastAsia="TeXGyreHeros" w:ascii="TeXGyreHeros"/>
          <w:w w:val="103"/>
          <w:sz w:val="20"/>
          <w:szCs w:val="20"/>
        </w:rPr>
        <w:t>Architecture</w:t>
      </w:r>
      <w:r>
        <w:rPr>
          <w:rFonts w:cs="TeXGyreHeros" w:hAnsi="TeXGyreHeros" w:eastAsia="TeXGyreHeros" w:ascii="TeXGyreHeros"/>
          <w:w w:val="100"/>
          <w:sz w:val="20"/>
          <w:szCs w:val="20"/>
        </w:rPr>
        <w:t> </w:t>
      </w:r>
      <w:r>
        <w:rPr>
          <w:rFonts w:cs="TeXGyreHeros" w:hAnsi="TeXGyreHeros" w:eastAsia="TeXGyreHeros" w:ascii="TeXGyreHeros"/>
          <w:w w:val="103"/>
          <w:sz w:val="20"/>
          <w:szCs w:val="20"/>
        </w:rPr>
        <w:t>of</w:t>
      </w:r>
      <w:r>
        <w:rPr>
          <w:rFonts w:cs="TeXGyreHeros" w:hAnsi="TeXGyreHeros" w:eastAsia="TeXGyreHeros" w:ascii="TeXGyreHeros"/>
          <w:w w:val="100"/>
          <w:sz w:val="20"/>
          <w:szCs w:val="20"/>
        </w:rPr>
        <w:t> </w:t>
      </w:r>
      <w:r>
        <w:rPr>
          <w:rFonts w:cs="TeXGyreHeros" w:hAnsi="TeXGyreHeros" w:eastAsia="TeXGyreHeros" w:ascii="TeXGyreHeros"/>
          <w:w w:val="103"/>
          <w:sz w:val="20"/>
          <w:szCs w:val="20"/>
        </w:rPr>
        <w:t>Application</w:t>
      </w:r>
      <w:r>
        <w:rPr>
          <w:rFonts w:cs="TeXGyreHeros" w:hAnsi="TeXGyreHeros" w:eastAsia="TeXGyreHeros" w:ascii="TeXGyreHeros"/>
          <w:w w:val="100"/>
          <w:sz w:val="20"/>
          <w:szCs w:val="20"/>
        </w:rPr>
        <w:t> </w:t>
      </w:r>
      <w:r>
        <w:rPr>
          <w:rFonts w:cs="TeXGyreHeros" w:hAnsi="TeXGyreHeros" w:eastAsia="TeXGyreHeros" w:ascii="TeXGyreHeros"/>
          <w:w w:val="103"/>
          <w:sz w:val="20"/>
          <w:szCs w:val="20"/>
        </w:rPr>
        <w:t>Systems</w:t>
      </w:r>
      <w:r>
        <w:rPr>
          <w:rFonts w:cs="TeXGyreHeros" w:hAnsi="TeXGyreHeros" w:eastAsia="TeXGyreHeros" w:ascii="TeXGyreHeros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eXGyreHeros" w:hAnsi="TeXGyreHeros" w:eastAsia="TeXGyreHeros" w:ascii="TeXGyreHeros"/>
          <w:sz w:val="20"/>
          <w:szCs w:val="20"/>
        </w:rPr>
        <w:jc w:val="center"/>
        <w:ind w:left="3549" w:right="3039"/>
      </w:pPr>
      <w:r>
        <w:rPr>
          <w:rFonts w:cs="TeXGyreHeros" w:hAnsi="TeXGyreHeros" w:eastAsia="TeXGyreHeros" w:ascii="TeXGyreHeros"/>
          <w:w w:val="103"/>
          <w:sz w:val="20"/>
          <w:szCs w:val="20"/>
        </w:rPr>
        <w:t>University</w:t>
      </w:r>
      <w:r>
        <w:rPr>
          <w:rFonts w:cs="TeXGyreHeros" w:hAnsi="TeXGyreHeros" w:eastAsia="TeXGyreHeros" w:ascii="TeXGyreHeros"/>
          <w:w w:val="100"/>
          <w:sz w:val="20"/>
          <w:szCs w:val="20"/>
        </w:rPr>
        <w:t> </w:t>
      </w:r>
      <w:r>
        <w:rPr>
          <w:rFonts w:cs="TeXGyreHeros" w:hAnsi="TeXGyreHeros" w:eastAsia="TeXGyreHeros" w:ascii="TeXGyreHeros"/>
          <w:w w:val="103"/>
          <w:sz w:val="20"/>
          <w:szCs w:val="20"/>
        </w:rPr>
        <w:t>of</w:t>
      </w:r>
      <w:r>
        <w:rPr>
          <w:rFonts w:cs="TeXGyreHeros" w:hAnsi="TeXGyreHeros" w:eastAsia="TeXGyreHeros" w:ascii="TeXGyreHeros"/>
          <w:w w:val="100"/>
          <w:sz w:val="20"/>
          <w:szCs w:val="20"/>
        </w:rPr>
        <w:t> </w:t>
      </w:r>
      <w:r>
        <w:rPr>
          <w:rFonts w:cs="TeXGyreHeros" w:hAnsi="TeXGyreHeros" w:eastAsia="TeXGyreHeros" w:ascii="TeXGyreHeros"/>
          <w:w w:val="103"/>
          <w:sz w:val="20"/>
          <w:szCs w:val="20"/>
        </w:rPr>
        <w:t>Stuttgart</w:t>
      </w:r>
      <w:r>
        <w:rPr>
          <w:rFonts w:cs="TeXGyreHeros" w:hAnsi="TeXGyreHeros" w:eastAsia="TeXGyreHeros" w:ascii="TeXGyreHeros"/>
          <w:w w:val="100"/>
          <w:sz w:val="20"/>
          <w:szCs w:val="20"/>
        </w:rPr>
      </w:r>
    </w:p>
    <w:p>
      <w:pPr>
        <w:rPr>
          <w:rFonts w:cs="TeXGyreHeros" w:hAnsi="TeXGyreHeros" w:eastAsia="TeXGyreHeros" w:ascii="TeXGyreHeros"/>
          <w:sz w:val="20"/>
          <w:szCs w:val="20"/>
        </w:rPr>
        <w:jc w:val="center"/>
        <w:spacing w:lineRule="exact" w:line="260"/>
        <w:ind w:left="3569" w:right="3058"/>
      </w:pPr>
      <w:r>
        <w:rPr>
          <w:rFonts w:cs="TeXGyreHeros" w:hAnsi="TeXGyreHeros" w:eastAsia="TeXGyreHeros" w:ascii="TeXGyreHeros"/>
          <w:w w:val="103"/>
          <w:sz w:val="20"/>
          <w:szCs w:val="20"/>
        </w:rPr>
        <w:t>Universitätsstraße</w:t>
      </w:r>
      <w:r>
        <w:rPr>
          <w:rFonts w:cs="TeXGyreHeros" w:hAnsi="TeXGyreHeros" w:eastAsia="TeXGyreHeros" w:ascii="TeXGyreHeros"/>
          <w:w w:val="100"/>
          <w:sz w:val="20"/>
          <w:szCs w:val="20"/>
        </w:rPr>
        <w:t> </w:t>
      </w:r>
      <w:r>
        <w:rPr>
          <w:rFonts w:cs="TeXGyreHeros" w:hAnsi="TeXGyreHeros" w:eastAsia="TeXGyreHeros" w:ascii="TeXGyreHeros"/>
          <w:w w:val="103"/>
          <w:sz w:val="20"/>
          <w:szCs w:val="20"/>
        </w:rPr>
        <w:t>38</w:t>
      </w:r>
      <w:r>
        <w:rPr>
          <w:rFonts w:cs="TeXGyreHeros" w:hAnsi="TeXGyreHeros" w:eastAsia="TeXGyreHeros" w:ascii="TeXGyreHeros"/>
          <w:w w:val="100"/>
          <w:sz w:val="20"/>
          <w:szCs w:val="20"/>
        </w:rPr>
      </w:r>
    </w:p>
    <w:p>
      <w:pPr>
        <w:rPr>
          <w:rFonts w:cs="TeXGyreHeros" w:hAnsi="TeXGyreHeros" w:eastAsia="TeXGyreHeros" w:ascii="TeXGyreHeros"/>
          <w:sz w:val="20"/>
          <w:szCs w:val="20"/>
        </w:rPr>
        <w:jc w:val="center"/>
        <w:spacing w:lineRule="exact" w:line="260"/>
        <w:ind w:left="3694" w:right="3184"/>
      </w:pPr>
      <w:r>
        <w:rPr>
          <w:rFonts w:cs="TeXGyreHeros" w:hAnsi="TeXGyreHeros" w:eastAsia="TeXGyreHeros" w:ascii="TeXGyreHeros"/>
          <w:w w:val="103"/>
          <w:sz w:val="20"/>
          <w:szCs w:val="20"/>
        </w:rPr>
        <w:t>D–70569</w:t>
      </w:r>
      <w:r>
        <w:rPr>
          <w:rFonts w:cs="TeXGyreHeros" w:hAnsi="TeXGyreHeros" w:eastAsia="TeXGyreHeros" w:ascii="TeXGyreHeros"/>
          <w:w w:val="100"/>
          <w:sz w:val="20"/>
          <w:szCs w:val="20"/>
        </w:rPr>
        <w:t> </w:t>
      </w:r>
      <w:r>
        <w:rPr>
          <w:rFonts w:cs="TeXGyreHeros" w:hAnsi="TeXGyreHeros" w:eastAsia="TeXGyreHeros" w:ascii="TeXGyreHeros"/>
          <w:w w:val="103"/>
          <w:sz w:val="20"/>
          <w:szCs w:val="20"/>
        </w:rPr>
        <w:t>Stuttgart</w:t>
      </w:r>
      <w:r>
        <w:rPr>
          <w:rFonts w:cs="TeXGyreHeros" w:hAnsi="TeXGyreHeros" w:eastAsia="TeXGyreHeros" w:ascii="TeXGyreHeros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6" w:lineRule="exact" w:line="260"/>
      </w:pPr>
      <w:r>
        <w:rPr>
          <w:sz w:val="26"/>
          <w:szCs w:val="26"/>
        </w:rPr>
      </w:r>
    </w:p>
    <w:p>
      <w:pPr>
        <w:rPr>
          <w:rFonts w:cs="TeXGyreHeros" w:hAnsi="TeXGyreHeros" w:eastAsia="TeXGyreHeros" w:ascii="TeXGyreHeros"/>
          <w:sz w:val="22"/>
          <w:szCs w:val="22"/>
        </w:rPr>
        <w:jc w:val="center"/>
        <w:ind w:left="3853" w:right="3343"/>
      </w:pPr>
      <w:r>
        <w:rPr>
          <w:rFonts w:cs="TeXGyreHeros" w:hAnsi="TeXGyreHeros" w:eastAsia="TeXGyreHeros" w:ascii="TeXGyreHeros"/>
          <w:w w:val="102"/>
          <w:sz w:val="22"/>
          <w:szCs w:val="22"/>
        </w:rPr>
        <w:t>Study</w:t>
      </w:r>
      <w:r>
        <w:rPr>
          <w:rFonts w:cs="TeXGyreHeros" w:hAnsi="TeXGyreHeros" w:eastAsia="TeXGyreHeros" w:ascii="TeXGyreHeros"/>
          <w:w w:val="100"/>
          <w:sz w:val="22"/>
          <w:szCs w:val="22"/>
        </w:rPr>
        <w:t> </w:t>
      </w:r>
      <w:r>
        <w:rPr>
          <w:rFonts w:cs="TeXGyreHeros" w:hAnsi="TeXGyreHeros" w:eastAsia="TeXGyreHeros" w:ascii="TeXGyreHeros"/>
          <w:w w:val="102"/>
          <w:sz w:val="22"/>
          <w:szCs w:val="22"/>
        </w:rPr>
        <w:t>Project</w:t>
      </w:r>
      <w:r>
        <w:rPr>
          <w:rFonts w:cs="TeXGyreHeros" w:hAnsi="TeXGyreHeros" w:eastAsia="TeXGyreHeros" w:ascii="TeXGyreHeros"/>
          <w:w w:val="10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10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eXGyreHeros" w:hAnsi="TeXGyreHeros" w:eastAsia="TeXGyreHeros" w:ascii="TeXGyreHeros"/>
          <w:sz w:val="31"/>
          <w:szCs w:val="31"/>
        </w:rPr>
        <w:jc w:val="center"/>
        <w:ind w:left="2464" w:right="1868"/>
      </w:pPr>
      <w:r>
        <w:rPr>
          <w:rFonts w:cs="TeXGyreHeros" w:hAnsi="TeXGyreHeros" w:eastAsia="TeXGyreHeros" w:ascii="TeXGyreHeros"/>
          <w:b/>
          <w:sz w:val="31"/>
          <w:szCs w:val="31"/>
        </w:rPr>
        <w:t>Cellular Automata for Cloud</w:t>
      </w:r>
      <w:r>
        <w:rPr>
          <w:rFonts w:cs="TeXGyreHeros" w:hAnsi="TeXGyreHeros" w:eastAsia="TeXGyreHeros" w:ascii="TeXGyreHeros"/>
          <w:sz w:val="31"/>
          <w:szCs w:val="31"/>
        </w:rPr>
      </w:r>
    </w:p>
    <w:p>
      <w:pPr>
        <w:rPr>
          <w:rFonts w:cs="TeXGyreHeros" w:hAnsi="TeXGyreHeros" w:eastAsia="TeXGyreHeros" w:ascii="TeXGyreHeros"/>
          <w:sz w:val="31"/>
          <w:szCs w:val="31"/>
        </w:rPr>
        <w:jc w:val="center"/>
        <w:spacing w:lineRule="exact" w:line="420"/>
        <w:ind w:left="3030" w:right="2519"/>
      </w:pPr>
      <w:r>
        <w:rPr>
          <w:rFonts w:cs="TeXGyreHeros" w:hAnsi="TeXGyreHeros" w:eastAsia="TeXGyreHeros" w:ascii="TeXGyreHeros"/>
          <w:b/>
          <w:position w:val="1"/>
          <w:sz w:val="31"/>
          <w:szCs w:val="31"/>
        </w:rPr>
        <w:t>Resource Alocation</w:t>
      </w:r>
      <w:r>
        <w:rPr>
          <w:rFonts w:cs="TeXGyreHeros" w:hAnsi="TeXGyreHeros" w:eastAsia="TeXGyreHeros" w:ascii="TeXGyreHeros"/>
          <w:position w:val="0"/>
          <w:sz w:val="31"/>
          <w:szCs w:val="3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7" w:lineRule="exact" w:line="200"/>
      </w:pPr>
      <w:r>
        <w:rPr>
          <w:sz w:val="20"/>
          <w:szCs w:val="20"/>
        </w:rPr>
      </w:r>
    </w:p>
    <w:p>
      <w:pPr>
        <w:rPr>
          <w:rFonts w:cs="TeXGyreHeros" w:hAnsi="TeXGyreHeros" w:eastAsia="TeXGyreHeros" w:ascii="TeXGyreHeros"/>
          <w:sz w:val="22"/>
          <w:szCs w:val="22"/>
        </w:rPr>
        <w:jc w:val="center"/>
        <w:ind w:left="3443" w:right="2933"/>
      </w:pPr>
      <w:r>
        <w:rPr>
          <w:rFonts w:cs="TeXGyreHeros" w:hAnsi="TeXGyreHeros" w:eastAsia="TeXGyreHeros" w:ascii="TeXGyreHeros"/>
          <w:w w:val="102"/>
          <w:sz w:val="22"/>
          <w:szCs w:val="22"/>
        </w:rPr>
        <w:t>Koushik</w:t>
      </w:r>
      <w:r>
        <w:rPr>
          <w:rFonts w:cs="TeXGyreHeros" w:hAnsi="TeXGyreHeros" w:eastAsia="TeXGyreHeros" w:ascii="TeXGyreHeros"/>
          <w:w w:val="100"/>
          <w:sz w:val="22"/>
          <w:szCs w:val="22"/>
        </w:rPr>
        <w:t> </w:t>
      </w:r>
      <w:r>
        <w:rPr>
          <w:rFonts w:cs="TeXGyreHeros" w:hAnsi="TeXGyreHeros" w:eastAsia="TeXGyreHeros" w:ascii="TeXGyreHeros"/>
          <w:w w:val="102"/>
          <w:sz w:val="22"/>
          <w:szCs w:val="22"/>
        </w:rPr>
        <w:t>Ragavendran</w:t>
      </w:r>
      <w:r>
        <w:rPr>
          <w:rFonts w:cs="TeXGyreHeros" w:hAnsi="TeXGyreHeros" w:eastAsia="TeXGyreHeros" w:ascii="TeXGyreHeros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p>
      <w:pPr>
        <w:rPr>
          <w:rFonts w:cs="TeXGyreHeros" w:hAnsi="TeXGyreHeros" w:eastAsia="TeXGyreHeros" w:ascii="TeXGyreHeros"/>
          <w:sz w:val="20"/>
          <w:szCs w:val="20"/>
        </w:rPr>
        <w:jc w:val="left"/>
        <w:ind w:left="1471"/>
      </w:pPr>
      <w:r>
        <w:rPr>
          <w:rFonts w:cs="TeXGyreHeros" w:hAnsi="TeXGyreHeros" w:eastAsia="TeXGyreHeros" w:ascii="TeXGyreHeros"/>
          <w:b/>
          <w:w w:val="103"/>
          <w:sz w:val="20"/>
          <w:szCs w:val="20"/>
        </w:rPr>
        <w:t>Course</w:t>
      </w:r>
      <w:r>
        <w:rPr>
          <w:rFonts w:cs="TeXGyreHeros" w:hAnsi="TeXGyreHeros" w:eastAsia="TeXGyreHeros" w:ascii="TeXGyreHeros"/>
          <w:b/>
          <w:w w:val="100"/>
          <w:sz w:val="20"/>
          <w:szCs w:val="20"/>
        </w:rPr>
        <w:t> </w:t>
      </w:r>
      <w:r>
        <w:rPr>
          <w:rFonts w:cs="TeXGyreHeros" w:hAnsi="TeXGyreHeros" w:eastAsia="TeXGyreHeros" w:ascii="TeXGyreHeros"/>
          <w:b/>
          <w:w w:val="103"/>
          <w:sz w:val="20"/>
          <w:szCs w:val="20"/>
        </w:rPr>
        <w:t>of</w:t>
      </w:r>
      <w:r>
        <w:rPr>
          <w:rFonts w:cs="TeXGyreHeros" w:hAnsi="TeXGyreHeros" w:eastAsia="TeXGyreHeros" w:ascii="TeXGyreHeros"/>
          <w:b/>
          <w:w w:val="100"/>
          <w:sz w:val="20"/>
          <w:szCs w:val="20"/>
        </w:rPr>
        <w:t> </w:t>
      </w:r>
      <w:r>
        <w:rPr>
          <w:rFonts w:cs="TeXGyreHeros" w:hAnsi="TeXGyreHeros" w:eastAsia="TeXGyreHeros" w:ascii="TeXGyreHeros"/>
          <w:b/>
          <w:w w:val="103"/>
          <w:sz w:val="20"/>
          <w:szCs w:val="20"/>
        </w:rPr>
        <w:t>Study:</w:t>
      </w:r>
      <w:r>
        <w:rPr>
          <w:rFonts w:cs="TeXGyreHeros" w:hAnsi="TeXGyreHeros" w:eastAsia="TeXGyreHeros" w:ascii="TeXGyreHeros"/>
          <w:b/>
          <w:w w:val="100"/>
          <w:sz w:val="20"/>
          <w:szCs w:val="20"/>
        </w:rPr>
        <w:t>                   </w:t>
      </w:r>
      <w:r>
        <w:rPr>
          <w:rFonts w:cs="TeXGyreHeros" w:hAnsi="TeXGyreHeros" w:eastAsia="TeXGyreHeros" w:ascii="TeXGyreHeros"/>
          <w:w w:val="103"/>
          <w:sz w:val="20"/>
          <w:szCs w:val="20"/>
        </w:rPr>
        <w:t>Information</w:t>
      </w:r>
      <w:r>
        <w:rPr>
          <w:rFonts w:cs="TeXGyreHeros" w:hAnsi="TeXGyreHeros" w:eastAsia="TeXGyreHeros" w:ascii="TeXGyreHeros"/>
          <w:w w:val="100"/>
          <w:sz w:val="20"/>
          <w:szCs w:val="20"/>
        </w:rPr>
        <w:t> </w:t>
      </w:r>
      <w:r>
        <w:rPr>
          <w:rFonts w:cs="TeXGyreHeros" w:hAnsi="TeXGyreHeros" w:eastAsia="TeXGyreHeros" w:ascii="TeXGyreHeros"/>
          <w:w w:val="103"/>
          <w:sz w:val="20"/>
          <w:szCs w:val="20"/>
        </w:rPr>
        <w:t>Technology</w:t>
      </w:r>
      <w:r>
        <w:rPr>
          <w:rFonts w:cs="TeXGyreHeros" w:hAnsi="TeXGyreHeros" w:eastAsia="TeXGyreHeros" w:ascii="TeXGyreHeros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eXGyreHeros" w:hAnsi="TeXGyreHeros" w:eastAsia="TeXGyreHeros" w:ascii="TeXGyreHeros"/>
          <w:sz w:val="20"/>
          <w:szCs w:val="20"/>
        </w:rPr>
        <w:jc w:val="left"/>
        <w:ind w:left="1471"/>
      </w:pPr>
      <w:r>
        <w:rPr>
          <w:rFonts w:cs="TeXGyreHeros" w:hAnsi="TeXGyreHeros" w:eastAsia="TeXGyreHeros" w:ascii="TeXGyreHeros"/>
          <w:b/>
          <w:w w:val="103"/>
          <w:sz w:val="20"/>
          <w:szCs w:val="20"/>
        </w:rPr>
        <w:t>Examiner:</w:t>
      </w:r>
      <w:r>
        <w:rPr>
          <w:rFonts w:cs="TeXGyreHeros" w:hAnsi="TeXGyreHeros" w:eastAsia="TeXGyreHeros" w:ascii="TeXGyreHeros"/>
          <w:b/>
          <w:w w:val="100"/>
          <w:sz w:val="20"/>
          <w:szCs w:val="20"/>
        </w:rPr>
        <w:t>                               </w:t>
      </w:r>
      <w:r>
        <w:rPr>
          <w:rFonts w:cs="TeXGyreHeros" w:hAnsi="TeXGyreHeros" w:eastAsia="TeXGyreHeros" w:ascii="TeXGyreHeros"/>
          <w:w w:val="103"/>
          <w:sz w:val="20"/>
          <w:szCs w:val="20"/>
        </w:rPr>
        <w:t>Prof.</w:t>
      </w:r>
      <w:r>
        <w:rPr>
          <w:rFonts w:cs="TeXGyreHeros" w:hAnsi="TeXGyreHeros" w:eastAsia="TeXGyreHeros" w:ascii="TeXGyreHeros"/>
          <w:w w:val="100"/>
          <w:sz w:val="20"/>
          <w:szCs w:val="20"/>
        </w:rPr>
        <w:t> </w:t>
      </w:r>
      <w:r>
        <w:rPr>
          <w:rFonts w:cs="TeXGyreHeros" w:hAnsi="TeXGyreHeros" w:eastAsia="TeXGyreHeros" w:ascii="TeXGyreHeros"/>
          <w:w w:val="103"/>
          <w:sz w:val="20"/>
          <w:szCs w:val="20"/>
        </w:rPr>
        <w:t>Dr.</w:t>
      </w:r>
      <w:r>
        <w:rPr>
          <w:rFonts w:cs="TeXGyreHeros" w:hAnsi="TeXGyreHeros" w:eastAsia="TeXGyreHeros" w:ascii="TeXGyreHeros"/>
          <w:w w:val="100"/>
          <w:sz w:val="20"/>
          <w:szCs w:val="20"/>
        </w:rPr>
        <w:t> </w:t>
      </w:r>
      <w:r>
        <w:rPr>
          <w:rFonts w:cs="TeXGyreHeros" w:hAnsi="TeXGyreHeros" w:eastAsia="TeXGyreHeros" w:ascii="TeXGyreHeros"/>
          <w:w w:val="103"/>
          <w:sz w:val="20"/>
          <w:szCs w:val="20"/>
        </w:rPr>
        <w:t>Marco</w:t>
      </w:r>
      <w:r>
        <w:rPr>
          <w:rFonts w:cs="TeXGyreHeros" w:hAnsi="TeXGyreHeros" w:eastAsia="TeXGyreHeros" w:ascii="TeXGyreHeros"/>
          <w:w w:val="100"/>
          <w:sz w:val="20"/>
          <w:szCs w:val="20"/>
        </w:rPr>
        <w:t> </w:t>
      </w:r>
      <w:r>
        <w:rPr>
          <w:rFonts w:cs="TeXGyreHeros" w:hAnsi="TeXGyreHeros" w:eastAsia="TeXGyreHeros" w:ascii="TeXGyreHeros"/>
          <w:w w:val="103"/>
          <w:sz w:val="20"/>
          <w:szCs w:val="20"/>
        </w:rPr>
        <w:t>Aiello</w:t>
      </w:r>
      <w:r>
        <w:rPr>
          <w:rFonts w:cs="TeXGyreHeros" w:hAnsi="TeXGyreHeros" w:eastAsia="TeXGyreHeros" w:ascii="TeXGyreHeros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rFonts w:cs="TeXGyreHeros" w:hAnsi="TeXGyreHeros" w:eastAsia="TeXGyreHeros" w:ascii="TeXGyreHeros"/>
          <w:sz w:val="20"/>
          <w:szCs w:val="20"/>
        </w:rPr>
        <w:jc w:val="left"/>
        <w:ind w:left="1471"/>
      </w:pPr>
      <w:r>
        <w:rPr>
          <w:rFonts w:cs="TeXGyreHeros" w:hAnsi="TeXGyreHeros" w:eastAsia="TeXGyreHeros" w:ascii="TeXGyreHeros"/>
          <w:b/>
          <w:w w:val="103"/>
          <w:sz w:val="20"/>
          <w:szCs w:val="20"/>
        </w:rPr>
        <w:t>Supervisor:</w:t>
      </w:r>
      <w:r>
        <w:rPr>
          <w:rFonts w:cs="TeXGyreHeros" w:hAnsi="TeXGyreHeros" w:eastAsia="TeXGyreHeros" w:ascii="TeXGyreHeros"/>
          <w:b/>
          <w:w w:val="100"/>
          <w:sz w:val="20"/>
          <w:szCs w:val="20"/>
        </w:rPr>
        <w:t>                            </w:t>
      </w:r>
      <w:r>
        <w:rPr>
          <w:rFonts w:cs="TeXGyreHeros" w:hAnsi="TeXGyreHeros" w:eastAsia="TeXGyreHeros" w:ascii="TeXGyreHeros"/>
          <w:w w:val="103"/>
          <w:sz w:val="20"/>
          <w:szCs w:val="20"/>
        </w:rPr>
        <w:t>Prof.</w:t>
      </w:r>
      <w:r>
        <w:rPr>
          <w:rFonts w:cs="TeXGyreHeros" w:hAnsi="TeXGyreHeros" w:eastAsia="TeXGyreHeros" w:ascii="TeXGyreHeros"/>
          <w:w w:val="100"/>
          <w:sz w:val="20"/>
          <w:szCs w:val="20"/>
        </w:rPr>
        <w:t> </w:t>
      </w:r>
      <w:r>
        <w:rPr>
          <w:rFonts w:cs="TeXGyreHeros" w:hAnsi="TeXGyreHeros" w:eastAsia="TeXGyreHeros" w:ascii="TeXGyreHeros"/>
          <w:w w:val="103"/>
          <w:sz w:val="20"/>
          <w:szCs w:val="20"/>
        </w:rPr>
        <w:t>Dr.</w:t>
      </w:r>
      <w:r>
        <w:rPr>
          <w:rFonts w:cs="TeXGyreHeros" w:hAnsi="TeXGyreHeros" w:eastAsia="TeXGyreHeros" w:ascii="TeXGyreHeros"/>
          <w:w w:val="100"/>
          <w:sz w:val="20"/>
          <w:szCs w:val="20"/>
        </w:rPr>
        <w:t> </w:t>
      </w:r>
      <w:r>
        <w:rPr>
          <w:rFonts w:cs="TeXGyreHeros" w:hAnsi="TeXGyreHeros" w:eastAsia="TeXGyreHeros" w:ascii="TeXGyreHeros"/>
          <w:w w:val="103"/>
          <w:sz w:val="20"/>
          <w:szCs w:val="20"/>
        </w:rPr>
        <w:t>Marco</w:t>
      </w:r>
      <w:r>
        <w:rPr>
          <w:rFonts w:cs="TeXGyreHeros" w:hAnsi="TeXGyreHeros" w:eastAsia="TeXGyreHeros" w:ascii="TeXGyreHeros"/>
          <w:w w:val="100"/>
          <w:sz w:val="20"/>
          <w:szCs w:val="20"/>
        </w:rPr>
        <w:t> </w:t>
      </w:r>
      <w:r>
        <w:rPr>
          <w:rFonts w:cs="TeXGyreHeros" w:hAnsi="TeXGyreHeros" w:eastAsia="TeXGyreHeros" w:ascii="TeXGyreHeros"/>
          <w:w w:val="103"/>
          <w:sz w:val="20"/>
          <w:szCs w:val="20"/>
        </w:rPr>
        <w:t>Aiello</w:t>
      </w:r>
      <w:r>
        <w:rPr>
          <w:rFonts w:cs="TeXGyreHeros" w:hAnsi="TeXGyreHeros" w:eastAsia="TeXGyreHeros" w:ascii="TeXGyreHeros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TeXGyreHeros" w:hAnsi="TeXGyreHeros" w:eastAsia="TeXGyreHeros" w:ascii="TeXGyreHeros"/>
          <w:sz w:val="20"/>
          <w:szCs w:val="20"/>
        </w:rPr>
        <w:jc w:val="left"/>
        <w:ind w:left="1471"/>
      </w:pPr>
      <w:r>
        <w:rPr>
          <w:rFonts w:cs="TeXGyreHeros" w:hAnsi="TeXGyreHeros" w:eastAsia="TeXGyreHeros" w:ascii="TeXGyreHeros"/>
          <w:b/>
          <w:w w:val="103"/>
          <w:sz w:val="20"/>
          <w:szCs w:val="20"/>
        </w:rPr>
        <w:t>Commenced:</w:t>
      </w:r>
      <w:r>
        <w:rPr>
          <w:rFonts w:cs="TeXGyreHeros" w:hAnsi="TeXGyreHeros" w:eastAsia="TeXGyreHeros" w:ascii="TeXGyreHeros"/>
          <w:b/>
          <w:w w:val="100"/>
          <w:sz w:val="20"/>
          <w:szCs w:val="20"/>
        </w:rPr>
        <w:t>                         </w:t>
      </w:r>
      <w:r>
        <w:rPr>
          <w:rFonts w:cs="TeXGyreHeros" w:hAnsi="TeXGyreHeros" w:eastAsia="TeXGyreHeros" w:ascii="TeXGyreHeros"/>
          <w:w w:val="103"/>
          <w:sz w:val="20"/>
          <w:szCs w:val="20"/>
        </w:rPr>
        <w:t>November</w:t>
      </w:r>
      <w:r>
        <w:rPr>
          <w:rFonts w:cs="TeXGyreHeros" w:hAnsi="TeXGyreHeros" w:eastAsia="TeXGyreHeros" w:ascii="TeXGyreHeros"/>
          <w:w w:val="100"/>
          <w:sz w:val="20"/>
          <w:szCs w:val="20"/>
        </w:rPr>
        <w:t> </w:t>
      </w:r>
      <w:r>
        <w:rPr>
          <w:rFonts w:cs="TeXGyreHeros" w:hAnsi="TeXGyreHeros" w:eastAsia="TeXGyreHeros" w:ascii="TeXGyreHeros"/>
          <w:w w:val="103"/>
          <w:sz w:val="20"/>
          <w:szCs w:val="20"/>
        </w:rPr>
        <w:t>2,</w:t>
      </w:r>
      <w:r>
        <w:rPr>
          <w:rFonts w:cs="TeXGyreHeros" w:hAnsi="TeXGyreHeros" w:eastAsia="TeXGyreHeros" w:ascii="TeXGyreHeros"/>
          <w:w w:val="100"/>
          <w:sz w:val="20"/>
          <w:szCs w:val="20"/>
        </w:rPr>
        <w:t> </w:t>
      </w:r>
      <w:r>
        <w:rPr>
          <w:rFonts w:cs="TeXGyreHeros" w:hAnsi="TeXGyreHeros" w:eastAsia="TeXGyreHeros" w:ascii="TeXGyreHeros"/>
          <w:w w:val="103"/>
          <w:sz w:val="20"/>
          <w:szCs w:val="20"/>
        </w:rPr>
        <w:t>2020</w:t>
      </w:r>
      <w:r>
        <w:rPr>
          <w:rFonts w:cs="TeXGyreHeros" w:hAnsi="TeXGyreHeros" w:eastAsia="TeXGyreHeros" w:ascii="TeXGyreHeros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rFonts w:cs="TeXGyreHeros" w:hAnsi="TeXGyreHeros" w:eastAsia="TeXGyreHeros" w:ascii="TeXGyreHeros"/>
          <w:sz w:val="20"/>
          <w:szCs w:val="20"/>
        </w:rPr>
        <w:jc w:val="left"/>
        <w:ind w:left="1471"/>
        <w:sectPr>
          <w:pgSz w:w="11920" w:h="16840"/>
          <w:pgMar w:top="1520" w:bottom="280" w:left="1680" w:right="1680"/>
        </w:sectPr>
      </w:pPr>
      <w:r>
        <w:rPr>
          <w:rFonts w:cs="TeXGyreHeros" w:hAnsi="TeXGyreHeros" w:eastAsia="TeXGyreHeros" w:ascii="TeXGyreHeros"/>
          <w:b/>
          <w:w w:val="103"/>
          <w:sz w:val="20"/>
          <w:szCs w:val="20"/>
        </w:rPr>
        <w:t>Completed:</w:t>
      </w:r>
      <w:r>
        <w:rPr>
          <w:rFonts w:cs="TeXGyreHeros" w:hAnsi="TeXGyreHeros" w:eastAsia="TeXGyreHeros" w:ascii="TeXGyreHeros"/>
          <w:b/>
          <w:w w:val="100"/>
          <w:sz w:val="20"/>
          <w:szCs w:val="20"/>
        </w:rPr>
        <w:t>                            </w:t>
      </w:r>
      <w:r>
        <w:rPr>
          <w:rFonts w:cs="TeXGyreHeros" w:hAnsi="TeXGyreHeros" w:eastAsia="TeXGyreHeros" w:ascii="TeXGyreHeros"/>
          <w:w w:val="103"/>
          <w:sz w:val="20"/>
          <w:szCs w:val="20"/>
        </w:rPr>
        <w:t>February</w:t>
      </w:r>
      <w:r>
        <w:rPr>
          <w:rFonts w:cs="TeXGyreHeros" w:hAnsi="TeXGyreHeros" w:eastAsia="TeXGyreHeros" w:ascii="TeXGyreHeros"/>
          <w:w w:val="100"/>
          <w:sz w:val="20"/>
          <w:szCs w:val="20"/>
        </w:rPr>
        <w:t> </w:t>
      </w:r>
      <w:r>
        <w:rPr>
          <w:rFonts w:cs="TeXGyreHeros" w:hAnsi="TeXGyreHeros" w:eastAsia="TeXGyreHeros" w:ascii="TeXGyreHeros"/>
          <w:w w:val="103"/>
          <w:sz w:val="20"/>
          <w:szCs w:val="20"/>
        </w:rPr>
        <w:t>5,</w:t>
      </w:r>
      <w:r>
        <w:rPr>
          <w:rFonts w:cs="TeXGyreHeros" w:hAnsi="TeXGyreHeros" w:eastAsia="TeXGyreHeros" w:ascii="TeXGyreHeros"/>
          <w:w w:val="100"/>
          <w:sz w:val="20"/>
          <w:szCs w:val="20"/>
        </w:rPr>
        <w:t> </w:t>
      </w:r>
      <w:r>
        <w:rPr>
          <w:rFonts w:cs="TeXGyreHeros" w:hAnsi="TeXGyreHeros" w:eastAsia="TeXGyreHeros" w:ascii="TeXGyreHeros"/>
          <w:w w:val="103"/>
          <w:sz w:val="20"/>
          <w:szCs w:val="20"/>
        </w:rPr>
        <w:t>2021</w:t>
      </w:r>
      <w:r>
        <w:rPr>
          <w:rFonts w:cs="TeXGyreHeros" w:hAnsi="TeXGyreHeros" w:eastAsia="TeXGyreHeros" w:ascii="TeXGyreHeros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3" w:lineRule="exact" w:line="280"/>
      </w:pPr>
      <w:r>
        <w:rPr>
          <w:sz w:val="28"/>
          <w:szCs w:val="28"/>
        </w:rPr>
      </w:r>
    </w:p>
    <w:p>
      <w:pPr>
        <w:rPr>
          <w:rFonts w:cs="TeXGyreHeros" w:hAnsi="TeXGyreHeros" w:eastAsia="TeXGyreHeros" w:ascii="TeXGyreHeros"/>
          <w:sz w:val="26"/>
          <w:szCs w:val="26"/>
        </w:rPr>
        <w:jc w:val="both"/>
        <w:spacing w:lineRule="exact" w:line="340"/>
        <w:ind w:left="121" w:right="7557"/>
      </w:pPr>
      <w:r>
        <w:rPr>
          <w:rFonts w:cs="TeXGyreHeros" w:hAnsi="TeXGyreHeros" w:eastAsia="TeXGyreHeros" w:ascii="TeXGyreHeros"/>
          <w:b/>
          <w:w w:val="99"/>
          <w:position w:val="1"/>
          <w:sz w:val="26"/>
          <w:szCs w:val="26"/>
        </w:rPr>
        <w:t>Abstract</w:t>
      </w:r>
      <w:r>
        <w:rPr>
          <w:rFonts w:cs="TeXGyreHeros" w:hAnsi="TeXGyreHeros" w:eastAsia="TeXGyreHeros" w:ascii="TeXGyreHeros"/>
          <w:w w:val="100"/>
          <w:position w:val="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7"/>
        <w:ind w:left="121" w:right="103" w:hanging="7"/>
      </w:pPr>
      <w:r>
        <w:rPr>
          <w:rFonts w:cs="Times New Roman" w:hAnsi="Times New Roman" w:eastAsia="Times New Roman" w:ascii="Times New Roman"/>
          <w:w w:val="99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demand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cloud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computing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has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increased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recent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times.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Many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studies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focus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allocating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resource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center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sustainable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center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based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different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metrics.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study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here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focus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reducing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cooling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cost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center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optimizing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resource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allocation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center.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7"/>
        <w:ind w:left="121" w:right="103" w:hanging="7"/>
      </w:pPr>
      <w:r>
        <w:rPr>
          <w:rFonts w:cs="Times New Roman" w:hAnsi="Times New Roman" w:eastAsia="Times New Roman" w:ascii="Times New Roman"/>
          <w:w w:val="101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cellular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automaton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modelled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represent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center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which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each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cellular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automata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 represent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host.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cellular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automaton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evolved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rule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finite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number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generations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state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hosts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recorded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each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generation.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each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optimization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resource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allocation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current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state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hosts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configured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determined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recorded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state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hosts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each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generation.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7"/>
        <w:ind w:left="114" w:right="65"/>
        <w:sectPr>
          <w:pgNumType w:start="2"/>
          <w:pgMar w:footer="1442" w:header="0" w:top="1560" w:bottom="280" w:left="1580" w:right="1560"/>
          <w:footerReference w:type="default" r:id="rId4"/>
          <w:pgSz w:w="11920" w:h="16840"/>
        </w:sectPr>
      </w:pPr>
      <w:r>
        <w:rPr>
          <w:rFonts w:cs="Times New Roman" w:hAnsi="Times New Roman" w:eastAsia="Times New Roman" w:ascii="Times New Roman"/>
          <w:w w:val="101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result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project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consist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energy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consumed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center,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which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include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cooling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energy for different number of Virtual machine and different rules of cellular automata evolution.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Wolfram’s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rules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according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their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classification,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Rule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23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Rule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232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plotted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results.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27"/>
        <w:ind w:left="101" w:right="6385"/>
      </w:pP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1.1</w:t>
      </w:r>
      <w:r>
        <w:rPr>
          <w:rFonts w:cs="Times New Roman" w:hAnsi="Times New Roman" w:eastAsia="Times New Roman" w:ascii="Times New Roman"/>
          <w:b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Problem</w:t>
      </w:r>
      <w:r>
        <w:rPr>
          <w:rFonts w:cs="Times New Roman" w:hAnsi="Times New Roman" w:eastAsia="Times New Roman" w:ascii="Times New Roman"/>
          <w:b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Statement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8" w:lineRule="auto" w:line="257"/>
        <w:ind w:left="101" w:right="63"/>
      </w:pPr>
      <w:r>
        <w:rPr>
          <w:rFonts w:cs="Times New Roman" w:hAnsi="Times New Roman" w:eastAsia="Times New Roman" w:ascii="Times New Roman"/>
          <w:w w:val="97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goal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green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center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reduce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amount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energy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consumed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center.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One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 metrics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reduce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energy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consumed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center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"cooling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cost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center".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cooling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cost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center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depends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host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utilization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neighbours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utilization.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Therefore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problem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how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reduce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energy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consumption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reducing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cooling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cost.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left="101" w:right="6443"/>
      </w:pP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1.2</w:t>
      </w:r>
      <w:r>
        <w:rPr>
          <w:rFonts w:cs="Times New Roman" w:hAnsi="Times New Roman" w:eastAsia="Times New Roman" w:ascii="Times New Roman"/>
          <w:b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Research</w:t>
      </w:r>
      <w:r>
        <w:rPr>
          <w:rFonts w:cs="Times New Roman" w:hAnsi="Times New Roman" w:eastAsia="Times New Roman" w:ascii="Times New Roman"/>
          <w:b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Question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374"/>
      </w:pPr>
      <w:r>
        <w:rPr>
          <w:rFonts w:cs="Times New Roman" w:hAnsi="Times New Roman" w:eastAsia="Times New Roman" w:ascii="Times New Roman"/>
          <w:w w:val="99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How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topology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hosts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center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considered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reduce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energy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consumption?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374"/>
      </w:pPr>
      <w:r>
        <w:rPr>
          <w:rFonts w:cs="Times New Roman" w:hAnsi="Times New Roman" w:eastAsia="Times New Roman" w:ascii="Times New Roman"/>
          <w:w w:val="99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How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cellular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automata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used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resource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allocation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problem?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57"/>
        <w:ind w:left="101" w:right="5889"/>
      </w:pP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1.3</w:t>
      </w:r>
      <w:r>
        <w:rPr>
          <w:rFonts w:cs="Times New Roman" w:hAnsi="Times New Roman" w:eastAsia="Times New Roman" w:ascii="Times New Roman"/>
          <w:b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b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Center</w:t>
      </w:r>
      <w:r>
        <w:rPr>
          <w:rFonts w:cs="Times New Roman" w:hAnsi="Times New Roman" w:eastAsia="Times New Roman" w:ascii="Times New Roman"/>
          <w:b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Component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 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center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consists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of: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374"/>
      </w:pPr>
      <w:r>
        <w:rPr>
          <w:rFonts w:cs="Times New Roman" w:hAnsi="Times New Roman" w:eastAsia="Times New Roman" w:ascii="Times New Roman"/>
          <w:w w:val="99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Columns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center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consists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number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columns.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374"/>
      </w:pPr>
      <w:r>
        <w:rPr>
          <w:rFonts w:cs="Times New Roman" w:hAnsi="Times New Roman" w:eastAsia="Times New Roman" w:ascii="Times New Roman"/>
          <w:w w:val="99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Rack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column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consists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number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racks.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374"/>
      </w:pPr>
      <w:r>
        <w:rPr>
          <w:rFonts w:cs="Times New Roman" w:hAnsi="Times New Roman" w:eastAsia="Times New Roman" w:ascii="Times New Roman"/>
          <w:w w:val="99"/>
          <w:sz w:val="22"/>
          <w:szCs w:val="22"/>
        </w:rPr>
        <w:t>3.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b/>
          <w:w w:val="101"/>
          <w:sz w:val="22"/>
          <w:szCs w:val="22"/>
        </w:rPr>
        <w:t>Host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rack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consists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number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hosts.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hosts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physical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machine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which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8"/>
        <w:ind w:left="646"/>
      </w:pPr>
      <w:r>
        <w:rPr>
          <w:rFonts w:cs="Times New Roman" w:hAnsi="Times New Roman" w:eastAsia="Times New Roman" w:ascii="Times New Roman"/>
          <w:w w:val="99"/>
          <w:sz w:val="22"/>
          <w:szCs w:val="22"/>
        </w:rPr>
        <w:t>Virtual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Machines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placed.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57"/>
        <w:ind w:left="646" w:right="63" w:hanging="273"/>
      </w:pPr>
      <w:r>
        <w:rPr>
          <w:rFonts w:cs="Times New Roman" w:hAnsi="Times New Roman" w:eastAsia="Times New Roman" w:ascii="Times New Roman"/>
          <w:w w:val="99"/>
          <w:sz w:val="22"/>
          <w:szCs w:val="22"/>
        </w:rPr>
        <w:t>4.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b/>
          <w:w w:val="101"/>
          <w:sz w:val="22"/>
          <w:szCs w:val="22"/>
        </w:rPr>
        <w:t>Virtual</w:t>
      </w:r>
      <w:r>
        <w:rPr>
          <w:rFonts w:cs="Times New Roman" w:hAnsi="Times New Roman" w:eastAsia="Times New Roman" w:ascii="Times New Roman"/>
          <w:b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w w:val="101"/>
          <w:sz w:val="22"/>
          <w:szCs w:val="22"/>
        </w:rPr>
        <w:t>Machine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virtual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machine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emulation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computer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system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process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application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request.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left="101" w:right="6989"/>
      </w:pP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1.4</w:t>
      </w:r>
      <w:r>
        <w:rPr>
          <w:rFonts w:cs="Times New Roman" w:hAnsi="Times New Roman" w:eastAsia="Times New Roman" w:ascii="Times New Roman"/>
          <w:b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Assumptions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374"/>
      </w:pPr>
      <w:r>
        <w:rPr>
          <w:rFonts w:cs="Times New Roman" w:hAnsi="Times New Roman" w:eastAsia="Times New Roman" w:ascii="Times New Roman"/>
          <w:w w:val="99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Each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application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served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only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one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virtual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machine.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57"/>
        <w:ind w:left="646" w:right="63" w:hanging="273"/>
      </w:pPr>
      <w:r>
        <w:rPr>
          <w:rFonts w:cs="Times New Roman" w:hAnsi="Times New Roman" w:eastAsia="Times New Roman" w:ascii="Times New Roman"/>
          <w:w w:val="99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temperature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host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only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depends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immediate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neighbours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other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neighbours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negligible.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374"/>
      </w:pPr>
      <w:r>
        <w:rPr>
          <w:rFonts w:cs="Times New Roman" w:hAnsi="Times New Roman" w:eastAsia="Times New Roman" w:ascii="Times New Roman"/>
          <w:w w:val="99"/>
          <w:sz w:val="22"/>
          <w:szCs w:val="22"/>
        </w:rPr>
        <w:t>3.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relation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temperature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host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utilization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assumed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linear.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left="101" w:right="6277"/>
      </w:pP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1.4</w:t>
      </w:r>
      <w:r>
        <w:rPr>
          <w:rFonts w:cs="Times New Roman" w:hAnsi="Times New Roman" w:eastAsia="Times New Roman" w:ascii="Times New Roman"/>
          <w:b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Document</w:t>
      </w:r>
      <w:r>
        <w:rPr>
          <w:rFonts w:cs="Times New Roman" w:hAnsi="Times New Roman" w:eastAsia="Times New Roman" w:ascii="Times New Roman"/>
          <w:b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Structure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8" w:lineRule="auto" w:line="257"/>
        <w:ind w:left="101" w:right="63"/>
        <w:sectPr>
          <w:pgMar w:header="3299" w:footer="1442" w:top="3660" w:bottom="280" w:left="1600" w:right="1600"/>
          <w:headerReference w:type="default" r:id="rId5"/>
          <w:pgSz w:w="11920" w:h="16840"/>
        </w:sectPr>
      </w:pPr>
      <w:r>
        <w:rPr>
          <w:rFonts w:cs="Times New Roman" w:hAnsi="Times New Roman" w:eastAsia="Times New Roman" w:ascii="Times New Roman"/>
          <w:sz w:val="22"/>
          <w:szCs w:val="22"/>
        </w:rPr>
        <w:t>The remaining part of the document is organised as follows. Chapter 2 gives the related work on</w:t>
      </w:r>
      <w:r>
        <w:rPr>
          <w:rFonts w:cs="Times New Roman" w:hAnsi="Times New Roman" w:eastAsia="Times New Roman" w:ascii="Times New Roman"/>
          <w:sz w:val="22"/>
          <w:szCs w:val="22"/>
        </w:rPr>
        <w:t> sustainable data center and cellular automata. Chapter 3 gives the implementation of the project.</w:t>
      </w:r>
      <w:r>
        <w:rPr>
          <w:rFonts w:cs="Times New Roman" w:hAnsi="Times New Roman" w:eastAsia="Times New Roman" w:ascii="Times New Roman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Chapter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gives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results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simulation.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Chapter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we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discuss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conclusion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results.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Chapter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6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gives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future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works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topic.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27" w:lineRule="auto" w:line="257"/>
        <w:ind w:left="101" w:right="63"/>
        <w:sectPr>
          <w:pgMar w:header="3299" w:footer="1442" w:top="3660" w:bottom="280" w:left="1600" w:right="1600"/>
          <w:headerReference w:type="default" r:id="rId6"/>
          <w:pgSz w:w="11920" w:h="16840"/>
        </w:sectPr>
      </w:pPr>
      <w:r>
        <w:rPr>
          <w:rFonts w:cs="Times New Roman" w:hAnsi="Times New Roman" w:eastAsia="Times New Roman" w:ascii="Times New Roman"/>
          <w:w w:val="101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metrics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consider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sustainable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center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like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Energy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Efficiency,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Cooling,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Green,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Performance,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Thermal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Air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Management,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Network,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Storage,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Security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Financial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Impact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discussed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in[RSR+17].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cloudsim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simulation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framework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enables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modeling,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simulation,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 and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experimentation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Cloud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Computing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Infrastructure[GSA12],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which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extended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project.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 Task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scheduling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center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minimizing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heat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recirculation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discussed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in[TGV07],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where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the tasks are scheduled with Genetic Algorithm. Load and thermal aware VM scheduling in data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center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reduces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temperature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improving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load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balancing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not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allowing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host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center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cross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threshold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temperature[MJT+13].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Energy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aware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virtual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machine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allocation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selection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center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not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only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reduces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energy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consumption,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but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also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reduces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violations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Service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Level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Agreement,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which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discussed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in[DGR19].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ThermoSim,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deep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learning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framework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 for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predicting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temperature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host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allocation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input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reduce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energy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consumption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appropriate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allocation[GTT+20],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which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also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proposes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better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than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Thas[MJT+13].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Learning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based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resource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allocation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center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using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Reinforcement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Learning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reduce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energy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consumption, which is discussed in[CHM19]. Usage of cellular automata in solving problems in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applications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like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VLSI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design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testing,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Pseudo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random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number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generation,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Cryptography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Pattern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Classification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discussed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[GKSS18].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rules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cellular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automata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Wolfram’s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classification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discussed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[MSZ12].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27"/>
        <w:ind w:left="101" w:right="7238"/>
      </w:pP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3.1</w:t>
      </w:r>
      <w:r>
        <w:rPr>
          <w:rFonts w:cs="Times New Roman" w:hAnsi="Times New Roman" w:eastAsia="Times New Roman" w:ascii="Times New Roman"/>
          <w:b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Modelling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8" w:lineRule="auto" w:line="257"/>
        <w:ind w:left="101" w:right="63"/>
      </w:pPr>
      <w:r>
        <w:rPr>
          <w:rFonts w:cs="Times New Roman" w:hAnsi="Times New Roman" w:eastAsia="Times New Roman" w:ascii="Times New Roman"/>
          <w:w w:val="101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cloudsim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tool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used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cloud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simulation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project.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simulator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tool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extended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 this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project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model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center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host.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center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host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used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project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named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Thermal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center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Thermal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host.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7"/>
        <w:ind w:left="101" w:right="63"/>
      </w:pPr>
      <w:r>
        <w:rPr>
          <w:rFonts w:cs="Times New Roman" w:hAnsi="Times New Roman" w:eastAsia="Times New Roman" w:ascii="Times New Roman"/>
          <w:b/>
          <w:w w:val="98"/>
          <w:sz w:val="22"/>
          <w:szCs w:val="22"/>
        </w:rPr>
        <w:t>3.1.1</w:t>
      </w:r>
      <w:r>
        <w:rPr>
          <w:rFonts w:cs="Times New Roman" w:hAnsi="Times New Roman" w:eastAsia="Times New Roman" w:ascii="Times New Roman"/>
          <w:b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w w:val="98"/>
          <w:sz w:val="22"/>
          <w:szCs w:val="22"/>
        </w:rPr>
        <w:t>Thermal</w:t>
      </w:r>
      <w:r>
        <w:rPr>
          <w:rFonts w:cs="Times New Roman" w:hAnsi="Times New Roman" w:eastAsia="Times New Roman" w:ascii="Times New Roman"/>
          <w:b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w w:val="98"/>
          <w:sz w:val="22"/>
          <w:szCs w:val="22"/>
        </w:rPr>
        <w:t>host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:The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Thermal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host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extension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Power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host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from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cloudsim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simulator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tool.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contains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temperature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value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host.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Thermal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host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modelled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such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way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 temperature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host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depends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current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utilization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neighbour’s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utilization.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UML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class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diagram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Thermal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host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given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figure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Fig.</w:t>
      </w:r>
      <w:r>
        <w:rPr>
          <w:rFonts w:cs="Times New Roman" w:hAnsi="Times New Roman" w:eastAsia="Times New Roman" w:ascii="Times New Roman"/>
          <w:b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7"/>
        <w:ind w:left="101" w:right="63"/>
      </w:pPr>
      <w:r>
        <w:rPr>
          <w:rFonts w:cs="Times New Roman" w:hAnsi="Times New Roman" w:eastAsia="Times New Roman" w:ascii="Times New Roman"/>
          <w:w w:val="101"/>
          <w:sz w:val="22"/>
          <w:szCs w:val="22"/>
        </w:rPr>
        <w:t>Initially,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temperature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host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updated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per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utilization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host.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While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updating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temperature,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previous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temperature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added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output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Thermal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model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given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utilization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 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host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input.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then,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temperature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updated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per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its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neighbours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utilization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using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Thermal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factor,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which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small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constant.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While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updating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temperature,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previous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temperature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also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added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product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Thermal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factor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output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Thermal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model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given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its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neighbour’s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utilization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input.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639"/>
      </w:pPr>
      <w:r>
        <w:rPr>
          <w:rFonts w:cs="Times New Roman" w:hAnsi="Times New Roman" w:eastAsia="Times New Roman" w:ascii="Times New Roman"/>
          <w:w w:val="99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w w:val="99"/>
          <w:position w:val="-3"/>
          <w:sz w:val="16"/>
          <w:szCs w:val="16"/>
        </w:rPr>
        <w:t>current</w:t>
      </w:r>
      <w:r>
        <w:rPr>
          <w:rFonts w:cs="Times New Roman" w:hAnsi="Times New Roman" w:eastAsia="Times New Roman" w:ascii="Times New Roman"/>
          <w:w w:val="100"/>
          <w:position w:val="-3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w w:val="100"/>
          <w:position w:val="0"/>
          <w:sz w:val="22"/>
          <w:szCs w:val="22"/>
        </w:rPr>
      </w:r>
      <w:r>
        <w:rPr>
          <w:rFonts w:cs="Times New Roman" w:hAnsi="Times New Roman" w:eastAsia="Times New Roman" w:ascii="Times New Roman"/>
          <w:w w:val="99"/>
          <w:position w:val="-3"/>
          <w:sz w:val="16"/>
          <w:szCs w:val="16"/>
        </w:rPr>
        <w:t>previous</w:t>
      </w:r>
      <w:r>
        <w:rPr>
          <w:rFonts w:cs="Times New Roman" w:hAnsi="Times New Roman" w:eastAsia="Times New Roman" w:ascii="Times New Roman"/>
          <w:w w:val="100"/>
          <w:position w:val="-3"/>
          <w:sz w:val="16"/>
          <w:szCs w:val="16"/>
        </w:rPr>
        <w:t> </w:t>
      </w:r>
      <w:r>
        <w:rPr>
          <w:rFonts w:cs="Cambria" w:hAnsi="Cambria" w:eastAsia="Cambria" w:ascii="Cambria"/>
          <w:w w:val="99"/>
          <w:position w:val="0"/>
          <w:sz w:val="22"/>
          <w:szCs w:val="22"/>
        </w:rPr>
        <w:t>+</w:t>
      </w:r>
      <w:r>
        <w:rPr>
          <w:rFonts w:cs="Cambria" w:hAnsi="Cambria" w:eastAsia="Cambria" w:ascii="Cambria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2"/>
          <w:szCs w:val="22"/>
        </w:rPr>
        <w:t>C 4A&lt;0;</w:t>
      </w:r>
      <w:r>
        <w:rPr>
          <w:rFonts w:cs="Times New Roman" w:hAnsi="Times New Roman" w:eastAsia="Times New Roman" w:ascii="Times New Roman"/>
          <w:w w:val="99"/>
          <w:position w:val="0"/>
          <w:sz w:val="22"/>
          <w:szCs w:val="22"/>
        </w:rPr>
        <w:t>"&gt;34;</w:t>
      </w:r>
      <w:r>
        <w:rPr>
          <w:rFonts w:cs="Times New Roman" w:hAnsi="Times New Roman" w:eastAsia="Times New Roman" w:ascii="Times New Roman"/>
          <w:w w:val="100"/>
          <w:position w:val="0"/>
          <w:sz w:val="22"/>
          <w:szCs w:val="22"/>
        </w:rPr>
      </w:r>
      <w:r>
        <w:rPr>
          <w:rFonts w:cs="Cambria" w:hAnsi="Cambria" w:eastAsia="Cambria" w:ascii="Cambria"/>
          <w:w w:val="99"/>
          <w:position w:val="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w w:val="99"/>
          <w:position w:val="0"/>
          <w:sz w:val="22"/>
          <w:szCs w:val="22"/>
        </w:rPr>
        <w:t>DC8;8I0C8&gt;=</w:t>
      </w:r>
      <w:r>
        <w:rPr>
          <w:rFonts w:cs="Cambria" w:hAnsi="Cambria" w:eastAsia="Cambria" w:ascii="Cambria"/>
          <w:w w:val="99"/>
          <w:position w:val="0"/>
          <w:sz w:val="22"/>
          <w:szCs w:val="22"/>
        </w:rPr>
        <w:t>)</w:t>
      </w:r>
      <w:r>
        <w:rPr>
          <w:rFonts w:cs="Cambria" w:hAnsi="Cambria" w:eastAsia="Cambria" w:ascii="Cambria"/>
          <w:w w:val="100"/>
          <w:position w:val="0"/>
          <w:sz w:val="22"/>
          <w:szCs w:val="22"/>
        </w:rPr>
        <w:t> </w:t>
      </w:r>
      <w:r>
        <w:rPr>
          <w:rFonts w:cs="Cambria" w:hAnsi="Cambria" w:eastAsia="Cambria" w:ascii="Cambria"/>
          <w:w w:val="99"/>
          <w:position w:val="0"/>
          <w:sz w:val="22"/>
          <w:szCs w:val="22"/>
        </w:rPr>
        <w:t>+</w:t>
      </w:r>
      <w:r>
        <w:rPr>
          <w:rFonts w:cs="Cambria" w:hAnsi="Cambria" w:eastAsia="Cambria" w:ascii="Cambria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2"/>
          <w:szCs w:val="22"/>
        </w:rPr>
        <w:t>C 4A&lt;0; 02C&gt;A</w:t>
      </w:r>
      <w:r>
        <w:rPr>
          <w:rFonts w:cs="Times New Roman" w:hAnsi="Times New Roman" w:eastAsia="Times New Roman" w:ascii="Times New Roman"/>
          <w:w w:val="100"/>
          <w:position w:val="0"/>
          <w:sz w:val="22"/>
          <w:szCs w:val="22"/>
        </w:rPr>
        <w:t> </w:t>
      </w:r>
      <w:r>
        <w:rPr>
          <w:rFonts w:cs="Cambria" w:hAnsi="Cambria" w:eastAsia="Cambria" w:ascii="Cambria"/>
          <w:w w:val="99"/>
          <w:position w:val="0"/>
          <w:sz w:val="22"/>
          <w:szCs w:val="22"/>
        </w:rPr>
        <w:t>∗</w:t>
      </w:r>
      <w:r>
        <w:rPr>
          <w:rFonts w:cs="Cambria" w:hAnsi="Cambria" w:eastAsia="Cambria" w:ascii="Cambria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w w:val="100"/>
          <w:position w:val="0"/>
          <w:sz w:val="22"/>
          <w:szCs w:val="22"/>
        </w:rPr>
      </w:r>
      <w:r>
        <w:rPr>
          <w:rFonts w:cs="Times New Roman" w:hAnsi="Times New Roman" w:eastAsia="Times New Roman" w:ascii="Times New Roman"/>
          <w:w w:val="99"/>
          <w:position w:val="-3"/>
          <w:sz w:val="16"/>
          <w:szCs w:val="16"/>
        </w:rPr>
        <w:t>neighbour</w:t>
      </w:r>
      <w:r>
        <w:rPr>
          <w:rFonts w:cs="Times New Roman" w:hAnsi="Times New Roman" w:eastAsia="Times New Roman" w:ascii="Times New Roman"/>
          <w:w w:val="100"/>
          <w:position w:val="0"/>
          <w:sz w:val="16"/>
          <w:szCs w:val="16"/>
        </w:rPr>
      </w: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7"/>
        <w:ind w:left="101" w:right="63"/>
      </w:pPr>
      <w:r>
        <w:rPr>
          <w:rFonts w:cs="Times New Roman" w:hAnsi="Times New Roman" w:eastAsia="Times New Roman" w:ascii="Times New Roman"/>
          <w:b/>
          <w:w w:val="101"/>
          <w:sz w:val="22"/>
          <w:szCs w:val="22"/>
        </w:rPr>
        <w:t>3.1.2</w:t>
      </w:r>
      <w:r>
        <w:rPr>
          <w:rFonts w:cs="Times New Roman" w:hAnsi="Times New Roman" w:eastAsia="Times New Roman" w:ascii="Times New Roman"/>
          <w:b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w w:val="101"/>
          <w:sz w:val="22"/>
          <w:szCs w:val="22"/>
        </w:rPr>
        <w:t>Thermal</w:t>
      </w:r>
      <w:r>
        <w:rPr>
          <w:rFonts w:cs="Times New Roman" w:hAnsi="Times New Roman" w:eastAsia="Times New Roman" w:ascii="Times New Roman"/>
          <w:b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w w:val="101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b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w w:val="101"/>
          <w:sz w:val="22"/>
          <w:szCs w:val="22"/>
        </w:rPr>
        <w:t>center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:The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Thermal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center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extension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Power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center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from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cloudsim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simulator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tool.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overrides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updateCloudLetProcessingWithoutScheduleFutureEvent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updates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temperature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host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regular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interval.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UML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class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diagram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Thermal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center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given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figure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Fig.</w:t>
      </w:r>
      <w:r>
        <w:rPr>
          <w:rFonts w:cs="Times New Roman" w:hAnsi="Times New Roman" w:eastAsia="Times New Roman" w:ascii="Times New Roman"/>
          <w:b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7"/>
        <w:ind w:left="101" w:right="63"/>
      </w:pPr>
      <w:r>
        <w:rPr>
          <w:rFonts w:cs="Times New Roman" w:hAnsi="Times New Roman" w:eastAsia="Times New Roman" w:ascii="Times New Roman"/>
          <w:w w:val="97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regular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interval,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initially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temperature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change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host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based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utilization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calculated.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Then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 as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temperature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change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all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Thermal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hosts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calculated,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temperature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host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updated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based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its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neighbours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temperature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change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its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temperature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change.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Cambria" w:hAnsi="Cambria" w:eastAsia="Cambria" w:ascii="Cambria"/>
          <w:sz w:val="22"/>
          <w:szCs w:val="22"/>
        </w:rPr>
        <w:jc w:val="left"/>
        <w:ind w:left="639"/>
      </w:pPr>
      <w:r>
        <w:rPr>
          <w:rFonts w:cs="Times New Roman" w:hAnsi="Times New Roman" w:eastAsia="Times New Roman" w:ascii="Times New Roman"/>
          <w:w w:val="99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w w:val="99"/>
          <w:position w:val="-3"/>
          <w:sz w:val="16"/>
          <w:szCs w:val="16"/>
        </w:rPr>
        <w:t>change</w:t>
      </w:r>
      <w:r>
        <w:rPr>
          <w:rFonts w:cs="Times New Roman" w:hAnsi="Times New Roman" w:eastAsia="Times New Roman" w:ascii="Times New Roman"/>
          <w:w w:val="100"/>
          <w:position w:val="-3"/>
          <w:sz w:val="16"/>
          <w:szCs w:val="16"/>
        </w:rPr>
        <w:t> </w:t>
      </w:r>
      <w:r>
        <w:rPr>
          <w:rFonts w:cs="Cambria" w:hAnsi="Cambria" w:eastAsia="Cambria" w:ascii="Cambria"/>
          <w:w w:val="99"/>
          <w:position w:val="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w w:val="99"/>
          <w:position w:val="0"/>
          <w:sz w:val="22"/>
          <w:szCs w:val="22"/>
        </w:rPr>
        <w:t> &gt;BC</w:t>
      </w:r>
      <w:r>
        <w:rPr>
          <w:rFonts w:cs="Times New Roman" w:hAnsi="Times New Roman" w:eastAsia="Times New Roman" w:ascii="Times New Roman"/>
          <w:w w:val="100"/>
          <w:position w:val="0"/>
          <w:sz w:val="22"/>
          <w:szCs w:val="22"/>
        </w:rPr>
      </w:r>
      <w:r>
        <w:rPr>
          <w:rFonts w:cs="Cambria" w:hAnsi="Cambria" w:eastAsia="Cambria" w:ascii="Cambria"/>
          <w:w w:val="99"/>
          <w:position w:val="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w w:val="99"/>
          <w:position w:val="0"/>
          <w:sz w:val="22"/>
          <w:szCs w:val="22"/>
        </w:rPr>
        <w:t>8</w:t>
      </w:r>
      <w:r>
        <w:rPr>
          <w:rFonts w:cs="Cambria" w:hAnsi="Cambria" w:eastAsia="Cambria" w:ascii="Cambria"/>
          <w:w w:val="99"/>
          <w:position w:val="0"/>
          <w:sz w:val="22"/>
          <w:szCs w:val="22"/>
        </w:rPr>
        <w:t>))</w:t>
      </w:r>
      <w:r>
        <w:rPr>
          <w:rFonts w:cs="Cambria" w:hAnsi="Cambria" w:eastAsia="Cambria" w:ascii="Cambria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2"/>
          <w:szCs w:val="22"/>
        </w:rPr>
        <w:t>C 4A&lt;0;</w:t>
      </w:r>
      <w:r>
        <w:rPr>
          <w:rFonts w:cs="Times New Roman" w:hAnsi="Times New Roman" w:eastAsia="Times New Roman" w:ascii="Times New Roman"/>
          <w:w w:val="99"/>
          <w:position w:val="0"/>
          <w:sz w:val="22"/>
          <w:szCs w:val="22"/>
        </w:rPr>
        <w:t>"&gt;34;</w:t>
      </w:r>
      <w:r>
        <w:rPr>
          <w:rFonts w:cs="Times New Roman" w:hAnsi="Times New Roman" w:eastAsia="Times New Roman" w:ascii="Times New Roman"/>
          <w:w w:val="100"/>
          <w:position w:val="0"/>
          <w:sz w:val="22"/>
          <w:szCs w:val="22"/>
        </w:rPr>
      </w:r>
      <w:r>
        <w:rPr>
          <w:rFonts w:cs="Cambria" w:hAnsi="Cambria" w:eastAsia="Cambria" w:ascii="Cambria"/>
          <w:w w:val="99"/>
          <w:position w:val="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w w:val="99"/>
          <w:position w:val="0"/>
          <w:sz w:val="22"/>
          <w:szCs w:val="22"/>
        </w:rPr>
        <w:t>DC8;8I0C8&gt;=</w:t>
      </w:r>
      <w:r>
        <w:rPr>
          <w:rFonts w:cs="Cambria" w:hAnsi="Cambria" w:eastAsia="Cambria" w:ascii="Cambria"/>
          <w:w w:val="99"/>
          <w:position w:val="0"/>
          <w:sz w:val="22"/>
          <w:szCs w:val="22"/>
        </w:rPr>
        <w:t>)</w:t>
      </w:r>
      <w:r>
        <w:rPr>
          <w:rFonts w:cs="Cambria" w:hAnsi="Cambria" w:eastAsia="Cambria" w:ascii="Cambria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17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22"/>
          <w:szCs w:val="22"/>
        </w:rPr>
        <w:jc w:val="left"/>
        <w:ind w:left="639"/>
      </w:pPr>
      <w:r>
        <w:rPr>
          <w:rFonts w:cs="Times New Roman" w:hAnsi="Times New Roman" w:eastAsia="Times New Roman" w:ascii="Times New Roman"/>
          <w:w w:val="99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w w:val="99"/>
          <w:position w:val="-3"/>
          <w:sz w:val="16"/>
          <w:szCs w:val="16"/>
        </w:rPr>
        <w:t>neighbour</w:t>
      </w:r>
      <w:r>
        <w:rPr>
          <w:rFonts w:cs="Times New Roman" w:hAnsi="Times New Roman" w:eastAsia="Times New Roman" w:ascii="Times New Roman"/>
          <w:w w:val="100"/>
          <w:position w:val="-3"/>
          <w:sz w:val="16"/>
          <w:szCs w:val="16"/>
        </w:rPr>
        <w:t> </w:t>
      </w:r>
      <w:r>
        <w:rPr>
          <w:rFonts w:cs="Cambria" w:hAnsi="Cambria" w:eastAsia="Cambria" w:ascii="Cambria"/>
          <w:w w:val="99"/>
          <w:position w:val="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w w:val="99"/>
          <w:position w:val="0"/>
          <w:sz w:val="22"/>
          <w:szCs w:val="22"/>
        </w:rPr>
        <w:t> &gt;BC</w:t>
      </w:r>
      <w:r>
        <w:rPr>
          <w:rFonts w:cs="Times New Roman" w:hAnsi="Times New Roman" w:eastAsia="Times New Roman" w:ascii="Times New Roman"/>
          <w:w w:val="100"/>
          <w:position w:val="0"/>
          <w:sz w:val="22"/>
          <w:szCs w:val="22"/>
        </w:rPr>
      </w:r>
      <w:r>
        <w:rPr>
          <w:rFonts w:cs="Cambria" w:hAnsi="Cambria" w:eastAsia="Cambria" w:ascii="Cambria"/>
          <w:w w:val="99"/>
          <w:position w:val="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w w:val="99"/>
          <w:position w:val="0"/>
          <w:sz w:val="22"/>
          <w:szCs w:val="22"/>
        </w:rPr>
        <w:t>8</w:t>
      </w:r>
      <w:r>
        <w:rPr>
          <w:rFonts w:cs="Cambria" w:hAnsi="Cambria" w:eastAsia="Cambria" w:ascii="Cambria"/>
          <w:w w:val="99"/>
          <w:position w:val="0"/>
          <w:sz w:val="22"/>
          <w:szCs w:val="22"/>
        </w:rPr>
        <w:t>))</w:t>
      </w:r>
      <w:r>
        <w:rPr>
          <w:rFonts w:cs="Cambria" w:hAnsi="Cambria" w:eastAsia="Cambria" w:ascii="Cambria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2"/>
          <w:szCs w:val="22"/>
        </w:rPr>
        <w:t>C 4A&lt;0; 02C&gt;A</w:t>
      </w:r>
      <w:r>
        <w:rPr>
          <w:rFonts w:cs="Times New Roman" w:hAnsi="Times New Roman" w:eastAsia="Times New Roman" w:ascii="Times New Roman"/>
          <w:w w:val="100"/>
          <w:position w:val="0"/>
          <w:sz w:val="22"/>
          <w:szCs w:val="22"/>
        </w:rPr>
        <w:t> </w:t>
      </w:r>
      <w:r>
        <w:rPr>
          <w:rFonts w:cs="Cambria" w:hAnsi="Cambria" w:eastAsia="Cambria" w:ascii="Cambria"/>
          <w:w w:val="99"/>
          <w:position w:val="0"/>
          <w:sz w:val="22"/>
          <w:szCs w:val="22"/>
        </w:rPr>
        <w:t>∗</w:t>
      </w:r>
      <w:r>
        <w:rPr>
          <w:rFonts w:cs="Cambria" w:hAnsi="Cambria" w:eastAsia="Cambria" w:ascii="Cambria"/>
          <w:w w:val="100"/>
          <w:position w:val="0"/>
          <w:sz w:val="22"/>
          <w:szCs w:val="22"/>
        </w:rPr>
        <w:t> </w:t>
      </w:r>
      <w:r>
        <w:rPr>
          <w:rFonts w:cs="Cambria" w:hAnsi="Cambria" w:eastAsia="Cambria" w:ascii="Cambria"/>
          <w:w w:val="99"/>
          <w:position w:val="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w w:val="99"/>
          <w:position w:val="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w w:val="100"/>
          <w:position w:val="0"/>
          <w:sz w:val="22"/>
          <w:szCs w:val="22"/>
        </w:rPr>
      </w:r>
      <w:r>
        <w:rPr>
          <w:rFonts w:cs="Times New Roman" w:hAnsi="Times New Roman" w:eastAsia="Times New Roman" w:ascii="Times New Roman"/>
          <w:w w:val="99"/>
          <w:position w:val="-3"/>
          <w:sz w:val="16"/>
          <w:szCs w:val="16"/>
        </w:rPr>
        <w:t>change</w:t>
      </w:r>
      <w:r>
        <w:rPr>
          <w:rFonts w:cs="Times New Roman" w:hAnsi="Times New Roman" w:eastAsia="Times New Roman" w:ascii="Times New Roman"/>
          <w:w w:val="100"/>
          <w:position w:val="-3"/>
          <w:sz w:val="16"/>
          <w:szCs w:val="16"/>
        </w:rPr>
        <w:t> </w:t>
      </w:r>
      <w:r>
        <w:rPr>
          <w:rFonts w:cs="Cambria" w:hAnsi="Cambria" w:eastAsia="Cambria" w:ascii="Cambria"/>
          <w:w w:val="99"/>
          <w:position w:val="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w w:val="99"/>
          <w:position w:val="0"/>
          <w:sz w:val="22"/>
          <w:szCs w:val="22"/>
        </w:rPr>
        <w:t> &gt;BC</w:t>
      </w:r>
      <w:r>
        <w:rPr>
          <w:rFonts w:cs="Times New Roman" w:hAnsi="Times New Roman" w:eastAsia="Times New Roman" w:ascii="Times New Roman"/>
          <w:w w:val="100"/>
          <w:position w:val="0"/>
          <w:sz w:val="22"/>
          <w:szCs w:val="22"/>
        </w:rPr>
      </w:r>
      <w:r>
        <w:rPr>
          <w:rFonts w:cs="Cambria" w:hAnsi="Cambria" w:eastAsia="Cambria" w:ascii="Cambria"/>
          <w:w w:val="99"/>
          <w:position w:val="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w w:val="99"/>
          <w:position w:val="0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w w:val="100"/>
          <w:position w:val="0"/>
          <w:sz w:val="22"/>
          <w:szCs w:val="22"/>
        </w:rPr>
        <w:t> </w:t>
      </w:r>
      <w:r>
        <w:rPr>
          <w:rFonts w:cs="Cambria" w:hAnsi="Cambria" w:eastAsia="Cambria" w:ascii="Cambria"/>
          <w:w w:val="99"/>
          <w:position w:val="0"/>
          <w:sz w:val="22"/>
          <w:szCs w:val="22"/>
        </w:rPr>
        <w:t>−</w:t>
      </w:r>
      <w:r>
        <w:rPr>
          <w:rFonts w:cs="Cambria" w:hAnsi="Cambria" w:eastAsia="Cambria" w:ascii="Cambria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2"/>
          <w:szCs w:val="22"/>
        </w:rPr>
        <w:t>1</w:t>
      </w:r>
      <w:r>
        <w:rPr>
          <w:rFonts w:cs="Cambria" w:hAnsi="Cambria" w:eastAsia="Cambria" w:ascii="Cambria"/>
          <w:w w:val="99"/>
          <w:position w:val="0"/>
          <w:sz w:val="22"/>
          <w:szCs w:val="22"/>
        </w:rPr>
        <w:t>))</w:t>
      </w:r>
      <w:r>
        <w:rPr>
          <w:rFonts w:cs="Cambria" w:hAnsi="Cambria" w:eastAsia="Cambria" w:ascii="Cambria"/>
          <w:w w:val="100"/>
          <w:position w:val="0"/>
          <w:sz w:val="22"/>
          <w:szCs w:val="22"/>
        </w:rPr>
        <w:t> </w:t>
      </w:r>
      <w:r>
        <w:rPr>
          <w:rFonts w:cs="Cambria" w:hAnsi="Cambria" w:eastAsia="Cambria" w:ascii="Cambria"/>
          <w:w w:val="99"/>
          <w:position w:val="0"/>
          <w:sz w:val="22"/>
          <w:szCs w:val="22"/>
        </w:rPr>
        <w:t>+</w:t>
      </w:r>
      <w:r>
        <w:rPr>
          <w:rFonts w:cs="Cambria" w:hAnsi="Cambria" w:eastAsia="Cambria" w:ascii="Cambria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w w:val="100"/>
          <w:position w:val="0"/>
          <w:sz w:val="22"/>
          <w:szCs w:val="22"/>
        </w:rPr>
      </w:r>
      <w:r>
        <w:rPr>
          <w:rFonts w:cs="Times New Roman" w:hAnsi="Times New Roman" w:eastAsia="Times New Roman" w:ascii="Times New Roman"/>
          <w:w w:val="99"/>
          <w:position w:val="-3"/>
          <w:sz w:val="16"/>
          <w:szCs w:val="16"/>
        </w:rPr>
        <w:t>change</w:t>
      </w:r>
      <w:r>
        <w:rPr>
          <w:rFonts w:cs="Times New Roman" w:hAnsi="Times New Roman" w:eastAsia="Times New Roman" w:ascii="Times New Roman"/>
          <w:w w:val="100"/>
          <w:position w:val="-3"/>
          <w:sz w:val="16"/>
          <w:szCs w:val="16"/>
        </w:rPr>
        <w:t> </w:t>
      </w:r>
      <w:r>
        <w:rPr>
          <w:rFonts w:cs="Cambria" w:hAnsi="Cambria" w:eastAsia="Cambria" w:ascii="Cambria"/>
          <w:w w:val="99"/>
          <w:position w:val="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w w:val="99"/>
          <w:position w:val="0"/>
          <w:sz w:val="22"/>
          <w:szCs w:val="22"/>
        </w:rPr>
        <w:t> &gt;BC</w:t>
      </w:r>
      <w:r>
        <w:rPr>
          <w:rFonts w:cs="Times New Roman" w:hAnsi="Times New Roman" w:eastAsia="Times New Roman" w:ascii="Times New Roman"/>
          <w:w w:val="100"/>
          <w:position w:val="0"/>
          <w:sz w:val="22"/>
          <w:szCs w:val="22"/>
        </w:rPr>
      </w:r>
      <w:r>
        <w:rPr>
          <w:rFonts w:cs="Cambria" w:hAnsi="Cambria" w:eastAsia="Cambria" w:ascii="Cambria"/>
          <w:w w:val="99"/>
          <w:position w:val="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w w:val="99"/>
          <w:position w:val="0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w w:val="100"/>
          <w:position w:val="0"/>
          <w:sz w:val="22"/>
          <w:szCs w:val="22"/>
        </w:rPr>
        <w:t> </w:t>
      </w:r>
      <w:r>
        <w:rPr>
          <w:rFonts w:cs="Cambria" w:hAnsi="Cambria" w:eastAsia="Cambria" w:ascii="Cambria"/>
          <w:w w:val="99"/>
          <w:position w:val="0"/>
          <w:sz w:val="22"/>
          <w:szCs w:val="22"/>
        </w:rPr>
        <w:t>+</w:t>
      </w:r>
      <w:r>
        <w:rPr>
          <w:rFonts w:cs="Cambria" w:hAnsi="Cambria" w:eastAsia="Cambria" w:ascii="Cambria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2"/>
          <w:szCs w:val="22"/>
        </w:rPr>
        <w:t>1</w:t>
      </w:r>
      <w:r>
        <w:rPr>
          <w:rFonts w:cs="Cambria" w:hAnsi="Cambria" w:eastAsia="Cambria" w:ascii="Cambria"/>
          <w:w w:val="99"/>
          <w:position w:val="0"/>
          <w:sz w:val="22"/>
          <w:szCs w:val="22"/>
        </w:rPr>
        <w:t>)))</w:t>
      </w:r>
      <w:r>
        <w:rPr>
          <w:rFonts w:cs="Cambria" w:hAnsi="Cambria" w:eastAsia="Cambria" w:ascii="Cambria"/>
          <w:w w:val="100"/>
          <w:position w:val="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rFonts w:cs="Cambria" w:hAnsi="Cambria" w:eastAsia="Cambria" w:ascii="Cambria"/>
          <w:sz w:val="22"/>
          <w:szCs w:val="22"/>
        </w:rPr>
        <w:jc w:val="left"/>
        <w:ind w:left="639"/>
        <w:sectPr>
          <w:pgMar w:header="3299" w:footer="1442" w:top="3660" w:bottom="280" w:left="1600" w:right="1600"/>
          <w:headerReference w:type="default" r:id="rId7"/>
          <w:pgSz w:w="11920" w:h="16840"/>
        </w:sectPr>
      </w:pPr>
      <w:r>
        <w:rPr>
          <w:rFonts w:cs="Times New Roman" w:hAnsi="Times New Roman" w:eastAsia="Times New Roman" w:ascii="Times New Roman"/>
          <w:w w:val="99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w w:val="99"/>
          <w:position w:val="-3"/>
          <w:sz w:val="16"/>
          <w:szCs w:val="16"/>
        </w:rPr>
        <w:t>current</w:t>
      </w:r>
      <w:r>
        <w:rPr>
          <w:rFonts w:cs="Times New Roman" w:hAnsi="Times New Roman" w:eastAsia="Times New Roman" w:ascii="Times New Roman"/>
          <w:w w:val="100"/>
          <w:position w:val="-3"/>
          <w:sz w:val="16"/>
          <w:szCs w:val="16"/>
        </w:rPr>
        <w:t> </w:t>
      </w:r>
      <w:r>
        <w:rPr>
          <w:rFonts w:cs="Cambria" w:hAnsi="Cambria" w:eastAsia="Cambria" w:ascii="Cambria"/>
          <w:w w:val="99"/>
          <w:position w:val="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w w:val="99"/>
          <w:position w:val="0"/>
          <w:sz w:val="22"/>
          <w:szCs w:val="22"/>
        </w:rPr>
        <w:t> &gt;BC</w:t>
      </w:r>
      <w:r>
        <w:rPr>
          <w:rFonts w:cs="Times New Roman" w:hAnsi="Times New Roman" w:eastAsia="Times New Roman" w:ascii="Times New Roman"/>
          <w:w w:val="100"/>
          <w:position w:val="0"/>
          <w:sz w:val="22"/>
          <w:szCs w:val="22"/>
        </w:rPr>
      </w:r>
      <w:r>
        <w:rPr>
          <w:rFonts w:cs="Cambria" w:hAnsi="Cambria" w:eastAsia="Cambria" w:ascii="Cambria"/>
          <w:w w:val="99"/>
          <w:position w:val="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w w:val="99"/>
          <w:position w:val="0"/>
          <w:sz w:val="22"/>
          <w:szCs w:val="22"/>
        </w:rPr>
        <w:t>8</w:t>
      </w:r>
      <w:r>
        <w:rPr>
          <w:rFonts w:cs="Cambria" w:hAnsi="Cambria" w:eastAsia="Cambria" w:ascii="Cambria"/>
          <w:w w:val="99"/>
          <w:position w:val="0"/>
          <w:sz w:val="22"/>
          <w:szCs w:val="22"/>
        </w:rPr>
        <w:t>))</w:t>
      </w:r>
      <w:r>
        <w:rPr>
          <w:rFonts w:cs="Cambria" w:hAnsi="Cambria" w:eastAsia="Cambria" w:ascii="Cambria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w w:val="100"/>
          <w:position w:val="0"/>
          <w:sz w:val="22"/>
          <w:szCs w:val="22"/>
        </w:rPr>
      </w:r>
      <w:r>
        <w:rPr>
          <w:rFonts w:cs="Times New Roman" w:hAnsi="Times New Roman" w:eastAsia="Times New Roman" w:ascii="Times New Roman"/>
          <w:w w:val="99"/>
          <w:position w:val="-3"/>
          <w:sz w:val="16"/>
          <w:szCs w:val="16"/>
        </w:rPr>
        <w:t>previous</w:t>
      </w:r>
      <w:r>
        <w:rPr>
          <w:rFonts w:cs="Times New Roman" w:hAnsi="Times New Roman" w:eastAsia="Times New Roman" w:ascii="Times New Roman"/>
          <w:w w:val="100"/>
          <w:position w:val="-3"/>
          <w:sz w:val="16"/>
          <w:szCs w:val="16"/>
        </w:rPr>
        <w:t> </w:t>
      </w:r>
      <w:r>
        <w:rPr>
          <w:rFonts w:cs="Cambria" w:hAnsi="Cambria" w:eastAsia="Cambria" w:ascii="Cambria"/>
          <w:w w:val="99"/>
          <w:position w:val="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w w:val="99"/>
          <w:position w:val="0"/>
          <w:sz w:val="22"/>
          <w:szCs w:val="22"/>
        </w:rPr>
        <w:t> &gt;BC</w:t>
      </w:r>
      <w:r>
        <w:rPr>
          <w:rFonts w:cs="Times New Roman" w:hAnsi="Times New Roman" w:eastAsia="Times New Roman" w:ascii="Times New Roman"/>
          <w:w w:val="100"/>
          <w:position w:val="0"/>
          <w:sz w:val="22"/>
          <w:szCs w:val="22"/>
        </w:rPr>
      </w:r>
      <w:r>
        <w:rPr>
          <w:rFonts w:cs="Cambria" w:hAnsi="Cambria" w:eastAsia="Cambria" w:ascii="Cambria"/>
          <w:w w:val="99"/>
          <w:position w:val="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w w:val="99"/>
          <w:position w:val="0"/>
          <w:sz w:val="22"/>
          <w:szCs w:val="22"/>
        </w:rPr>
        <w:t>8</w:t>
      </w:r>
      <w:r>
        <w:rPr>
          <w:rFonts w:cs="Cambria" w:hAnsi="Cambria" w:eastAsia="Cambria" w:ascii="Cambria"/>
          <w:w w:val="99"/>
          <w:position w:val="0"/>
          <w:sz w:val="22"/>
          <w:szCs w:val="22"/>
        </w:rPr>
        <w:t>))</w:t>
      </w:r>
      <w:r>
        <w:rPr>
          <w:rFonts w:cs="Cambria" w:hAnsi="Cambria" w:eastAsia="Cambria" w:ascii="Cambria"/>
          <w:w w:val="100"/>
          <w:position w:val="0"/>
          <w:sz w:val="22"/>
          <w:szCs w:val="22"/>
        </w:rPr>
        <w:t> </w:t>
      </w:r>
      <w:r>
        <w:rPr>
          <w:rFonts w:cs="Cambria" w:hAnsi="Cambria" w:eastAsia="Cambria" w:ascii="Cambria"/>
          <w:w w:val="99"/>
          <w:position w:val="0"/>
          <w:sz w:val="22"/>
          <w:szCs w:val="22"/>
        </w:rPr>
        <w:t>+</w:t>
      </w:r>
      <w:r>
        <w:rPr>
          <w:rFonts w:cs="Cambria" w:hAnsi="Cambria" w:eastAsia="Cambria" w:ascii="Cambria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w w:val="100"/>
          <w:position w:val="0"/>
          <w:sz w:val="22"/>
          <w:szCs w:val="22"/>
        </w:rPr>
      </w:r>
      <w:r>
        <w:rPr>
          <w:rFonts w:cs="Times New Roman" w:hAnsi="Times New Roman" w:eastAsia="Times New Roman" w:ascii="Times New Roman"/>
          <w:w w:val="99"/>
          <w:position w:val="-3"/>
          <w:sz w:val="16"/>
          <w:szCs w:val="16"/>
        </w:rPr>
        <w:t>change</w:t>
      </w:r>
      <w:r>
        <w:rPr>
          <w:rFonts w:cs="Times New Roman" w:hAnsi="Times New Roman" w:eastAsia="Times New Roman" w:ascii="Times New Roman"/>
          <w:w w:val="100"/>
          <w:position w:val="-3"/>
          <w:sz w:val="16"/>
          <w:szCs w:val="16"/>
        </w:rPr>
        <w:t> </w:t>
      </w:r>
      <w:r>
        <w:rPr>
          <w:rFonts w:cs="Cambria" w:hAnsi="Cambria" w:eastAsia="Cambria" w:ascii="Cambria"/>
          <w:w w:val="99"/>
          <w:position w:val="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w w:val="99"/>
          <w:position w:val="0"/>
          <w:sz w:val="22"/>
          <w:szCs w:val="22"/>
        </w:rPr>
        <w:t> &gt;BC</w:t>
      </w:r>
      <w:r>
        <w:rPr>
          <w:rFonts w:cs="Times New Roman" w:hAnsi="Times New Roman" w:eastAsia="Times New Roman" w:ascii="Times New Roman"/>
          <w:w w:val="100"/>
          <w:position w:val="0"/>
          <w:sz w:val="22"/>
          <w:szCs w:val="22"/>
        </w:rPr>
      </w:r>
      <w:r>
        <w:rPr>
          <w:rFonts w:cs="Cambria" w:hAnsi="Cambria" w:eastAsia="Cambria" w:ascii="Cambria"/>
          <w:w w:val="99"/>
          <w:position w:val="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w w:val="99"/>
          <w:position w:val="0"/>
          <w:sz w:val="22"/>
          <w:szCs w:val="22"/>
        </w:rPr>
        <w:t>8</w:t>
      </w:r>
      <w:r>
        <w:rPr>
          <w:rFonts w:cs="Cambria" w:hAnsi="Cambria" w:eastAsia="Cambria" w:ascii="Cambria"/>
          <w:w w:val="99"/>
          <w:position w:val="0"/>
          <w:sz w:val="22"/>
          <w:szCs w:val="22"/>
        </w:rPr>
        <w:t>))</w:t>
      </w:r>
      <w:r>
        <w:rPr>
          <w:rFonts w:cs="Cambria" w:hAnsi="Cambria" w:eastAsia="Cambria" w:ascii="Cambria"/>
          <w:w w:val="100"/>
          <w:position w:val="0"/>
          <w:sz w:val="22"/>
          <w:szCs w:val="22"/>
        </w:rPr>
        <w:t> </w:t>
      </w:r>
      <w:r>
        <w:rPr>
          <w:rFonts w:cs="Cambria" w:hAnsi="Cambria" w:eastAsia="Cambria" w:ascii="Cambria"/>
          <w:w w:val="99"/>
          <w:position w:val="0"/>
          <w:sz w:val="22"/>
          <w:szCs w:val="22"/>
        </w:rPr>
        <w:t>+</w:t>
      </w:r>
      <w:r>
        <w:rPr>
          <w:rFonts w:cs="Cambria" w:hAnsi="Cambria" w:eastAsia="Cambria" w:ascii="Cambria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w w:val="100"/>
          <w:position w:val="0"/>
          <w:sz w:val="22"/>
          <w:szCs w:val="22"/>
        </w:rPr>
      </w:r>
      <w:r>
        <w:rPr>
          <w:rFonts w:cs="Times New Roman" w:hAnsi="Times New Roman" w:eastAsia="Times New Roman" w:ascii="Times New Roman"/>
          <w:w w:val="99"/>
          <w:position w:val="-3"/>
          <w:sz w:val="16"/>
          <w:szCs w:val="16"/>
        </w:rPr>
        <w:t>neighbour</w:t>
      </w:r>
      <w:r>
        <w:rPr>
          <w:rFonts w:cs="Times New Roman" w:hAnsi="Times New Roman" w:eastAsia="Times New Roman" w:ascii="Times New Roman"/>
          <w:w w:val="100"/>
          <w:position w:val="-3"/>
          <w:sz w:val="16"/>
          <w:szCs w:val="16"/>
        </w:rPr>
        <w:t> </w:t>
      </w:r>
      <w:r>
        <w:rPr>
          <w:rFonts w:cs="Cambria" w:hAnsi="Cambria" w:eastAsia="Cambria" w:ascii="Cambria"/>
          <w:w w:val="99"/>
          <w:position w:val="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w w:val="99"/>
          <w:position w:val="0"/>
          <w:sz w:val="22"/>
          <w:szCs w:val="22"/>
        </w:rPr>
        <w:t> &gt;BC</w:t>
      </w:r>
      <w:r>
        <w:rPr>
          <w:rFonts w:cs="Times New Roman" w:hAnsi="Times New Roman" w:eastAsia="Times New Roman" w:ascii="Times New Roman"/>
          <w:w w:val="100"/>
          <w:position w:val="0"/>
          <w:sz w:val="22"/>
          <w:szCs w:val="22"/>
        </w:rPr>
      </w:r>
      <w:r>
        <w:rPr>
          <w:rFonts w:cs="Cambria" w:hAnsi="Cambria" w:eastAsia="Cambria" w:ascii="Cambria"/>
          <w:w w:val="99"/>
          <w:position w:val="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w w:val="99"/>
          <w:position w:val="0"/>
          <w:sz w:val="22"/>
          <w:szCs w:val="22"/>
        </w:rPr>
        <w:t>8</w:t>
      </w:r>
      <w:r>
        <w:rPr>
          <w:rFonts w:cs="Cambria" w:hAnsi="Cambria" w:eastAsia="Cambria" w:ascii="Cambria"/>
          <w:w w:val="99"/>
          <w:position w:val="0"/>
          <w:sz w:val="22"/>
          <w:szCs w:val="22"/>
        </w:rPr>
        <w:t>))</w:t>
      </w:r>
      <w:r>
        <w:rPr>
          <w:rFonts w:cs="Cambria" w:hAnsi="Cambria" w:eastAsia="Cambria" w:ascii="Cambria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7"/>
        <w:ind w:left="1524"/>
        <w:sectPr>
          <w:pgMar w:header="1356" w:footer="1442" w:top="1540" w:bottom="280" w:left="1580" w:right="1580"/>
          <w:headerReference w:type="default" r:id="rId8"/>
          <w:pgSz w:w="11920" w:h="16840"/>
        </w:sectPr>
      </w:pPr>
      <w:r>
        <w:pict>
          <v:group style="position:absolute;margin-left:105.682pt;margin-top:118.401pt;width:384.29pt;height:574.873pt;mso-position-horizontal-relative:page;mso-position-vertical-relative:page;z-index:-1050" coordorigin="2114,2368" coordsize="7686,11497">
            <v:shape style="position:absolute;left:2117;top:2371;width:7679;height:5847" coordorigin="2117,2371" coordsize="7679,5847" path="m2117,2385l2117,2378,2123,2371,2131,2371,9782,2371,9789,2371,9796,2378,9796,2385,9796,8205,9796,8212,9789,8219,9782,8219,2131,8219,2123,8219,2117,8212,2117,8205,2117,2385xe" filled="f" stroked="t" strokeweight="0.346936pt" strokecolor="#5D5D5D">
              <v:path arrowok="t"/>
            </v:shape>
            <v:shape style="position:absolute;left:2117;top:2594;width:7679;height:0" coordorigin="2117,2594" coordsize="7679,0" path="m2117,2594l9796,2594e" filled="f" stroked="t" strokeweight="0.346936pt" strokecolor="#5D5D5D">
              <v:path arrowok="t"/>
            </v:shape>
            <v:shape style="position:absolute;left:2117;top:4481;width:7679;height:0" coordorigin="2117,4481" coordsize="7679,0" path="m2117,4481l9796,4481e" filled="f" stroked="t" strokeweight="0.346936pt" strokecolor="#5D5D5D">
              <v:path arrowok="t"/>
            </v:shape>
            <v:shape style="position:absolute;left:5810;top:2407;width:86;height:106" coordorigin="5810,2407" coordsize="86,106" path="m5881,2430l5881,2407,5896,2407,5896,2513,5881,2513,5881,2464,5824,2464,5824,2513,5810,2513,5810,2407,5824,2407,5824,2452,5881,2452,5881,2430xe" filled="t" fillcolor="#333333" stroked="f">
              <v:path arrowok="t"/>
              <v:fill/>
            </v:shape>
            <v:shape style="position:absolute;left:5933;top:2430;width:54;height:85" coordorigin="5933,2430" coordsize="54,85" path="m5933,2504l5950,2505,5969,2496,5973,2473,5973,2454,5969,2441,5951,2441,5933,2434,5951,2430,5973,2436,5984,2452,5987,2473,5983,2497,5969,2511,5950,2515,5933,2504xe" filled="t" fillcolor="#333333" stroked="f">
              <v:path arrowok="t"/>
              <v:fill/>
            </v:shape>
            <v:shape style="position:absolute;left:5914;top:2434;width:37;height:81" coordorigin="5914,2434" coordsize="37,81" path="m5951,2441l5933,2441,5928,2454,5928,2491,5933,2504,5950,2515,5929,2509,5917,2492,5914,2473,5919,2448,5933,2434,5951,2441xe" filled="t" fillcolor="#333333" stroked="f">
              <v:path arrowok="t"/>
              <v:fill/>
            </v:shape>
            <v:shape style="position:absolute;left:5998;top:2431;width:67;height:84" coordorigin="5998,2431" coordsize="67,84" path="m6029,2477l6014,2472,6003,2462,6001,2453,6009,2437,6027,2431,6048,2433,6053,2435,6059,2438,6062,2444,6064,2450,6051,2452,6037,2441,6018,2445,6014,2452,6023,2462,6037,2467,6053,2471,6063,2482,6065,2491,6058,2507,6041,2515,6020,2514,6003,2505,5998,2494,6010,2492,6022,2503,6043,2503,6052,2492,6044,2481,6029,2477xe" filled="t" fillcolor="#333333" stroked="f">
              <v:path arrowok="t"/>
              <v:fill/>
            </v:shape>
            <v:shape style="position:absolute;left:6073;top:2414;width:39;height:104" coordorigin="6073,2414" coordsize="39,104" path="m6096,2442l6096,2493,6095,2503,6103,2506,6112,2503,6112,2513,6098,2517,6082,2515,6082,2442,6073,2442,6073,2432,6083,2432,6087,2414,6096,2414,6096,2432,6111,2432,6111,2442,6096,2442xe" filled="t" fillcolor="#333333" stroked="f">
              <v:path arrowok="t"/>
              <v:fill/>
            </v:shape>
            <v:shape type="#_x0000_t75" style="position:absolute;left:2145;top:2615;width:2348;height:1789">
              <v:imagedata o:title="" r:id="rId9"/>
            </v:shape>
            <v:shape type="#_x0000_t75" style="position:absolute;left:2152;top:4503;width:4572;height:3667">
              <v:imagedata o:title="" r:id="rId10"/>
            </v:shape>
            <v:shape style="position:absolute;left:2117;top:8686;width:7679;height:2516" coordorigin="2117,8686" coordsize="7679,2516" path="m2117,8700l2117,8692,2123,8686,2131,8686,9782,8686,9789,8686,9796,8692,9796,8700,9796,11188,9796,11195,9789,11202,9782,11202,2131,11202,2123,11202,2117,11195,2117,11188,2117,8700xe" filled="f" stroked="t" strokeweight="0.346936pt" strokecolor="#5D5D5D">
              <v:path arrowok="t"/>
            </v:shape>
            <v:shape style="position:absolute;left:2117;top:8908;width:7679;height:0" coordorigin="2117,8908" coordsize="7679,0" path="m2117,8908l9796,8908e" filled="f" stroked="t" strokeweight="0.346936pt" strokecolor="#5D5D5D">
              <v:path arrowok="t"/>
            </v:shape>
            <v:shape style="position:absolute;left:2117;top:9500;width:7679;height:0" coordorigin="2117,9500" coordsize="7679,0" path="m2117,9500l9796,9500e" filled="f" stroked="t" strokeweight="0.346936pt" strokecolor="#5D5D5D">
              <v:path arrowok="t"/>
            </v:shape>
            <v:shape style="position:absolute;left:5188;top:8721;width:86;height:106" coordorigin="5188,8721" coordsize="86,106" path="m5259,8744l5259,8721,5274,8721,5274,8828,5259,8828,5259,8778,5202,8778,5202,8828,5188,8828,5188,8721,5202,8721,5202,8766,5259,8766,5259,8744xe" filled="t" fillcolor="#333333" stroked="f">
              <v:path arrowok="t"/>
              <v:fill/>
            </v:shape>
            <v:shape style="position:absolute;left:5310;top:8745;width:54;height:85" coordorigin="5310,8745" coordsize="54,85" path="m5310,8819l5328,8819,5346,8810,5351,8787,5351,8768,5347,8755,5329,8755,5311,8748,5328,8745,5351,8750,5362,8766,5365,8787,5361,8811,5347,8825,5328,8829,5310,8819xe" filled="t" fillcolor="#333333" stroked="f">
              <v:path arrowok="t"/>
              <v:fill/>
            </v:shape>
            <v:shape style="position:absolute;left:5292;top:8748;width:37;height:81" coordorigin="5292,8748" coordsize="37,81" path="m5329,8755l5310,8755,5306,8768,5306,8805,5310,8819,5328,8829,5306,8823,5295,8806,5292,8787,5297,8762,5311,8748,5329,8755xe" filled="t" fillcolor="#333333" stroked="f">
              <v:path arrowok="t"/>
              <v:fill/>
            </v:shape>
            <v:shape style="position:absolute;left:5376;top:8745;width:67;height:84" coordorigin="5376,8745" coordsize="67,84" path="m5407,8791l5392,8786,5381,8776,5379,8768,5386,8751,5405,8745,5426,8747,5431,8750,5436,8753,5440,8758,5441,8765,5429,8766,5415,8755,5395,8759,5392,8766,5401,8777,5415,8781,5430,8785,5441,8796,5443,8805,5436,8821,5419,8829,5398,8828,5381,8820,5376,8808,5388,8806,5400,8818,5421,8818,5429,8806,5422,8795,5407,8791xe" filled="t" fillcolor="#333333" stroked="f">
              <v:path arrowok="t"/>
              <v:fill/>
            </v:shape>
            <v:shape style="position:absolute;left:5450;top:8728;width:39;height:104" coordorigin="5450,8728" coordsize="39,104" path="m5474,8756l5474,8807,5473,8818,5481,8820,5490,8817,5490,8827,5476,8831,5460,8829,5460,8756,5450,8756,5450,8746,5461,8746,5465,8728,5474,8728,5474,8746,5489,8746,5489,8756,5474,8756xe" filled="t" fillcolor="#333333" stroked="f">
              <v:path arrowok="t"/>
              <v:fill/>
            </v:shape>
            <v:shape style="position:absolute;left:5504;top:8733;width:91;height:95" coordorigin="5504,8733" coordsize="91,95" path="m5518,8816l5544,8816,5564,8809,5576,8795,5581,8774,5587,8742,5594,8761,5595,8774,5591,8798,5579,8815,5561,8825,5543,8828,5504,8828,5504,8774,5518,8733,5518,8816xe" filled="t" fillcolor="#333333" stroked="f">
              <v:path arrowok="t"/>
              <v:fill/>
            </v:shape>
            <v:shape style="position:absolute;left:5504;top:8721;width:83;height:54" coordorigin="5504,8721" coordsize="83,54" path="m5504,8774l5504,8721,5530,8721,5554,8723,5573,8730,5587,8742,5581,8774,5576,8751,5562,8738,5541,8733,5518,8733,5504,8774xe" filled="t" fillcolor="#333333" stroked="f">
              <v:path arrowok="t"/>
              <v:fill/>
            </v:shape>
            <v:shape style="position:absolute;left:5602;top:8746;width:76;height:113" coordorigin="5602,8746" coordsize="76,113" path="m5624,8851l5630,8840,5635,8827,5602,8746,5617,8746,5641,8813,5665,8746,5679,8746,5642,8841,5631,8855,5611,8859,5607,8859,5607,8849,5624,8851xe" filled="t" fillcolor="#333333" stroked="f">
              <v:path arrowok="t"/>
              <v:fill/>
            </v:shape>
            <v:shape style="position:absolute;left:5689;top:8745;width:66;height:83" coordorigin="5689,8745" coordsize="66,83" path="m5746,8749l5754,8762,5756,8781,5755,8803,5755,8824,5755,8828,5741,8828,5741,8763,5738,8755,5724,8755,5709,8762,5703,8778,5703,8800,5704,8822,5703,8828,5690,8828,5689,8746,5702,8746,5703,8751,5702,8757,5703,8760,5708,8751,5715,8745,5729,8745,5746,8749xe" filled="t" fillcolor="#333333" stroked="f">
              <v:path arrowok="t"/>
              <v:fill/>
            </v:shape>
            <v:shape style="position:absolute;left:5771;top:8745;width:79;height:86" coordorigin="5771,8745" coordsize="79,86" path="m5825,8812l5819,8821,5812,8830,5796,8829,5781,8829,5771,8820,5771,8805,5779,8786,5798,8779,5823,8778,5801,8788,5786,8798,5785,8805,5785,8813,5790,8819,5799,8819,5818,8811,5825,8791,5826,8763,5821,8755,5807,8755,5797,8755,5790,8758,5789,8768,5775,8767,5777,8751,5789,8745,5808,8745,5830,8751,5838,8770,5838,8772,5838,8807,5838,8816,5841,8821,5850,8819,5850,8827,5837,8831,5824,8826,5825,8812xe" filled="t" fillcolor="#333333" stroked="f">
              <v:path arrowok="t"/>
              <v:fill/>
            </v:shape>
            <v:shape style="position:absolute;left:5801;top:8763;width:25;height:28" coordorigin="5801,8763" coordsize="25,28" path="m5825,8787l5801,8788,5823,8778,5825,8778,5826,8763,5825,8791,5825,8787xe" filled="t" fillcolor="#333333" stroked="f">
              <v:path arrowok="t"/>
              <v:fill/>
            </v:shape>
            <v:shape style="position:absolute;left:5861;top:8745;width:109;height:83" coordorigin="5861,8745" coordsize="109,83" path="m5873,8746l5874,8751,5873,8757,5874,8760,5887,8747,5906,8746,5919,8757,5920,8760,5925,8751,5932,8745,5945,8745,5961,8750,5968,8764,5969,8783,5968,8805,5968,8826,5969,8828,5955,8828,5955,8763,5953,8755,5940,8755,5926,8762,5921,8779,5921,8801,5922,8823,5921,8828,5908,8828,5908,8763,5906,8754,5893,8755,5879,8763,5874,8780,5874,8801,5875,8823,5874,8828,5861,8828,5861,8746,5873,8746xe" filled="t" fillcolor="#333333" stroked="f">
              <v:path arrowok="t"/>
              <v:fill/>
            </v:shape>
            <v:shape style="position:absolute;left:5995;top:8715;width:0;height:112" coordorigin="5995,8715" coordsize="0,112" path="m5995,8828l5995,8715e" filled="f" stroked="t" strokeweight="0.784991pt" strokecolor="#333333">
              <v:path arrowok="t"/>
            </v:shape>
            <v:shape style="position:absolute;left:6019;top:8746;width:67;height:84" coordorigin="6019,8746" coordsize="67,84" path="m6076,8822l6055,8829,6054,8829,6033,8823,6022,8805,6019,8787,6021,8768,6030,8754,6045,8746,6060,8746,6075,8752,6082,8760,6083,8763,6084,8766,6085,8769,6071,8770,6069,8761,6064,8755,6036,8755,6033,8769,6033,8804,6037,8819,6064,8819,6071,8813,6072,8802,6085,8803,6076,8822xe" filled="t" fillcolor="#333333" stroked="f">
              <v:path arrowok="t"/>
              <v:fill/>
            </v:shape>
            <v:shape style="position:absolute;left:6090;top:8721;width:144;height:106" coordorigin="6090,8721" coordsize="144,106" path="m6130,8815l6137,8787,6155,8721,6169,8721,6194,8815,6219,8721,6234,8721,6203,8828,6186,8828,6162,8738,6138,8828,6121,8828,6090,8721,6105,8721,6130,8815xe" filled="t" fillcolor="#333333" stroked="f">
              <v:path arrowok="t"/>
              <v:fill/>
            </v:shape>
            <v:shape style="position:absolute;left:6256;top:8745;width:54;height:85" coordorigin="6256,8745" coordsize="54,85" path="m6256,8819l6274,8819,6292,8810,6296,8787,6296,8768,6293,8755,6275,8755,6256,8748,6274,8745,6296,8750,6308,8766,6311,8787,6306,8811,6293,8825,6274,8829,6256,8819xe" filled="t" fillcolor="#333333" stroked="f">
              <v:path arrowok="t"/>
              <v:fill/>
            </v:shape>
            <v:shape style="position:absolute;left:6238;top:8748;width:37;height:81" coordorigin="6238,8748" coordsize="37,81" path="m6275,8755l6256,8755,6252,8768,6252,8805,6256,8819,6274,8829,6252,8823,6241,8806,6238,8787,6242,8762,6256,8748,6275,8755xe" filled="t" fillcolor="#333333" stroked="f">
              <v:path arrowok="t"/>
              <v:fill/>
            </v:shape>
            <v:shape style="position:absolute;left:6327;top:8742;width:39;height:86" coordorigin="6327,8742" coordsize="39,86" path="m6340,8746l6341,8751,6340,8759,6341,8763,6344,8751,6351,8742,6366,8745,6366,8758,6350,8760,6343,8772,6341,8791,6341,8812,6341,8828,6328,8828,6327,8746,6340,8746xe" filled="t" fillcolor="#333333" stroked="f">
              <v:path arrowok="t"/>
              <v:fill/>
            </v:shape>
            <v:shape style="position:absolute;left:6378;top:8716;width:67;height:112" coordorigin="6378,8716" coordsize="67,112" path="m6392,8716l6392,8786,6427,8746,6443,8746,6410,8781,6445,8828,6429,8828,6402,8790,6392,8798,6392,8828,6378,8828,6378,8716,6392,8716xe" filled="t" fillcolor="#333333" stroked="f">
              <v:path arrowok="t"/>
              <v:fill/>
            </v:shape>
            <v:shape style="position:absolute;left:6462;top:8716;width:0;height:112" coordorigin="6462,8716" coordsize="0,112" path="m6462,8828l6462,8716e" filled="f" stroked="t" strokeweight="0.784991pt" strokecolor="#333333">
              <v:path arrowok="t"/>
            </v:shape>
            <v:shape style="position:absolute;left:6504;top:8745;width:54;height:85" coordorigin="6504,8745" coordsize="54,85" path="m6504,8819l6521,8819,6540,8810,6544,8787,6544,8768,6540,8755,6522,8755,6504,8748,6522,8745,6544,8750,6555,8766,6558,8787,6554,8811,6540,8825,6521,8829,6504,8819xe" filled="t" fillcolor="#333333" stroked="f">
              <v:path arrowok="t"/>
              <v:fill/>
            </v:shape>
            <v:shape style="position:absolute;left:6485;top:8748;width:37;height:81" coordorigin="6485,8748" coordsize="37,81" path="m6522,8755l6504,8755,6499,8768,6499,8805,6504,8819,6521,8829,6500,8823,6488,8806,6485,8787,6490,8762,6504,8748,6522,8755xe" filled="t" fillcolor="#333333" stroked="f">
              <v:path arrowok="t"/>
              <v:fill/>
            </v:shape>
            <v:shape style="position:absolute;left:6571;top:8745;width:79;height:86" coordorigin="6571,8745" coordsize="79,86" path="m6625,8812l6618,8821,6612,8830,6596,8829,6580,8829,6571,8820,6571,8805,6578,8786,6598,8779,6623,8778,6601,8788,6586,8798,6585,8805,6585,8813,6590,8819,6599,8819,6618,8811,6624,8791,6626,8763,6621,8755,6607,8755,6597,8755,6589,8758,6589,8768,6575,8767,6577,8751,6589,8745,6607,8745,6629,8751,6638,8770,6638,8772,6638,8807,6638,8816,6641,8821,6650,8819,6650,8827,6637,8831,6624,8826,6625,8812xe" filled="t" fillcolor="#333333" stroked="f">
              <v:path arrowok="t"/>
              <v:fill/>
            </v:shape>
            <v:shape style="position:absolute;left:6601;top:8763;width:25;height:28" coordorigin="6601,8763" coordsize="25,28" path="m6624,8787l6601,8788,6623,8778,6624,8778,6626,8763,6624,8791,6624,8787xe" filled="t" fillcolor="#333333" stroked="f">
              <v:path arrowok="t"/>
              <v:fill/>
            </v:shape>
            <v:shape style="position:absolute;left:6656;top:8747;width:34;height:75" coordorigin="6656,8747" coordsize="34,75" path="m6690,8755l6673,8755,6671,8769,6667,8822,6658,8803,6656,8787,6661,8761,6674,8747,6690,8755xe" filled="t" fillcolor="#333333" stroked="f">
              <v:path arrowok="t"/>
              <v:fill/>
            </v:shape>
            <v:shape style="position:absolute;left:6667;top:8716;width:59;height:113" coordorigin="6667,8716" coordsize="59,113" path="m6674,8747l6686,8745,6700,8745,6707,8750,6712,8759,6712,8716,6725,8716,6726,8828,6713,8828,6712,8823,6713,8818,6712,8814,6707,8824,6700,8829,6686,8829,6667,8822,6671,8769,6671,8804,6673,8819,6708,8819,6712,8805,6712,8768,6708,8754,6690,8755,6674,8747xe" filled="t" fillcolor="#333333" stroked="f">
              <v:path arrowok="t"/>
              <v:fill/>
            </v:shape>
            <v:shape type="#_x0000_t75" style="position:absolute;left:2145;top:8930;width:3763;height:2225">
              <v:imagedata o:title="" r:id="rId11"/>
            </v:shape>
            <v:shape style="position:absolute;left:5957;top:8302;width:0;height:385" coordorigin="5957,8302" coordsize="0,385" path="m5957,8687l5957,8302e" filled="f" stroked="t" strokeweight="1.15645pt" strokecolor="#5D5D5D">
              <v:path arrowok="t"/>
            </v:shape>
            <v:shape style="position:absolute;left:5945;top:8258;width:21;height:32" coordorigin="5945,8258" coordsize="21,32" path="m5957,8258l5966,8290,5945,8290,5957,8258xe" filled="f" stroked="t" strokeweight="1.15645pt" strokecolor="#5D5D5D">
              <v:path arrowok="t"/>
            </v:shape>
            <v:shape style="position:absolute;left:2117;top:11716;width:7679;height:2146" coordorigin="2117,11716" coordsize="7679,2146" path="m2117,11730l2117,11722,2123,11716,2131,11716,9782,11716,9789,11716,9796,11722,9796,11730,9796,13848,9796,13856,9789,13862,9782,13862,2131,13862,2123,13862,2117,13856,2117,13848,2117,11730xe" filled="f" stroked="t" strokeweight="0.346936pt" strokecolor="#5D5D5D">
              <v:path arrowok="t"/>
            </v:shape>
            <v:shape style="position:absolute;left:2117;top:11938;width:7679;height:0" coordorigin="2117,11938" coordsize="7679,0" path="m2117,11938l9796,11938e" filled="f" stroked="t" strokeweight="0.346936pt" strokecolor="#5D5D5D">
              <v:path arrowok="t"/>
            </v:shape>
            <v:shape style="position:absolute;left:2117;top:13085;width:7679;height:0" coordorigin="2117,13085" coordsize="7679,0" path="m2117,13085l9796,13085e" filled="f" stroked="t" strokeweight="0.346936pt" strokecolor="#5D5D5D">
              <v:path arrowok="t"/>
            </v:shape>
            <v:shape style="position:absolute;left:5518;top:11751;width:87;height:106" coordorigin="5518,11751" coordsize="87,106" path="m5569,11763l5569,11857,5555,11857,5555,11763,5518,11763,5518,11751,5606,11751,5606,11763,5569,11763xe" filled="t" fillcolor="#333333" stroked="f">
              <v:path arrowok="t"/>
              <v:fill/>
            </v:shape>
            <v:shape style="position:absolute;left:5619;top:11746;width:66;height:112" coordorigin="5619,11746" coordsize="66,112" path="m5633,11830l5633,11852,5633,11857,5619,11857,5619,11746,5633,11746,5632,11790,5638,11781,5644,11774,5659,11774,5676,11780,5683,11794,5685,11814,5684,11836,5684,11857,5684,11857,5671,11857,5671,11806,5671,11792,5667,11785,5654,11785,5639,11792,5633,11808,5633,11830xe" filled="t" fillcolor="#333333" stroked="f">
              <v:path arrowok="t"/>
              <v:fill/>
            </v:shape>
            <v:shape style="position:absolute;left:5701;top:11774;width:72;height:85" coordorigin="5701,11774" coordsize="72,85" path="m5704,11838l5701,11816,5705,11792,5719,11778,5718,11797,5716,11800,5715,11804,5715,11809,5759,11809,5754,11792,5739,11785,5737,11774,5759,11780,5770,11797,5773,11820,5715,11820,5715,11837,5721,11848,5738,11849,5749,11849,5756,11844,5759,11837,5771,11840,5766,11852,5755,11859,5738,11859,5716,11854,5704,11838xe" filled="t" fillcolor="#333333" stroked="f">
              <v:path arrowok="t"/>
              <v:fill/>
            </v:shape>
            <v:shape style="position:absolute;left:5718;top:11774;width:22;height:23" coordorigin="5718,11774" coordsize="22,23" path="m5724,11789l5718,11797,5719,11778,5737,11774,5739,11785,5724,11789xe" filled="t" fillcolor="#333333" stroked="f">
              <v:path arrowok="t"/>
              <v:fill/>
            </v:shape>
            <v:shape style="position:absolute;left:5790;top:11772;width:39;height:86" coordorigin="5790,11772" coordsize="39,86" path="m5803,11776l5803,11781,5802,11789,5804,11793,5806,11781,5814,11772,5829,11775,5829,11788,5813,11790,5806,11802,5804,11821,5804,11842,5804,11857,5790,11857,5790,11776,5803,11776xe" filled="t" fillcolor="#333333" stroked="f">
              <v:path arrowok="t"/>
              <v:fill/>
            </v:shape>
            <v:shape style="position:absolute;left:5841;top:11774;width:109;height:83" coordorigin="5841,11774" coordsize="109,83" path="m5854,11776l5854,11780,5853,11786,5855,11790,5867,11777,5886,11776,5900,11787,5901,11790,5905,11781,5912,11775,5925,11774,5941,11779,5948,11793,5950,11813,5949,11835,5949,11856,5949,11857,5936,11857,5936,11793,5933,11785,5921,11785,5906,11792,5902,11809,5902,11831,5902,11853,5902,11857,5889,11857,5889,11793,5886,11784,5874,11785,5859,11793,5855,11809,5855,11831,5855,11853,5855,11857,5841,11857,5841,11776,5854,11776xe" filled="t" fillcolor="#333333" stroked="f">
              <v:path arrowok="t"/>
              <v:fill/>
            </v:shape>
            <v:shape style="position:absolute;left:5965;top:11774;width:79;height:86" coordorigin="5965,11774" coordsize="79,86" path="m6019,11842l6013,11851,6006,11860,5990,11859,5975,11859,5965,11850,5965,11835,5973,11816,5992,11809,6017,11808,5995,11818,5980,11828,5979,11835,5979,11843,5984,11849,5993,11849,6012,11841,6019,11821,6020,11793,6015,11785,6001,11785,5991,11785,5984,11788,5983,11798,5969,11797,5971,11781,5983,11774,6002,11774,6024,11781,6032,11800,6032,11802,6032,11837,6032,11846,6035,11851,6044,11848,6044,11857,6031,11861,6018,11856,6019,11842xe" filled="t" fillcolor="#333333" stroked="f">
              <v:path arrowok="t"/>
              <v:fill/>
            </v:shape>
            <v:shape style="position:absolute;left:5995;top:11793;width:25;height:28" coordorigin="5995,11793" coordsize="25,28" path="m6019,11817l5995,11818,6017,11808,6019,11808,6020,11793,6019,11821,6019,11817xe" filled="t" fillcolor="#333333" stroked="f">
              <v:path arrowok="t"/>
              <v:fill/>
            </v:shape>
            <v:shape style="position:absolute;left:6061;top:11746;width:0;height:112" coordorigin="6061,11746" coordsize="0,112" path="m6061,11857l6061,11746e" filled="f" stroked="t" strokeweight="0.784991pt" strokecolor="#333333">
              <v:path arrowok="t"/>
            </v:shape>
            <v:shape style="position:absolute;left:6091;top:11751;width:86;height:106" coordorigin="6091,11751" coordsize="86,106" path="m6163,11774l6163,11751,6177,11751,6177,11857,6163,11857,6163,11808,6105,11808,6105,11857,6091,11857,6091,11751,6105,11751,6105,11796,6163,11796,6163,11774xe" filled="t" fillcolor="#333333" stroked="f">
              <v:path arrowok="t"/>
              <v:fill/>
            </v:shape>
            <v:shape style="position:absolute;left:6214;top:11774;width:54;height:85" coordorigin="6214,11774" coordsize="54,85" path="m6214,11848l6231,11849,6250,11840,6254,11817,6254,11798,6251,11785,6232,11785,6214,11778,6232,11774,6254,11780,6266,11796,6268,11817,6264,11841,6250,11855,6231,11859,6214,11848xe" filled="t" fillcolor="#333333" stroked="f">
              <v:path arrowok="t"/>
              <v:fill/>
            </v:shape>
            <v:shape style="position:absolute;left:6195;top:11778;width:37;height:81" coordorigin="6195,11778" coordsize="37,81" path="m6232,11785l6214,11785,6210,11798,6210,11835,6214,11848,6231,11859,6210,11853,6198,11836,6195,11817,6200,11792,6214,11778,6232,11785xe" filled="t" fillcolor="#333333" stroked="f">
              <v:path arrowok="t"/>
              <v:fill/>
            </v:shape>
            <v:shape style="position:absolute;left:6279;top:11775;width:67;height:84" coordorigin="6279,11775" coordsize="67,84" path="m6311,11821l6295,11816,6284,11806,6282,11798,6290,11781,6309,11775,6329,11777,6335,11780,6340,11783,6344,11788,6345,11795,6332,11796,6319,11785,6299,11789,6295,11796,6304,11806,6319,11811,6334,11815,6344,11826,6346,11835,6339,11851,6322,11859,6301,11858,6285,11850,6279,11838,6291,11836,6303,11848,6324,11847,6333,11836,6325,11825,6311,11821xe" filled="t" fillcolor="#333333" stroked="f">
              <v:path arrowok="t"/>
              <v:fill/>
            </v:shape>
            <v:shape style="position:absolute;left:6354;top:11758;width:39;height:104" coordorigin="6354,11758" coordsize="39,104" path="m6377,11786l6377,11837,6376,11848,6385,11850,6393,11847,6393,11857,6379,11861,6363,11859,6363,11786,6354,11786,6354,11776,6364,11776,6368,11758,6377,11758,6377,11776,6392,11776,6392,11786,6377,11786xe" filled="t" fillcolor="#333333" stroked="f">
              <v:path arrowok="t"/>
              <v:fill/>
            </v:shape>
            <v:shape type="#_x0000_t75" style="position:absolute;left:2145;top:11960;width:2226;height:1053">
              <v:imagedata o:title="" r:id="rId12"/>
            </v:shape>
            <v:shape type="#_x0000_t75" style="position:absolute;left:2152;top:13107;width:6787;height:707">
              <v:imagedata o:title="" r:id="rId13"/>
            </v:shape>
            <v:shape style="position:absolute;left:5957;top:11285;width:0;height:431" coordorigin="5957,11285" coordsize="0,431" path="m5957,11717l5957,11285e" filled="f" stroked="t" strokeweight="1.15645pt" strokecolor="#5D5D5D">
              <v:path arrowok="t"/>
            </v:shape>
            <v:shape style="position:absolute;left:5945;top:11241;width:21;height:32" coordorigin="5945,11241" coordsize="21,32" path="m5957,11241l5966,11274,5945,11274,5957,11241xe" filled="f" stroked="t" strokeweight="1.15645pt" strokecolor="#5D5D5D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figure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Fig.</w:t>
      </w:r>
      <w:r>
        <w:rPr>
          <w:rFonts w:cs="Times New Roman" w:hAnsi="Times New Roman" w:eastAsia="Times New Roman" w:ascii="Times New Roman"/>
          <w:b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b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gives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UML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class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diagram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ThermalHost.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7"/>
        <w:ind w:left="1237"/>
        <w:sectPr>
          <w:pgMar w:header="1356" w:footer="1442" w:top="1540" w:bottom="280" w:left="1580" w:right="1580"/>
          <w:pgSz w:w="11920" w:h="16840"/>
        </w:sectPr>
      </w:pPr>
      <w:r>
        <w:pict>
          <v:group style="position:absolute;margin-left:156.557pt;margin-top:-600.746pt;width:282.821pt;height:589.485pt;mso-position-horizontal-relative:page;mso-position-vertical-relative:paragraph;z-index:-1049" coordorigin="3131,-12015" coordsize="5656,11790">
            <v:shape style="position:absolute;left:3136;top:-12010;width:5647;height:7263" coordorigin="3136,-12010" coordsize="5647,7263" path="m3136,-11991l3136,-12002,3144,-12010,3155,-12010,8764,-12010,8773,-12010,8783,-12002,8783,-11991,8783,-4766,8783,-4757,8773,-4748,8764,-4748,3155,-4748,3144,-4748,3136,-4757,3136,-4766,3136,-11991xe" filled="f" stroked="t" strokeweight="0.470584pt" strokecolor="#5D5D5D">
              <v:path arrowok="t"/>
            </v:shape>
            <v:shape style="position:absolute;left:3136;top:-11751;width:5647;height:0" coordorigin="3136,-11751" coordsize="5647,0" path="m3136,-11751l8783,-11751e" filled="f" stroked="t" strokeweight="0.470584pt" strokecolor="#5D5D5D">
              <v:path arrowok="t"/>
            </v:shape>
            <v:shape style="position:absolute;left:3136;top:-10237;width:5647;height:0" coordorigin="3136,-10237" coordsize="5647,0" path="m3136,-10237l8783,-10237e" filled="f" stroked="t" strokeweight="0.470584pt" strokecolor="#5D5D5D">
              <v:path arrowok="t"/>
            </v:shape>
            <v:shape style="position:absolute;left:5575;top:-11966;width:45;height:22" coordorigin="5575,-11966" coordsize="45,22" path="m5599,-11951l5575,-11953,5575,-11966,5599,-11964,5619,-11959,5618,-11943,5599,-11951xe" filled="t" fillcolor="#333333" stroked="f">
              <v:path arrowok="t"/>
              <v:fill/>
            </v:shape>
            <v:shape style="position:absolute;left:5548;top:-11966;width:103;height:121" coordorigin="5548,-11966" coordsize="103,121" path="m5593,-11845l5548,-11845,5548,-11965,5575,-11966,5575,-11953,5564,-11952,5564,-11858,5590,-11858,5611,-11863,5626,-11875,5634,-11894,5635,-11906,5630,-11929,5618,-11943,5619,-11959,5636,-11949,5647,-11934,5651,-11912,5651,-11906,5647,-11882,5637,-11863,5621,-11851,5599,-11845,5593,-11845xe" filled="t" fillcolor="#333333" stroked="f">
              <v:path arrowok="t"/>
              <v:fill/>
            </v:shape>
            <v:shape style="position:absolute;left:5666;top:-11901;width:61;height:58" coordorigin="5666,-11901" coordsize="61,58" path="m5727,-11901l5727,-11891,5703,-11890,5686,-11882,5682,-11871,5682,-11861,5694,-11843,5677,-11844,5666,-11853,5666,-11871,5673,-11891,5691,-11899,5715,-11901,5727,-11901xe" filled="t" fillcolor="#333333" stroked="f">
              <v:path arrowok="t"/>
              <v:fill/>
            </v:shape>
            <v:shape style="position:absolute;left:5671;top:-11939;width:85;height:98" coordorigin="5671,-11939" coordsize="85,98" path="m5680,-11932l5701,-11939,5707,-11939,5730,-11934,5741,-11916,5742,-11908,5742,-11868,5742,-11859,5746,-11853,5756,-11855,5756,-11846,5741,-11841,5726,-11847,5727,-11863,5720,-11852,5712,-11843,5694,-11843,5682,-11861,5688,-11855,5698,-11855,5718,-11862,5726,-11881,5727,-11891,5727,-11901,5728,-11918,5722,-11927,5707,-11927,5695,-11927,5687,-11924,5687,-11912,5671,-11914,5680,-11932xe" filled="t" fillcolor="#333333" stroked="f">
              <v:path arrowok="t"/>
              <v:fill/>
            </v:shape>
            <v:shape style="position:absolute;left:5758;top:-11958;width:45;height:113" coordorigin="5758,-11958" coordsize="45,113" path="m5770,-11937l5774,-11958,5784,-11958,5784,-11937,5801,-11937,5801,-11926,5784,-11926,5784,-11868,5783,-11856,5793,-11854,5803,-11857,5803,-11846,5782,-11845,5769,-11859,5769,-11865,5769,-11926,5758,-11926,5758,-11937,5770,-11937xe" filled="t" fillcolor="#333333" stroked="f">
              <v:path arrowok="t"/>
              <v:fill/>
            </v:shape>
            <v:shape style="position:absolute;left:5811;top:-11901;width:61;height:58" coordorigin="5811,-11901" coordsize="61,58" path="m5872,-11901l5872,-11891,5848,-11890,5831,-11882,5827,-11871,5827,-11861,5840,-11843,5822,-11844,5811,-11853,5811,-11871,5818,-11891,5836,-11899,5860,-11901,5872,-11901xe" filled="t" fillcolor="#333333" stroked="f">
              <v:path arrowok="t"/>
              <v:fill/>
            </v:shape>
            <v:shape style="position:absolute;left:5816;top:-11939;width:85;height:98" coordorigin="5816,-11939" coordsize="85,98" path="m5825,-11932l5846,-11939,5853,-11939,5876,-11934,5887,-11916,5887,-11908,5887,-11868,5887,-11859,5891,-11853,5901,-11855,5901,-11846,5886,-11841,5872,-11847,5872,-11863,5865,-11852,5857,-11843,5840,-11843,5827,-11861,5833,-11855,5843,-11855,5863,-11862,5872,-11881,5872,-11891,5872,-11901,5873,-11918,5868,-11927,5852,-11927,5841,-11927,5832,-11924,5832,-11912,5816,-11914,5825,-11932xe" filled="t" fillcolor="#333333" stroked="f">
              <v:path arrowok="t"/>
              <v:fill/>
            </v:shape>
            <v:shape style="position:absolute;left:5908;top:-11939;width:76;height:95" coordorigin="5908,-11939" coordsize="76,95" path="m5981,-11919l5982,-11915,5983,-11911,5967,-11910,5965,-11920,5960,-11927,5948,-11927,5929,-11918,5924,-11895,5924,-11892,5928,-11868,5944,-11856,5948,-11855,5959,-11855,5967,-11862,5968,-11874,5984,-11873,5975,-11854,5956,-11844,5948,-11843,5926,-11849,5914,-11865,5909,-11888,5908,-11891,5910,-11911,5919,-11925,5932,-11935,5947,-11939,5963,-11936,5976,-11926,5979,-11922,5981,-11919xe" filled="t" fillcolor="#333333" stroked="f">
              <v:path arrowok="t"/>
              <v:fill/>
            </v:shape>
            <v:shape style="position:absolute;left:6012;top:-11939;width:47;height:26" coordorigin="6012,-11939" coordsize="47,26" path="m6043,-11926l6027,-11926,6015,-11914,6015,-11913,6012,-11932,6033,-11939,6037,-11939,6059,-11934,6043,-11926xe" filled="t" fillcolor="#333333" stroked="f">
              <v:path arrowok="t"/>
              <v:fill/>
            </v:shape>
            <v:shape style="position:absolute;left:5995;top:-11934;width:82;height:91" coordorigin="5995,-11934" coordsize="82,91" path="m6012,-11888l6017,-11865,6035,-11855,6038,-11855,6050,-11854,6058,-11861,6061,-11869,6075,-11865,6063,-11850,6042,-11843,6038,-11843,6015,-11848,6001,-11862,5996,-11885,5995,-11892,6000,-11916,6012,-11932,6015,-11913,6013,-11910,6012,-11905,6012,-11900,6062,-11900,6057,-11917,6043,-11926,6059,-11934,6072,-11919,6077,-11897,6077,-11888,6012,-11888xe" filled="t" fillcolor="#333333" stroked="f">
              <v:path arrowok="t"/>
              <v:fill/>
            </v:shape>
            <v:shape style="position:absolute;left:6097;top:-11939;width:75;height:94" coordorigin="6097,-11939" coordsize="75,94" path="m6112,-11885l6113,-11863,6113,-11845,6097,-11845,6097,-11937,6111,-11937,6112,-11932,6111,-11926,6112,-11922,6117,-11932,6126,-11939,6142,-11939,6159,-11935,6168,-11923,6171,-11905,6171,-11884,6170,-11862,6171,-11845,6155,-11845,6155,-11919,6151,-11927,6136,-11927,6120,-11921,6113,-11906,6112,-11885xe" filled="t" fillcolor="#333333" stroked="f">
              <v:path arrowok="t"/>
              <v:fill/>
            </v:shape>
            <v:shape style="position:absolute;left:6184;top:-11958;width:45;height:113" coordorigin="6184,-11958" coordsize="45,113" path="m6196,-11937l6200,-11958,6210,-11958,6210,-11937,6227,-11937,6227,-11926,6210,-11926,6210,-11868,6209,-11856,6219,-11854,6229,-11857,6229,-11846,6208,-11845,6195,-11859,6195,-11865,6195,-11926,6184,-11926,6184,-11937,6196,-11937xe" filled="t" fillcolor="#333333" stroked="f">
              <v:path arrowok="t"/>
              <v:fill/>
            </v:shape>
            <v:shape style="position:absolute;left:6254;top:-11939;width:47;height:26" coordorigin="6254,-11939" coordsize="47,26" path="m6285,-11926l6269,-11926,6257,-11914,6257,-11913,6254,-11932,6275,-11939,6279,-11939,6301,-11934,6285,-11926xe" filled="t" fillcolor="#333333" stroked="f">
              <v:path arrowok="t"/>
              <v:fill/>
            </v:shape>
            <v:shape style="position:absolute;left:6237;top:-11934;width:82;height:91" coordorigin="6237,-11934" coordsize="82,91" path="m6254,-11888l6259,-11865,6277,-11855,6280,-11855,6292,-11854,6300,-11861,6303,-11869,6317,-11865,6305,-11850,6284,-11843,6280,-11843,6258,-11848,6243,-11862,6238,-11885,6237,-11892,6242,-11916,6254,-11932,6257,-11913,6255,-11910,6254,-11905,6254,-11900,6304,-11900,6299,-11917,6285,-11926,6301,-11934,6314,-11919,6319,-11897,6319,-11888,6254,-11888xe" filled="t" fillcolor="#333333" stroked="f">
              <v:path arrowok="t"/>
              <v:fill/>
            </v:shape>
            <v:shape style="position:absolute;left:6339;top:-11942;width:44;height:97" coordorigin="6339,-11942" coordsize="44,97" path="m6339,-11937l6353,-11937,6354,-11931,6353,-11923,6354,-11918,6357,-11931,6365,-11942,6382,-11938,6382,-11924,6366,-11923,6357,-11912,6354,-11895,6354,-11874,6355,-11853,6355,-11845,6339,-11845,6339,-11937xe" filled="t" fillcolor="#333333" stroked="f">
              <v:path arrowok="t"/>
              <v:fill/>
            </v:shape>
            <v:shape type="#_x0000_t75" style="position:absolute;left:3173;top:-11722;width:3357;height:1426">
              <v:imagedata o:title="" r:id="rId14"/>
            </v:shape>
            <v:shape type="#_x0000_t75" style="position:absolute;left:3173;top:-10207;width:5344;height:5399">
              <v:imagedata o:title="" r:id="rId15"/>
            </v:shape>
            <v:shape style="position:absolute;left:3136;top:-4167;width:5647;height:2450" coordorigin="3136,-4167" coordsize="5647,2450" path="m3136,-4148l3136,-4159,3144,-4167,3155,-4167,8764,-4167,8773,-4167,8783,-4159,8783,-4148,8783,-1736,8783,-1725,8773,-1717,8764,-1717,3155,-1717,3144,-1717,3136,-1725,3136,-1736,3136,-4148xe" filled="f" stroked="t" strokeweight="0.470584pt" strokecolor="#5D5D5D">
              <v:path arrowok="t"/>
            </v:shape>
            <v:shape style="position:absolute;left:3136;top:-3908;width:5647;height:0" coordorigin="3136,-3908" coordsize="5647,0" path="m3136,-3908l8783,-3908e" filled="f" stroked="t" strokeweight="0.470584pt" strokecolor="#5D5D5D">
              <v:path arrowok="t"/>
            </v:shape>
            <v:shape style="position:absolute;left:3136;top:-3021;width:5647;height:0" coordorigin="3136,-3021" coordsize="5647,0" path="m3136,-3021l8783,-3021e" filled="f" stroked="t" strokeweight="0.470584pt" strokecolor="#5D5D5D">
              <v:path arrowok="t"/>
            </v:shape>
            <v:shape style="position:absolute;left:5302;top:-4109;width:40;height:107" coordorigin="5302,-4109" coordsize="40,107" path="m5318,-4002l5302,-4002,5302,-4062,5318,-4109,5318,-4062,5342,-4061,5318,-4049,5318,-4002xe" filled="t" fillcolor="#333333" stroked="f">
              <v:path arrowok="t"/>
              <v:fill/>
            </v:shape>
            <v:shape style="position:absolute;left:5302;top:-4122;width:92;height:74" coordorigin="5302,-4122" coordsize="92,74" path="m5302,-4062l5302,-4122,5326,-4122,5350,-4122,5371,-4118,5386,-4110,5394,-4093,5394,-4086,5389,-4065,5374,-4054,5352,-4049,5327,-4049,5318,-4049,5342,-4061,5363,-4064,5376,-4076,5378,-4086,5371,-4103,5352,-4109,5329,-4109,5318,-4109,5302,-4062xe" filled="t" fillcolor="#333333" stroked="f">
              <v:path arrowok="t"/>
              <v:fill/>
            </v:shape>
            <v:shape style="position:absolute;left:5411;top:-4096;width:82;height:96" coordorigin="5411,-4096" coordsize="82,96" path="m5427,-4048l5431,-4024,5447,-4012,5451,-4012,5471,-4020,5477,-4041,5477,-4048,5473,-4072,5458,-4084,5452,-4084,5452,-4096,5475,-4091,5488,-4077,5493,-4053,5493,-4048,5489,-4023,5477,-4007,5457,-4000,5451,-4000,5429,-4006,5416,-4021,5411,-4044,5411,-4048,5415,-4074,5427,-4090,5427,-4054,5427,-4048xe" filled="t" fillcolor="#333333" stroked="f">
              <v:path arrowok="t"/>
              <v:fill/>
            </v:shape>
            <v:shape style="position:absolute;left:5427;top:-4096;width:25;height:42" coordorigin="5427,-4096" coordsize="25,42" path="m5427,-4054l5427,-4090,5448,-4096,5452,-4096,5452,-4084,5433,-4076,5427,-4054xe" filled="t" fillcolor="#333333" stroked="f">
              <v:path arrowok="t"/>
              <v:fill/>
            </v:shape>
            <v:shape style="position:absolute;left:5500;top:-4094;width:127;height:92" coordorigin="5500,-4094" coordsize="127,92" path="m5500,-4094l5515,-4094,5534,-4015,5555,-4094,5572,-4094,5591,-4015,5612,-4094,5627,-4094,5600,-4002,5583,-4002,5563,-4081,5543,-4002,5526,-4002,5500,-4094xe" filled="t" fillcolor="#333333" stroked="f">
              <v:path arrowok="t"/>
              <v:fill/>
            </v:shape>
            <v:shape style="position:absolute;left:5649;top:-4096;width:47;height:26" coordorigin="5649,-4096" coordsize="47,26" path="m5681,-4083l5665,-4082,5653,-4071,5652,-4070,5649,-4089,5670,-4096,5674,-4096,5697,-4091,5681,-4083xe" filled="t" fillcolor="#333333" stroked="f">
              <v:path arrowok="t"/>
              <v:fill/>
            </v:shape>
            <v:shape style="position:absolute;left:5633;top:-4091;width:82;height:91" coordorigin="5633,-4091" coordsize="82,91" path="m5649,-4045l5655,-4022,5673,-4012,5675,-4012,5688,-4011,5696,-4018,5699,-4026,5712,-4022,5700,-4007,5679,-4000,5675,-4000,5653,-4005,5639,-4019,5633,-4042,5633,-4049,5637,-4073,5649,-4089,5652,-4070,5651,-4067,5649,-4062,5649,-4057,5699,-4057,5695,-4074,5681,-4083,5697,-4091,5710,-4076,5715,-4054,5715,-4045,5649,-4045xe" filled="t" fillcolor="#333333" stroked="f">
              <v:path arrowok="t"/>
              <v:fill/>
            </v:shape>
            <v:shape style="position:absolute;left:5734;top:-4099;width:44;height:97" coordorigin="5734,-4099" coordsize="44,97" path="m5734,-4094l5749,-4094,5749,-4088,5748,-4080,5750,-4075,5753,-4088,5761,-4099,5778,-4095,5778,-4081,5761,-4080,5753,-4069,5750,-4052,5750,-4031,5750,-4010,5750,-4002,5735,-4002,5734,-4094xe" filled="t" fillcolor="#333333" stroked="f">
              <v:path arrowok="t"/>
              <v:fill/>
            </v:shape>
            <v:shape style="position:absolute;left:5821;top:-4123;width:45;height:22" coordorigin="5821,-4123" coordsize="45,22" path="m5846,-4108l5821,-4110,5821,-4123,5845,-4121,5866,-4116,5865,-4100,5846,-4108xe" filled="t" fillcolor="#333333" stroked="f">
              <v:path arrowok="t"/>
              <v:fill/>
            </v:shape>
            <v:shape style="position:absolute;left:5795;top:-4123;width:103;height:121" coordorigin="5795,-4123" coordsize="103,121" path="m5839,-4002l5795,-4002,5795,-4122,5821,-4123,5821,-4110,5811,-4109,5811,-4015,5837,-4015,5858,-4020,5873,-4032,5880,-4051,5881,-4063,5877,-4086,5865,-4100,5866,-4116,5882,-4106,5893,-4091,5898,-4069,5898,-4063,5894,-4039,5884,-4020,5867,-4008,5845,-4002,5839,-4002xe" filled="t" fillcolor="#333333" stroked="f">
              <v:path arrowok="t"/>
              <v:fill/>
            </v:shape>
            <v:shape style="position:absolute;left:5913;top:-4058;width:61;height:58" coordorigin="5913,-4058" coordsize="61,58" path="m5973,-4058l5973,-4048,5949,-4047,5932,-4039,5929,-4028,5929,-4018,5941,-4000,5923,-4001,5913,-4010,5913,-4028,5919,-4048,5937,-4056,5961,-4058,5973,-4058xe" filled="t" fillcolor="#333333" stroked="f">
              <v:path arrowok="t"/>
              <v:fill/>
            </v:shape>
            <v:shape style="position:absolute;left:5917;top:-4096;width:85;height:98" coordorigin="5917,-4096" coordsize="85,98" path="m5927,-4089l5948,-4096,5954,-4096,5977,-4091,5988,-4073,5989,-4065,5989,-4025,5988,-4016,5992,-4010,6002,-4012,6002,-4003,5987,-3998,5973,-4004,5974,-4020,5967,-4009,5959,-4000,5941,-4000,5929,-4018,5935,-4012,5944,-4012,5964,-4019,5973,-4037,5973,-4048,5973,-4058,5975,-4075,5969,-4084,5953,-4084,5942,-4084,5934,-4081,5933,-4069,5917,-4071,5927,-4089xe" filled="t" fillcolor="#333333" stroked="f">
              <v:path arrowok="t"/>
              <v:fill/>
            </v:shape>
            <v:shape style="position:absolute;left:6005;top:-4115;width:45;height:113" coordorigin="6005,-4115" coordsize="45,113" path="m6016,-4094l6021,-4115,6031,-4115,6031,-4094,6048,-4094,6048,-4083,6031,-4083,6031,-4025,6030,-4013,6040,-4011,6049,-4014,6049,-4003,6028,-4002,6016,-4016,6015,-4021,6015,-4083,6005,-4083,6005,-4094,6016,-4094xe" filled="t" fillcolor="#333333" stroked="f">
              <v:path arrowok="t"/>
              <v:fill/>
            </v:shape>
            <v:shape style="position:absolute;left:6058;top:-4058;width:61;height:58" coordorigin="6058,-4058" coordsize="61,58" path="m6119,-4058l6119,-4048,6095,-4047,6077,-4039,6074,-4028,6074,-4018,6086,-4000,6069,-4001,6058,-4010,6058,-4028,6065,-4048,6083,-4056,6107,-4058,6119,-4058xe" filled="t" fillcolor="#333333" stroked="f">
              <v:path arrowok="t"/>
              <v:fill/>
            </v:shape>
            <v:shape style="position:absolute;left:6062;top:-4096;width:85;height:98" coordorigin="6062,-4096" coordsize="85,98" path="m6072,-4089l6093,-4096,6099,-4096,6122,-4091,6133,-4073,6134,-4065,6134,-4025,6134,-4016,6137,-4010,6148,-4012,6148,-4003,6133,-3998,6118,-4004,6119,-4020,6112,-4009,6104,-4000,6086,-4000,6074,-4018,6080,-4012,6089,-4012,6109,-4019,6118,-4037,6119,-4048,6119,-4058,6120,-4075,6114,-4084,6099,-4084,6087,-4084,6079,-4081,6078,-4069,6062,-4071,6072,-4089xe" filled="t" fillcolor="#333333" stroked="f">
              <v:path arrowok="t"/>
              <v:fill/>
            </v:shape>
            <v:shape style="position:absolute;left:6155;top:-4095;width:76;height:95" coordorigin="6155,-4095" coordsize="76,95" path="m6228,-4076l6228,-4072,6229,-4068,6214,-4067,6212,-4077,6206,-4084,6194,-4084,6176,-4075,6171,-4052,6171,-4049,6175,-4025,6190,-4013,6194,-4012,6206,-4012,6214,-4019,6215,-4031,6230,-4030,6221,-4010,6203,-4001,6195,-4000,6173,-4006,6161,-4022,6155,-4045,6155,-4048,6157,-4067,6165,-4082,6178,-4092,6194,-4095,6209,-4093,6223,-4083,6226,-4079,6228,-4076xe" filled="t" fillcolor="#333333" stroked="f">
              <v:path arrowok="t"/>
              <v:fill/>
            </v:shape>
            <v:shape style="position:absolute;left:6258;top:-4096;width:47;height:26" coordorigin="6258,-4096" coordsize="47,26" path="m6290,-4083l6274,-4082,6262,-4071,6261,-4070,6258,-4089,6279,-4096,6283,-4096,6305,-4091,6290,-4083xe" filled="t" fillcolor="#333333" stroked="f">
              <v:path arrowok="t"/>
              <v:fill/>
            </v:shape>
            <v:shape style="position:absolute;left:6242;top:-4091;width:82;height:91" coordorigin="6242,-4091" coordsize="82,91" path="m6258,-4045l6264,-4022,6282,-4012,6284,-4012,6297,-4011,6305,-4018,6308,-4026,6321,-4022,6309,-4007,6288,-4000,6284,-4000,6262,-4005,6248,-4019,6242,-4042,6242,-4049,6246,-4073,6258,-4089,6261,-4070,6260,-4067,6258,-4062,6258,-4057,6308,-4057,6304,-4074,6290,-4083,6305,-4091,6319,-4076,6324,-4054,6324,-4045,6258,-4045xe" filled="t" fillcolor="#333333" stroked="f">
              <v:path arrowok="t"/>
              <v:fill/>
            </v:shape>
            <v:shape style="position:absolute;left:6343;top:-4096;width:75;height:94" coordorigin="6343,-4096" coordsize="75,94" path="m6358,-4042l6359,-4020,6359,-4002,6344,-4002,6343,-4094,6358,-4094,6358,-4089,6357,-4082,6359,-4079,6364,-4089,6373,-4096,6388,-4096,6405,-4092,6414,-4080,6418,-4062,6418,-4041,6417,-4019,6417,-4002,6402,-4002,6402,-4076,6398,-4084,6383,-4084,6367,-4078,6360,-4063,6358,-4042xe" filled="t" fillcolor="#333333" stroked="f">
              <v:path arrowok="t"/>
              <v:fill/>
            </v:shape>
            <v:shape style="position:absolute;left:6431;top:-4115;width:45;height:113" coordorigin="6431,-4115" coordsize="45,113" path="m6442,-4094l6447,-4115,6457,-4115,6457,-4094,6474,-4094,6474,-4083,6457,-4083,6457,-4025,6456,-4013,6466,-4011,6475,-4014,6475,-4003,6454,-4002,6442,-4016,6441,-4021,6441,-4083,6431,-4083,6431,-4094,6442,-4094xe" filled="t" fillcolor="#333333" stroked="f">
              <v:path arrowok="t"/>
              <v:fill/>
            </v:shape>
            <v:shape style="position:absolute;left:6500;top:-4096;width:47;height:26" coordorigin="6500,-4096" coordsize="47,26" path="m6532,-4083l6516,-4082,6504,-4071,6503,-4070,6500,-4089,6521,-4096,6525,-4096,6548,-4091,6532,-4083xe" filled="t" fillcolor="#333333" stroked="f">
              <v:path arrowok="t"/>
              <v:fill/>
            </v:shape>
            <v:shape style="position:absolute;left:6484;top:-4091;width:82;height:91" coordorigin="6484,-4091" coordsize="82,91" path="m6500,-4045l6506,-4022,6524,-4012,6526,-4012,6539,-4011,6547,-4018,6550,-4026,6563,-4022,6551,-4007,6530,-4000,6526,-4000,6504,-4005,6490,-4019,6484,-4042,6484,-4049,6488,-4073,6500,-4089,6503,-4070,6502,-4067,6500,-4062,6500,-4057,6550,-4057,6546,-4074,6532,-4083,6548,-4091,6561,-4076,6566,-4054,6566,-4045,6500,-4045xe" filled="t" fillcolor="#333333" stroked="f">
              <v:path arrowok="t"/>
              <v:fill/>
            </v:shape>
            <v:shape style="position:absolute;left:6585;top:-4099;width:44;height:97" coordorigin="6585,-4099" coordsize="44,97" path="m6585,-4094l6600,-4094,6600,-4088,6599,-4080,6601,-4075,6604,-4088,6612,-4099,6629,-4095,6629,-4081,6612,-4080,6604,-4069,6601,-4052,6601,-4031,6601,-4010,6601,-4002,6586,-4002,6585,-4094xe" filled="t" fillcolor="#333333" stroked="f">
              <v:path arrowok="t"/>
              <v:fill/>
            </v:shape>
            <v:shape type="#_x0000_t75" style="position:absolute;left:3173;top:-3880;width:5403;height:1658">
              <v:imagedata o:title="" r:id="rId16"/>
            </v:shape>
            <v:shape type="#_x0000_t75" style="position:absolute;left:3182;top:-2157;width:4704;height:381">
              <v:imagedata o:title="" r:id="rId17"/>
            </v:shape>
            <v:shape style="position:absolute;left:5959;top:-4635;width:0;height:469" coordorigin="5959,-4635" coordsize="0,469" path="m5959,-4166l5959,-4635e" filled="f" stroked="t" strokeweight="1.56861pt" strokecolor="#5D5D5D">
              <v:path arrowok="t"/>
            </v:shape>
            <v:shape style="position:absolute;left:5945;top:-4694;width:29;height:44" coordorigin="5945,-4694" coordsize="29,44" path="m5959,-4694l5974,-4650,5945,-4650,5959,-4694xe" filled="f" stroked="t" strokeweight="1.56861pt" strokecolor="#5D5D5D">
              <v:path arrowok="t"/>
            </v:shape>
            <v:shape style="position:absolute;left:3136;top:-1218;width:5647;height:988" coordorigin="3136,-1218" coordsize="5647,988" path="m3136,-1199l3136,-1210,3144,-1218,3155,-1218,8764,-1218,8773,-1218,8783,-1210,8783,-1199,8783,-249,8783,-238,8773,-230,8764,-230,3155,-230,3144,-230,3136,-238,3136,-249,3136,-1199xe" filled="f" stroked="t" strokeweight="0.470584pt" strokecolor="#5D5D5D">
              <v:path arrowok="t"/>
            </v:shape>
            <v:shape style="position:absolute;left:3136;top:-959;width:5647;height:0" coordorigin="3136,-959" coordsize="5647,0" path="m3136,-959l8783,-959e" filled="f" stroked="t" strokeweight="0.470584pt" strokecolor="#5D5D5D">
              <v:path arrowok="t"/>
            </v:shape>
            <v:shape style="position:absolute;left:3136;top:-700;width:5647;height:0" coordorigin="3136,-700" coordsize="5647,0" path="m3136,-700l8783,-700e" filled="f" stroked="t" strokeweight="0.470584pt" strokecolor="#5D5D5D">
              <v:path arrowok="t"/>
            </v:shape>
            <v:shape type="#_x0000_t75" style="position:absolute;left:5200;top:-1188;width:1520;height:144">
              <v:imagedata o:title="" r:id="rId18"/>
            </v:shape>
            <v:shape type="#_x0000_t75" style="position:absolute;left:3181;top:-671;width:5271;height:353">
              <v:imagedata o:title="" r:id="rId19"/>
            </v:shape>
            <v:shape style="position:absolute;left:5959;top:-1604;width:0;height:387" coordorigin="5959,-1604" coordsize="0,387" path="m5959,-1217l5959,-1604e" filled="f" stroked="t" strokeweight="1.56861pt" strokecolor="#5D5D5D">
              <v:path arrowok="t"/>
            </v:shape>
            <v:shape style="position:absolute;left:5945;top:-1664;width:29;height:44" coordorigin="5945,-1664" coordsize="29,44" path="m5959,-1664l5974,-1620,5945,-1620,5959,-1664xe" filled="f" stroked="t" strokeweight="1.56861pt" strokecolor="#5D5D5D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figure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Fig.</w:t>
      </w:r>
      <w:r>
        <w:rPr>
          <w:rFonts w:cs="Times New Roman" w:hAnsi="Times New Roman" w:eastAsia="Times New Roman" w:ascii="Times New Roman"/>
          <w:b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b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gives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UML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class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diagram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ThermalDataCenter.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27"/>
        <w:ind w:left="121" w:right="7185"/>
      </w:pP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3.2</w:t>
      </w:r>
      <w:r>
        <w:rPr>
          <w:rFonts w:cs="Times New Roman" w:hAnsi="Times New Roman" w:eastAsia="Times New Roman" w:ascii="Times New Roman"/>
          <w:b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Simulation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8" w:lineRule="auto" w:line="257"/>
        <w:ind w:left="121" w:right="83"/>
      </w:pPr>
      <w:r>
        <w:rPr>
          <w:rFonts w:cs="Times New Roman" w:hAnsi="Times New Roman" w:eastAsia="Times New Roman" w:ascii="Times New Roman"/>
          <w:w w:val="101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project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simulations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done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cloudsim-example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package.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these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simulations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we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have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 created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center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10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columns,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10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racks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per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column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10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host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per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rack,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total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we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have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 created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1000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hosts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center.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Before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start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each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simulation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cellular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automaton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1000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cellular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automata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evolved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finite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number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generations.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state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host/cellular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 automata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different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generation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evolved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Rule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232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Rule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23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given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figure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Fig.</w:t>
      </w:r>
      <w:r>
        <w:rPr>
          <w:rFonts w:cs="Times New Roman" w:hAnsi="Times New Roman" w:eastAsia="Times New Roman" w:ascii="Times New Roman"/>
          <w:b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3.</w:t>
      </w:r>
      <w:r>
        <w:rPr>
          <w:rFonts w:cs="Times New Roman" w:hAnsi="Times New Roman" w:eastAsia="Times New Roman" w:ascii="Times New Roman"/>
          <w:b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w w:val="101"/>
          <w:sz w:val="22"/>
          <w:szCs w:val="22"/>
        </w:rPr>
        <w:t>Fig.</w:t>
      </w:r>
      <w:r>
        <w:rPr>
          <w:rFonts w:cs="Times New Roman" w:hAnsi="Times New Roman" w:eastAsia="Times New Roman" w:ascii="Times New Roman"/>
          <w:b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b/>
          <w:w w:val="101"/>
          <w:sz w:val="22"/>
          <w:szCs w:val="22"/>
        </w:rPr>
        <w:t>4.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figures,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state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cellular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automaton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different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generation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like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0,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5,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10,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50,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7"/>
        <w:ind w:left="121" w:right="83"/>
      </w:pPr>
      <w:r>
        <w:rPr>
          <w:rFonts w:cs="Times New Roman" w:hAnsi="Times New Roman" w:eastAsia="Times New Roman" w:ascii="Times New Roman"/>
          <w:sz w:val="22"/>
          <w:szCs w:val="22"/>
        </w:rPr>
        <w:t>100 and 199 is shown and black represent the host is switched on and white represent the host is</w:t>
      </w:r>
      <w:r>
        <w:rPr>
          <w:rFonts w:cs="Times New Roman" w:hAnsi="Times New Roman" w:eastAsia="Times New Roman" w:ascii="Times New Roman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switched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off.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21"/>
      </w:pPr>
      <w:r>
        <w:pict>
          <v:shape type="#_x0000_t75" style="width:425.205pt;height:318.66pt">
            <v:imagedata o:title="" r:id="rId20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left="121" w:right="4107"/>
        <w:sectPr>
          <w:pgMar w:header="1356" w:footer="1442" w:top="1540" w:bottom="280" w:left="1580" w:right="1580"/>
          <w:pgSz w:w="11920" w:h="16840"/>
        </w:sectPr>
      </w:pPr>
      <w:r>
        <w:rPr>
          <w:rFonts w:cs="Times New Roman" w:hAnsi="Times New Roman" w:eastAsia="Times New Roman" w:ascii="Times New Roman"/>
          <w:w w:val="99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figure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Fig.</w:t>
      </w:r>
      <w:r>
        <w:rPr>
          <w:rFonts w:cs="Times New Roman" w:hAnsi="Times New Roman" w:eastAsia="Times New Roman" w:ascii="Times New Roman"/>
          <w:b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3.</w:t>
      </w:r>
      <w:r>
        <w:rPr>
          <w:rFonts w:cs="Times New Roman" w:hAnsi="Times New Roman" w:eastAsia="Times New Roman" w:ascii="Times New Roman"/>
          <w:b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gives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generations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Rule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232.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21"/>
      </w:pPr>
      <w:r>
        <w:pict>
          <v:shape type="#_x0000_t75" style="width:425.205pt;height:317.322pt">
            <v:imagedata o:title="" r:id="rId21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27"/>
        <w:ind w:left="121" w:right="4216"/>
      </w:pPr>
      <w:r>
        <w:rPr>
          <w:rFonts w:cs="Times New Roman" w:hAnsi="Times New Roman" w:eastAsia="Times New Roman" w:ascii="Times New Roman"/>
          <w:w w:val="99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figure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Fig.</w:t>
      </w:r>
      <w:r>
        <w:rPr>
          <w:rFonts w:cs="Times New Roman" w:hAnsi="Times New Roman" w:eastAsia="Times New Roman" w:ascii="Times New Roman"/>
          <w:b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4.</w:t>
      </w:r>
      <w:r>
        <w:rPr>
          <w:rFonts w:cs="Times New Roman" w:hAnsi="Times New Roman" w:eastAsia="Times New Roman" w:ascii="Times New Roman"/>
          <w:b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gives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generations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Rule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23.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7"/>
        <w:ind w:left="121" w:right="83"/>
      </w:pPr>
      <w:r>
        <w:rPr>
          <w:rFonts w:cs="Times New Roman" w:hAnsi="Times New Roman" w:eastAsia="Times New Roman" w:ascii="Times New Roman"/>
          <w:w w:val="97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simulations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conducted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different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number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application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serve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evolving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cellular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automata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different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rules.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each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number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applications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serve,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each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rule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evolving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cellular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automata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simulation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started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after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completion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simulation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results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 be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observed.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architecture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diagram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sequence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diagram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simulation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given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figure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w w:val="97"/>
          <w:sz w:val="22"/>
          <w:szCs w:val="22"/>
        </w:rPr>
        <w:t>Fig.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left="121" w:right="6259"/>
        <w:sectPr>
          <w:pgMar w:header="1356" w:footer="1442" w:top="1540" w:bottom="280" w:left="1580" w:right="1580"/>
          <w:pgSz w:w="11920" w:h="16840"/>
        </w:sectPr>
      </w:pP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5.</w:t>
      </w:r>
      <w:r>
        <w:rPr>
          <w:rFonts w:cs="Times New Roman" w:hAnsi="Times New Roman" w:eastAsia="Times New Roman" w:ascii="Times New Roman"/>
          <w:b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Fig.</w:t>
      </w:r>
      <w:r>
        <w:rPr>
          <w:rFonts w:cs="Times New Roman" w:hAnsi="Times New Roman" w:eastAsia="Times New Roman" w:ascii="Times New Roman"/>
          <w:b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6.</w:t>
      </w:r>
      <w:r>
        <w:rPr>
          <w:rFonts w:cs="Times New Roman" w:hAnsi="Times New Roman" w:eastAsia="Times New Roman" w:ascii="Times New Roman"/>
          <w:b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respectively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449"/>
      </w:pPr>
      <w:r>
        <w:pict>
          <v:group style="position:absolute;margin-left:198.799pt;margin-top:418.039pt;width:4.5504pt;height:4.5504pt;mso-position-horizontal-relative:page;mso-position-vertical-relative:paragraph;z-index:-1047" coordorigin="3976,8361" coordsize="91,91">
            <v:shape style="position:absolute;left:3976;top:8361;width:91;height:91" coordorigin="3976,8361" coordsize="91,91" path="m4067,8406l4062,8428,4047,8444,4026,8452,4021,8452,4000,8446,3984,8432,3976,8411,3976,8406,3981,8385,3996,8369,4016,8361,4021,8361,4043,8366,4059,8381,4067,8401,4067,8406xe" filled="f" stroked="t" strokeweight="0.68256pt" strokecolor="#5D5D5D">
              <v:path arrowok="t"/>
            </v:shape>
            <w10:wrap type="none"/>
          </v:group>
        </w:pict>
      </w:r>
      <w:r>
        <w:pict>
          <v:shape type="#_x0000_t75" style="width:225.95pt;height:236.16pt">
            <v:imagedata o:title="" r:id="rId22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65"/>
        <w:ind w:left="1219"/>
      </w:pPr>
      <w:r>
        <w:pict>
          <v:group style="position:absolute;margin-left:243.962pt;margin-top:140.555pt;width:55.2874pt;height:14.3338pt;mso-position-horizontal-relative:page;mso-position-vertical-relative:paragraph;z-index:-1046" coordorigin="4879,2811" coordsize="1106,287">
            <v:shape style="position:absolute;left:4886;top:2818;width:1092;height:273" coordorigin="4886,2818" coordsize="1092,273" path="m4886,2845l4886,2830,4898,2818,4913,2818,5951,2818,5966,2818,5978,2830,5978,2845,5978,3064,5978,3079,5966,3091,5951,3091,4913,3091,4898,3091,4886,3079,4886,3064,4886,2845xe" filled="f" stroked="t" strokeweight="0.68256pt" strokecolor="#000000">
              <v:path arrowok="t"/>
            </v:shape>
            <v:shape style="position:absolute;left:4965;top:2886;width:101;height:104" coordorigin="4965,2886" coordsize="101,104" path="m5055,2899l5048,2918,5042,2937,5034,2955,5027,2974,5021,2990,5011,2990,4977,2899,4978,2990,4965,2990,4965,2886,4984,2886,5016,2975,5023,2955,5029,2936,5036,2918,5044,2900,5048,2886,5067,2886,5067,2990,5054,2990,5055,2899xe" filled="t" fillcolor="#333333" stroked="f">
              <v:path arrowok="t"/>
              <v:fill/>
            </v:shape>
            <v:shape style="position:absolute;left:5096;top:2880;width:0;height:110" coordorigin="5096,2880" coordsize="0,110" path="m5096,2990l5096,2880e" filled="f" stroked="t" strokeweight="0.774114pt" strokecolor="#333333">
              <v:path arrowok="t"/>
            </v:shape>
            <v:shape style="position:absolute;left:5118;top:2910;width:69;height:111" coordorigin="5118,2910" coordsize="69,111" path="m5174,2910l5187,2910,5186,2930,5187,2951,5187,2971,5186,2989,5182,3004,5175,3015,5163,3021,5144,3021,5140,3020,5131,3018,5124,3012,5122,3002,5135,3000,5146,3011,5162,3010,5173,2998,5173,2988,5173,2976,5168,2985,5161,2991,5147,2991,5127,2983,5119,2963,5118,2950,5122,2926,5136,2912,5152,2919,5135,2919,5132,2933,5132,2968,5135,2981,5167,2981,5173,2968,5173,2924,5174,2920,5173,2914,5174,2910xe" filled="t" fillcolor="#333333" stroked="f">
              <v:path arrowok="t"/>
              <v:fill/>
            </v:shape>
            <v:shape style="position:absolute;left:5136;top:2909;width:38;height:59" coordorigin="5136,2909" coordsize="38,59" path="m5136,2912l5148,2909,5161,2909,5169,2916,5173,2924,5173,2968,5173,2933,5167,2919,5152,2919,5136,2912xe" filled="t" fillcolor="#333333" stroked="f">
              <v:path arrowok="t"/>
              <v:fill/>
            </v:shape>
            <v:shape style="position:absolute;left:5206;top:2906;width:38;height:84" coordorigin="5206,2906" coordsize="38,84" path="m5219,2910l5220,2915,5219,2923,5220,2927,5222,2915,5230,2906,5244,2910,5244,2922,5229,2924,5222,2936,5220,2955,5221,2976,5220,2990,5207,2990,5206,2910,5219,2910xe" filled="t" fillcolor="#333333" stroked="f">
              <v:path arrowok="t"/>
              <v:fill/>
            </v:shape>
            <v:shape style="position:absolute;left:5253;top:2909;width:78;height:85" coordorigin="5253,2909" coordsize="78,85" path="m5306,2975l5300,2984,5293,2993,5277,2992,5262,2992,5253,2983,5253,2968,5260,2949,5280,2942,5305,2942,5282,2952,5267,2962,5267,2968,5267,2977,5272,2982,5280,2982,5299,2974,5306,2953,5307,2927,5302,2919,5288,2919,5278,2919,5271,2922,5271,2932,5257,2931,5259,2915,5271,2909,5289,2909,5311,2915,5319,2935,5319,2936,5319,2970,5319,2979,5322,2984,5331,2982,5331,2990,5318,2994,5305,2989,5306,2975xe" filled="t" fillcolor="#333333" stroked="f">
              <v:path arrowok="t"/>
              <v:fill/>
            </v:shape>
            <v:shape style="position:absolute;left:5282;top:2927;width:25;height:26" coordorigin="5282,2927" coordsize="25,26" path="m5305,2951l5282,2952,5305,2942,5307,2927,5306,2953,5305,2951xe" filled="t" fillcolor="#333333" stroked="f">
              <v:path arrowok="t"/>
              <v:fill/>
            </v:shape>
            <v:shape style="position:absolute;left:5333;top:2892;width:39;height:102" coordorigin="5333,2892" coordsize="39,102" path="m5356,2920l5356,2971,5355,2981,5363,2983,5372,2980,5372,2990,5358,2994,5342,2992,5342,2920,5333,2920,5333,2910,5343,2910,5347,2892,5356,2892,5356,2910,5370,2910,5370,2920,5356,2920xe" filled="t" fillcolor="#333333" stroked="f">
              <v:path arrowok="t"/>
              <v:fill/>
            </v:shape>
            <v:shape style="position:absolute;left:5390;top:2880;width:0;height:110" coordorigin="5390,2880" coordsize="0,110" path="m5390,2990l5390,2880e" filled="f" stroked="t" strokeweight="0.774114pt" strokecolor="#333333">
              <v:path arrowok="t"/>
            </v:shape>
            <v:shape style="position:absolute;left:5412;top:2909;width:36;height:77" coordorigin="5412,2909" coordsize="36,77" path="m5426,2932l5426,2969,5431,2982,5426,2986,5415,2969,5412,2950,5417,2926,5431,2912,5448,2909,5449,2919,5431,2919,5426,2932xe" filled="t" fillcolor="#333333" stroked="f">
              <v:path arrowok="t"/>
              <v:fill/>
            </v:shape>
            <v:shape style="position:absolute;left:5426;top:2909;width:58;height:83" coordorigin="5426,2909" coordsize="58,83" path="m5480,2974l5466,2989,5448,2992,5426,2986,5431,2982,5448,2982,5466,2982,5470,2969,5470,2932,5467,2919,5449,2919,5448,2909,5470,2914,5482,2931,5484,2950,5480,2974xe" filled="t" fillcolor="#333333" stroked="f">
              <v:path arrowok="t"/>
              <v:fill/>
            </v:shape>
            <v:shape style="position:absolute;left:5501;top:2909;width:65;height:82" coordorigin="5501,2909" coordsize="65,82" path="m5556,2913l5564,2927,5566,2946,5565,2968,5565,2989,5565,2990,5552,2990,5552,2926,5548,2919,5535,2919,5520,2926,5514,2943,5514,2964,5515,2986,5514,2990,5501,2990,5501,2910,5513,2910,5514,2915,5513,2920,5514,2924,5519,2915,5526,2909,5540,2909,5556,2913xe" filled="t" fillcolor="#333333" stroked="f">
              <v:path arrowok="t"/>
              <v:fill/>
            </v:shape>
            <v:shape style="position:absolute;left:5629;top:2886;width:101;height:104" coordorigin="5629,2886" coordsize="101,104" path="m5719,2899l5712,2918,5706,2937,5698,2955,5691,2974,5685,2990,5675,2990,5641,2899,5642,2990,5629,2990,5629,2886,5648,2886,5680,2975,5687,2955,5693,2936,5700,2918,5708,2900,5712,2886,5731,2886,5731,2990,5718,2990,5719,2899xe" filled="t" fillcolor="#333333" stroked="f">
              <v:path arrowok="t"/>
              <v:fill/>
            </v:shape>
            <v:shape style="position:absolute;left:5749;top:2909;width:78;height:85" coordorigin="5749,2909" coordsize="78,85" path="m5802,2975l5796,2984,5789,2993,5774,2992,5758,2992,5749,2983,5749,2968,5757,2949,5776,2942,5802,2942,5778,2952,5764,2962,5763,2968,5763,2977,5768,2982,5777,2982,5796,2974,5802,2953,5803,2927,5798,2919,5785,2919,5774,2919,5767,2922,5767,2932,5753,2931,5755,2915,5767,2909,5785,2909,5807,2915,5815,2935,5815,2936,5815,2970,5815,2979,5818,2984,5827,2982,5827,2990,5814,2994,5801,2989,5802,2975xe" filled="t" fillcolor="#333333" stroked="f">
              <v:path arrowok="t"/>
              <v:fill/>
            </v:shape>
            <v:shape style="position:absolute;left:5778;top:2927;width:25;height:26" coordorigin="5778,2927" coordsize="25,26" path="m5802,2951l5778,2952,5802,2942,5803,2927,5802,2953,5802,2951xe" filled="t" fillcolor="#333333" stroked="f">
              <v:path arrowok="t"/>
              <v:fill/>
            </v:shape>
            <v:shape style="position:absolute;left:5837;top:2909;width:52;height:113" coordorigin="5837,2909" coordsize="52,113" path="m5872,2919l5854,2919,5851,2933,5851,2969,5855,2982,5872,2982,5862,2992,5855,2987,5850,2978,5851,3022,5837,3022,5837,2910,5850,2910,5851,2923,5855,2914,5862,2909,5876,2909,5889,2920,5872,2919xe" filled="t" fillcolor="#333333" stroked="f">
              <v:path arrowok="t"/>
              <v:fill/>
            </v:shape>
            <v:shape style="position:absolute;left:5862;top:2909;width:43;height:83" coordorigin="5862,2909" coordsize="43,83" path="m5901,2974l5888,2989,5876,2992,5862,2992,5872,2982,5889,2982,5891,2968,5891,2933,5889,2920,5876,2909,5896,2916,5904,2936,5905,2950,5901,2974xe" filled="t" fillcolor="#333333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figure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Fig.</w:t>
      </w:r>
      <w:r>
        <w:rPr>
          <w:rFonts w:cs="Times New Roman" w:hAnsi="Times New Roman" w:eastAsia="Times New Roman" w:ascii="Times New Roman"/>
          <w:b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5.</w:t>
      </w:r>
      <w:r>
        <w:rPr>
          <w:rFonts w:cs="Times New Roman" w:hAnsi="Times New Roman" w:eastAsia="Times New Roman" w:ascii="Times New Roman"/>
          <w:b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gives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Architecture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Virtual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Machine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Allocation.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6758"/>
      </w:pPr>
      <w:r>
        <w:pict>
          <v:group style="position:absolute;margin-left:93.7985pt;margin-top:-101.474pt;width:332.862pt;height:255.391pt;mso-position-horizontal-relative:page;mso-position-vertical-relative:paragraph;z-index:-1048" coordorigin="1876,-2029" coordsize="6657,5108">
            <v:shape style="position:absolute;left:3066;top:-2023;width:728;height:546" coordorigin="3066,-2023" coordsize="728,546" path="m3066,-1995l3066,-2010,3078,-2023,3093,-2023,3767,-2023,3782,-2023,3794,-2010,3794,-1995,3794,-1504,3794,-1489,3782,-1477,3767,-1477,3093,-1477,3078,-1477,3066,-1489,3066,-1504,3066,-1995xe" filled="f" stroked="t" strokeweight="0.68256pt" strokecolor="#5D5D5D">
              <v:path arrowok="t"/>
            </v:shape>
            <v:shape style="position:absolute;left:3110;top:-1819;width:96;height:107" coordorigin="3110,-1819" coordsize="96,107" path="m3112,-1748l3110,-1766,3112,-1787,3121,-1802,3135,-1813,3153,-1819,3172,-1818,3189,-1813,3197,-1809,3202,-1802,3205,-1794,3191,-1789,3187,-1801,3177,-1808,3161,-1808,3139,-1802,3127,-1785,3124,-1766,3129,-1743,3143,-1728,3162,-1724,3180,-1724,3188,-1734,3194,-1746,3206,-1740,3194,-1724,3176,-1714,3161,-1712,3137,-1716,3121,-1729,3112,-1748xe" filled="t" fillcolor="#333333" stroked="f">
              <v:path arrowok="t"/>
              <v:fill/>
            </v:shape>
            <v:shape style="position:absolute;left:3228;top:-1824;width:0;height:110" coordorigin="3228,-1824" coordsize="0,110" path="m3228,-1714l3228,-1824e" filled="f" stroked="t" strokeweight="0.774114pt" strokecolor="#333333">
              <v:path arrowok="t"/>
            </v:shape>
            <v:shape style="position:absolute;left:3251;top:-1795;width:36;height:77" coordorigin="3251,-1795" coordsize="36,77" path="m3265,-1772l3265,-1736,3269,-1722,3265,-1718,3253,-1735,3251,-1754,3256,-1778,3270,-1792,3287,-1795,3287,-1785,3269,-1785,3265,-1772xe" filled="t" fillcolor="#333333" stroked="f">
              <v:path arrowok="t"/>
              <v:fill/>
            </v:shape>
            <v:shape style="position:absolute;left:3265;top:-1795;width:58;height:83" coordorigin="3265,-1795" coordsize="58,83" path="m3318,-1730l3304,-1716,3286,-1712,3265,-1718,3269,-1722,3286,-1722,3305,-1722,3309,-1735,3309,-1772,3305,-1785,3287,-1785,3287,-1795,3309,-1790,3320,-1773,3323,-1754,3318,-1730xe" filled="t" fillcolor="#333333" stroked="f">
              <v:path arrowok="t"/>
              <v:fill/>
            </v:shape>
            <v:shape style="position:absolute;left:3338;top:-1794;width:65;height:82" coordorigin="3338,-1794" coordsize="65,82" path="m3390,-1768l3389,-1790,3389,-1794,3403,-1794,3403,-1714,3390,-1714,3390,-1718,3391,-1724,3389,-1728,3385,-1718,3378,-1712,3364,-1712,3348,-1717,3340,-1730,3338,-1749,3339,-1771,3339,-1792,3339,-1794,3352,-1794,3352,-1730,3355,-1722,3368,-1722,3384,-1729,3389,-1746,3390,-1768xe" filled="t" fillcolor="#333333" stroked="f">
              <v:path arrowok="t"/>
              <v:fill/>
            </v:shape>
            <v:shape style="position:absolute;left:3419;top:-1793;width:33;height:74" coordorigin="3419,-1793" coordsize="33,74" path="m3453,-1785l3436,-1785,3433,-1771,3429,-1719,3421,-1739,3419,-1753,3424,-1780,3437,-1793,3453,-1785xe" filled="t" fillcolor="#333333" stroked="f">
              <v:path arrowok="t"/>
              <v:fill/>
            </v:shape>
            <v:shape style="position:absolute;left:3429;top:-1824;width:58;height:112" coordorigin="3429,-1824" coordsize="58,112" path="m3437,-1793l3449,-1795,3462,-1795,3469,-1790,3474,-1781,3474,-1824,3487,-1824,3488,-1714,3475,-1714,3474,-1718,3475,-1723,3474,-1727,3470,-1717,3462,-1712,3449,-1712,3429,-1719,3433,-1771,3433,-1737,3436,-1722,3470,-1722,3474,-1736,3474,-1772,3470,-1786,3453,-1785,3437,-1793xe" filled="t" fillcolor="#333333" stroked="f">
              <v:path arrowok="t"/>
              <v:fill/>
            </v:shape>
            <v:shape style="position:absolute;left:3504;top:-1820;width:88;height:108" coordorigin="3504,-1820" coordsize="88,108" path="m3523,-1792l3530,-1781,3542,-1775,3558,-1772,3573,-1768,3585,-1760,3592,-1745,3592,-1742,3586,-1725,3570,-1715,3548,-1712,3528,-1715,3518,-1719,3511,-1723,3506,-1730,3504,-1738,3518,-1741,3528,-1728,3549,-1723,3568,-1727,3577,-1742,3573,-1754,3561,-1759,3546,-1762,3530,-1766,3517,-1773,3510,-1787,3509,-1792,3515,-1809,3532,-1818,3553,-1820,3573,-1815,3585,-1806,3587,-1803,3588,-1799,3589,-1795,3575,-1793,3564,-1806,3543,-1809,3526,-1801,3523,-1792xe" filled="t" fillcolor="#333333" stroked="f">
              <v:path arrowok="t"/>
              <v:fill/>
            </v:shape>
            <v:shape style="position:absolute;left:3615;top:-1824;width:0;height:110" coordorigin="3615,-1824" coordsize="0,110" path="m3615,-1714l3615,-1824e" filled="f" stroked="t" strokeweight="0.774114pt" strokecolor="#333333">
              <v:path arrowok="t"/>
            </v:shape>
            <v:shape style="position:absolute;left:3642;top:-1795;width:107;height:82" coordorigin="3642,-1795" coordsize="107,82" path="m3741,-1790l3748,-1776,3749,-1756,3748,-1734,3748,-1714,3735,-1714,3735,-1777,3733,-1785,3720,-1785,3706,-1777,3701,-1760,3702,-1739,3702,-1717,3702,-1714,3689,-1714,3689,-1777,3687,-1786,3674,-1785,3660,-1777,3655,-1760,3655,-1738,3656,-1716,3655,-1714,3642,-1714,3642,-1794,3655,-1794,3655,-1789,3654,-1784,3655,-1780,3668,-1793,3687,-1794,3700,-1782,3700,-1780,3705,-1789,3712,-1795,3725,-1795,3741,-1790xe" filled="t" fillcolor="#333333" stroked="f">
              <v:path arrowok="t"/>
              <v:fill/>
            </v:shape>
            <v:shape style="position:absolute;left:3430;top:-1472;width:0;height:4541" coordorigin="3430,-1472" coordsize="0,4541" path="m3430,3069l3430,-1472e" filled="f" stroked="t" strokeweight="0.45504pt" strokecolor="#5D5D5D">
              <v:path arrowok="t"/>
            </v:shape>
            <v:shape style="position:absolute;left:3430;top:3069;width:0;height:5" coordorigin="3430,3069" coordsize="0,5" path="m3430,3069l3430,3074e" filled="f" stroked="t" strokeweight="0.45504pt" strokecolor="#5D5D5D">
              <v:path arrowok="t"/>
            </v:shape>
            <v:shape style="position:absolute;left:1883;top:-2023;width:728;height:546" coordorigin="1883,-2023" coordsize="728,546" path="m1883,-1995l1883,-2010,1895,-2023,1910,-2023,2584,-2023,2599,-2023,2611,-2010,2611,-1995,2611,-1504,2611,-1489,2599,-1477,2584,-1477,1910,-1477,1895,-1477,1883,-1489,1883,-1504,1883,-1995xe" filled="f" stroked="t" strokeweight="0.68256pt" strokecolor="#5D5D5D">
              <v:path arrowok="t"/>
            </v:shape>
            <v:shape style="position:absolute;left:1934;top:-1820;width:88;height:108" coordorigin="1934,-1820" coordsize="88,108" path="m1953,-1792l1960,-1781,1973,-1775,1988,-1772,2003,-1768,2015,-1760,2022,-1745,2022,-1742,2016,-1725,2000,-1715,1979,-1712,1958,-1715,1948,-1719,1941,-1723,1936,-1730,1934,-1738,1948,-1741,1958,-1728,1979,-1723,1999,-1727,2008,-1742,2003,-1754,1991,-1759,1976,-1762,1960,-1766,1947,-1773,1940,-1787,1939,-1792,1945,-1809,1962,-1818,1983,-1820,2003,-1815,2015,-1806,2017,-1803,2018,-1799,2019,-1795,2005,-1793,1994,-1806,1973,-1809,1956,-1801,1953,-1792xe" filled="t" fillcolor="#333333" stroked="f">
              <v:path arrowok="t"/>
              <v:fill/>
            </v:shape>
            <v:shape style="position:absolute;left:2045;top:-1824;width:0;height:110" coordorigin="2045,-1824" coordsize="0,110" path="m2045,-1714l2045,-1824e" filled="f" stroked="t" strokeweight="0.774114pt" strokecolor="#333333">
              <v:path arrowok="t"/>
            </v:shape>
            <v:shape style="position:absolute;left:2072;top:-1795;width:107;height:82" coordorigin="2072,-1795" coordsize="107,82" path="m2171,-1790l2178,-1776,2179,-1756,2178,-1734,2178,-1714,2165,-1714,2165,-1777,2163,-1785,2150,-1785,2136,-1777,2132,-1760,2132,-1739,2132,-1717,2132,-1714,2119,-1714,2119,-1777,2117,-1786,2104,-1785,2090,-1777,2085,-1760,2085,-1738,2086,-1716,2085,-1714,2072,-1714,2072,-1794,2085,-1794,2085,-1789,2084,-1784,2085,-1780,2098,-1793,2117,-1794,2130,-1782,2131,-1780,2135,-1789,2142,-1795,2155,-1795,2171,-1790xe" filled="t" fillcolor="#333333" stroked="f">
              <v:path arrowok="t"/>
              <v:fill/>
            </v:shape>
            <v:shape style="position:absolute;left:2197;top:-1794;width:65;height:82" coordorigin="2197,-1794" coordsize="65,82" path="m2249,-1768l2248,-1790,2249,-1794,2262,-1794,2262,-1714,2249,-1714,2249,-1718,2250,-1724,2249,-1728,2244,-1718,2237,-1712,2223,-1712,2207,-1717,2199,-1730,2197,-1749,2198,-1771,2198,-1792,2198,-1794,2211,-1794,2211,-1730,2214,-1722,2227,-1722,2243,-1729,2248,-1746,2249,-1768xe" filled="t" fillcolor="#333333" stroked="f">
              <v:path arrowok="t"/>
              <v:fill/>
            </v:shape>
            <v:shape style="position:absolute;left:2289;top:-1824;width:0;height:110" coordorigin="2289,-1824" coordsize="0,110" path="m2289,-1714l2289,-1824e" filled="f" stroked="t" strokeweight="0.774114pt" strokecolor="#333333">
              <v:path arrowok="t"/>
            </v:shape>
            <v:shape style="position:absolute;left:2312;top:-1795;width:78;height:85" coordorigin="2312,-1795" coordsize="78,85" path="m2365,-1729l2358,-1720,2352,-1712,2336,-1712,2321,-1712,2312,-1721,2312,-1736,2319,-1755,2339,-1762,2364,-1763,2341,-1752,2326,-1742,2326,-1736,2326,-1728,2331,-1722,2339,-1722,2358,-1730,2364,-1751,2366,-1777,2361,-1785,2347,-1785,2337,-1785,2330,-1782,2329,-1772,2316,-1773,2318,-1789,2329,-1795,2348,-1795,2370,-1789,2378,-1769,2378,-1768,2378,-1734,2377,-1725,2381,-1720,2390,-1722,2390,-1714,2377,-1710,2364,-1715,2365,-1729xe" filled="t" fillcolor="#333333" stroked="f">
              <v:path arrowok="t"/>
              <v:fill/>
            </v:shape>
            <v:shape style="position:absolute;left:2341;top:-1777;width:25;height:26" coordorigin="2341,-1777" coordsize="25,26" path="m2364,-1753l2341,-1752,2364,-1763,2366,-1777,2364,-1751,2364,-1753xe" filled="t" fillcolor="#333333" stroked="f">
              <v:path arrowok="t"/>
              <v:fill/>
            </v:shape>
            <v:shape style="position:absolute;left:2392;top:-1812;width:39;height:102" coordorigin="2392,-1812" coordsize="39,102" path="m2415,-1784l2415,-1733,2414,-1723,2422,-1721,2431,-1724,2431,-1714,2417,-1710,2401,-1712,2401,-1784,2392,-1784,2392,-1794,2402,-1794,2406,-1812,2415,-1812,2415,-1794,2429,-1794,2429,-1784,2415,-1784xe" filled="t" fillcolor="#333333" stroked="f">
              <v:path arrowok="t"/>
              <v:fill/>
            </v:shape>
            <v:shape style="position:absolute;left:2438;top:-1795;width:36;height:77" coordorigin="2438,-1795" coordsize="36,77" path="m2452,-1772l2452,-1736,2456,-1722,2452,-1718,2441,-1735,2438,-1754,2443,-1778,2457,-1792,2474,-1795,2474,-1785,2456,-1785,2452,-1772xe" filled="t" fillcolor="#333333" stroked="f">
              <v:path arrowok="t"/>
              <v:fill/>
            </v:shape>
            <v:shape style="position:absolute;left:2452;top:-1795;width:58;height:83" coordorigin="2452,-1795" coordsize="58,83" path="m2505,-1730l2492,-1716,2474,-1712,2452,-1718,2456,-1722,2474,-1722,2492,-1722,2496,-1735,2496,-1772,2492,-1785,2474,-1785,2474,-1795,2496,-1790,2507,-1773,2510,-1754,2505,-1730xe" filled="t" fillcolor="#333333" stroked="f">
              <v:path arrowok="t"/>
              <v:fill/>
            </v:shape>
            <v:shape style="position:absolute;left:2526;top:-1798;width:38;height:84" coordorigin="2526,-1798" coordsize="38,84" path="m2539,-1794l2539,-1789,2538,-1781,2540,-1777,2542,-1789,2549,-1798,2564,-1795,2564,-1782,2548,-1780,2541,-1768,2540,-1749,2540,-1728,2540,-1714,2527,-1714,2526,-1794,2539,-1794xe" filled="t" fillcolor="#333333" stroked="f">
              <v:path arrowok="t"/>
              <v:fill/>
            </v:shape>
            <v:shape style="position:absolute;left:2247;top:-1472;width:0;height:4541" coordorigin="2247,-1472" coordsize="0,4541" path="m2247,3069l2247,-1472e" filled="f" stroked="t" strokeweight="0.45504pt" strokecolor="#5D5D5D">
              <v:path arrowok="t"/>
            </v:shape>
            <v:shape style="position:absolute;left:2247;top:3069;width:0;height:5" coordorigin="2247,3069" coordsize="0,5" path="m2247,3069l2247,3074e" filled="f" stroked="t" strokeweight="0.45504pt" strokecolor="#5D5D5D">
              <v:path arrowok="t"/>
            </v:shape>
            <v:shape style="position:absolute;left:4340;top:-2023;width:728;height:546" coordorigin="4340,-2023" coordsize="728,546" path="m4340,-1995l4340,-2010,4352,-2023,4367,-2023,5041,-2023,5056,-2023,5068,-2010,5068,-1995,5068,-1504,5068,-1489,5056,-1477,5041,-1477,4367,-1477,4352,-1477,4340,-1489,4340,-1504,4340,-1995xe" filled="f" stroked="t" strokeweight="0.68256pt" strokecolor="#5D5D5D">
              <v:path arrowok="t"/>
            </v:shape>
            <v:shape style="position:absolute;left:4557;top:-1909;width:90;height:93" coordorigin="4557,-1909" coordsize="90,93" path="m4571,-1827l4597,-1828,4616,-1834,4628,-1849,4632,-1869,4639,-1899,4646,-1880,4647,-1869,4642,-1845,4631,-1828,4612,-1818,4596,-1816,4557,-1816,4557,-1868,4571,-1909,4571,-1827xe" filled="t" fillcolor="#333333" stroked="f">
              <v:path arrowok="t"/>
              <v:fill/>
            </v:shape>
            <v:shape style="position:absolute;left:4557;top:-1921;width:83;height:53" coordorigin="4557,-1921" coordsize="83,53" path="m4557,-1868l4557,-1921,4583,-1921,4607,-1918,4626,-1911,4639,-1899,4632,-1869,4627,-1891,4613,-1904,4592,-1909,4571,-1909,4557,-1868xe" filled="t" fillcolor="#333333" stroked="f">
              <v:path arrowok="t"/>
              <v:fill/>
            </v:shape>
            <v:shape style="position:absolute;left:4660;top:-1898;width:78;height:85" coordorigin="4660,-1898" coordsize="78,85" path="m4713,-1831l4706,-1822,4700,-1814,4684,-1814,4669,-1815,4660,-1823,4660,-1838,4667,-1857,4687,-1864,4712,-1865,4689,-1854,4674,-1844,4673,-1838,4673,-1830,4679,-1824,4687,-1824,4706,-1833,4712,-1853,4714,-1880,4708,-1888,4695,-1888,4685,-1887,4678,-1885,4677,-1875,4663,-1876,4665,-1891,4677,-1898,4695,-1898,4717,-1891,4726,-1872,4726,-1871,4726,-1836,4725,-1828,4729,-1823,4738,-1825,4738,-1816,4724,-1813,4712,-1817,4713,-1831xe" filled="t" fillcolor="#333333" stroked="f">
              <v:path arrowok="t"/>
              <v:fill/>
            </v:shape>
            <v:shape style="position:absolute;left:4689;top:-1880;width:25;height:26" coordorigin="4689,-1880" coordsize="25,26" path="m4712,-1856l4689,-1854,4712,-1865,4714,-1880,4712,-1853,4712,-1856xe" filled="t" fillcolor="#333333" stroked="f">
              <v:path arrowok="t"/>
              <v:fill/>
            </v:shape>
            <v:shape style="position:absolute;left:4740;top:-1914;width:39;height:102" coordorigin="4740,-1914" coordsize="39,102" path="m4762,-1886l4762,-1836,4762,-1826,4770,-1824,4778,-1827,4778,-1816,4764,-1812,4749,-1814,4749,-1886,4740,-1886,4740,-1896,4750,-1896,4754,-1914,4762,-1914,4762,-1896,4777,-1896,4777,-1886,4762,-1886xe" filled="t" fillcolor="#333333" stroked="f">
              <v:path arrowok="t"/>
              <v:fill/>
            </v:shape>
            <v:shape style="position:absolute;left:4786;top:-1898;width:78;height:85" coordorigin="4786,-1898" coordsize="78,85" path="m4839,-1831l4833,-1822,4826,-1814,4810,-1814,4795,-1815,4786,-1823,4786,-1838,4794,-1857,4813,-1864,4839,-1865,4815,-1854,4801,-1844,4800,-1838,4800,-1830,4805,-1824,4813,-1824,4832,-1833,4839,-1853,4840,-1880,4835,-1888,4821,-1888,4811,-1887,4804,-1885,4804,-1875,4790,-1876,4792,-1891,4804,-1898,4822,-1898,4844,-1891,4852,-1872,4852,-1871,4852,-1836,4852,-1828,4855,-1823,4864,-1825,4864,-1816,4851,-1813,4838,-1817,4839,-1831xe" filled="t" fillcolor="#333333" stroked="f">
              <v:path arrowok="t"/>
              <v:fill/>
            </v:shape>
            <v:shape style="position:absolute;left:4815;top:-1880;width:25;height:26" coordorigin="4815,-1880" coordsize="25,26" path="m4839,-1856l4815,-1854,4839,-1865,4840,-1880,4839,-1853,4839,-1856xe" filled="t" fillcolor="#333333" stroked="f">
              <v:path arrowok="t"/>
              <v:fill/>
            </v:shape>
            <v:shape style="position:absolute;left:4500;top:-1715;width:66;height:82" coordorigin="4500,-1715" coordsize="66,82" path="m4556,-1639l4535,-1632,4534,-1632,4513,-1639,4503,-1657,4500,-1674,4502,-1693,4512,-1707,4526,-1714,4542,-1715,4556,-1707,4562,-1701,4564,-1698,4564,-1695,4565,-1692,4551,-1690,4550,-1699,4545,-1705,4517,-1705,4514,-1691,4514,-1658,4518,-1643,4544,-1643,4551,-1649,4552,-1659,4566,-1658,4556,-1639xe" filled="t" fillcolor="#333333" stroked="f">
              <v:path arrowok="t"/>
              <v:fill/>
            </v:shape>
            <v:shape style="position:absolute;left:4576;top:-1716;width:71;height:83" coordorigin="4576,-1716" coordsize="71,83" path="m4579,-1654l4576,-1674,4580,-1698,4595,-1712,4593,-1693,4591,-1690,4590,-1686,4590,-1682,4633,-1682,4628,-1699,4613,-1705,4612,-1716,4633,-1710,4644,-1693,4647,-1671,4590,-1671,4590,-1654,4596,-1643,4612,-1642,4623,-1642,4631,-1647,4633,-1655,4645,-1651,4640,-1639,4629,-1632,4612,-1632,4591,-1638,4579,-1654xe" filled="t" fillcolor="#333333" stroked="f">
              <v:path arrowok="t"/>
              <v:fill/>
            </v:shape>
            <v:shape style="position:absolute;left:4593;top:-1716;width:21;height:22" coordorigin="4593,-1716" coordsize="21,22" path="m4598,-1701l4593,-1693,4595,-1712,4612,-1716,4613,-1705,4598,-1701xe" filled="t" fillcolor="#333333" stroked="f">
              <v:path arrowok="t"/>
              <v:fill/>
            </v:shape>
            <v:shape style="position:absolute;left:4664;top:-1716;width:65;height:82" coordorigin="4664,-1716" coordsize="65,82" path="m4720,-1711l4727,-1698,4729,-1679,4728,-1657,4728,-1636,4728,-1634,4715,-1634,4715,-1698,4711,-1706,4698,-1705,4683,-1698,4678,-1682,4677,-1660,4678,-1638,4678,-1634,4664,-1634,4664,-1714,4676,-1714,4677,-1710,4676,-1704,4677,-1701,4682,-1710,4690,-1715,4703,-1716,4720,-1711xe" filled="t" fillcolor="#333333" stroked="f">
              <v:path arrowok="t"/>
              <v:fill/>
            </v:shape>
            <v:shape style="position:absolute;left:4740;top:-1732;width:39;height:102" coordorigin="4740,-1732" coordsize="39,102" path="m4763,-1704l4763,-1654,4762,-1644,4770,-1642,4779,-1645,4779,-1634,4765,-1630,4749,-1632,4749,-1704,4740,-1704,4740,-1714,4750,-1714,4754,-1732,4763,-1732,4763,-1714,4778,-1714,4778,-1704,4763,-1704xe" filled="t" fillcolor="#333333" stroked="f">
              <v:path arrowok="t"/>
              <v:fill/>
            </v:shape>
            <v:shape style="position:absolute;left:4786;top:-1716;width:71;height:83" coordorigin="4786,-1716" coordsize="71,83" path="m4789,-1654l4786,-1674,4791,-1698,4805,-1712,4803,-1693,4802,-1690,4801,-1686,4801,-1682,4844,-1682,4839,-1699,4824,-1705,4822,-1716,4844,-1710,4855,-1693,4858,-1671,4801,-1671,4801,-1654,4807,-1643,4823,-1642,4834,-1642,4841,-1647,4844,-1655,4856,-1651,4851,-1639,4840,-1632,4823,-1632,4802,-1638,4789,-1654xe" filled="t" fillcolor="#333333" stroked="f">
              <v:path arrowok="t"/>
              <v:fill/>
            </v:shape>
            <v:shape style="position:absolute;left:4803;top:-1716;width:21;height:22" coordorigin="4803,-1716" coordsize="21,22" path="m4809,-1701l4803,-1693,4805,-1712,4822,-1716,4824,-1705,4809,-1701xe" filled="t" fillcolor="#333333" stroked="f">
              <v:path arrowok="t"/>
              <v:fill/>
            </v:shape>
            <v:shape style="position:absolute;left:4874;top:-1718;width:38;height:84" coordorigin="4874,-1718" coordsize="38,84" path="m4887,-1714l4888,-1709,4887,-1702,4888,-1698,4890,-1709,4898,-1718,4912,-1715,4912,-1703,4897,-1701,4890,-1688,4888,-1669,4888,-1648,4888,-1634,4875,-1634,4874,-1714,4887,-1714xe" filled="t" fillcolor="#333333" stroked="f">
              <v:path arrowok="t"/>
              <v:fill/>
            </v:shape>
            <v:shape style="position:absolute;left:4704;top:-1472;width:0;height:4541" coordorigin="4704,-1472" coordsize="0,4541" path="m4704,3069l4704,-1472e" filled="f" stroked="t" strokeweight="0.45504pt" strokecolor="#5D5D5D">
              <v:path arrowok="t"/>
            </v:shape>
            <v:shape style="position:absolute;left:4704;top:3069;width:0;height:5" coordorigin="4704,3069" coordsize="0,5" path="m4704,3069l4704,3074e" filled="f" stroked="t" strokeweight="0.45504pt" strokecolor="#5D5D5D">
              <v:path arrowok="t"/>
            </v:shape>
            <v:shape type="#_x0000_t75" style="position:absolute;left:2242;top:-1483;width:2466;height:1652">
              <v:imagedata o:title="" r:id="rId23"/>
            </v:shape>
            <v:shape style="position:absolute;left:5705;top:-2023;width:1092;height:546" coordorigin="5705,-2023" coordsize="1092,546" path="m5705,-1995l5705,-2010,5717,-2023,5732,-2023,6770,-2023,6785,-2023,6797,-2010,6797,-1995,6797,-1504,6797,-1489,6785,-1477,6770,-1477,5732,-1477,5717,-1477,5705,-1489,5705,-1504,5705,-1995xe" filled="f" stroked="t" strokeweight="0.68256pt" strokecolor="#5D5D5D">
              <v:path arrowok="t"/>
            </v:shape>
            <v:shape style="position:absolute;left:5789;top:-1921;width:100;height:104" coordorigin="5789,-1921" coordsize="100,104" path="m5789,-1921l5804,-1921,5839,-1829,5874,-1921,5889,-1921,5846,-1816,5832,-1816,5789,-1921xe" filled="t" fillcolor="#333333" stroked="f">
              <v:path arrowok="t"/>
              <v:fill/>
            </v:shape>
            <v:shape style="position:absolute;left:5902;top:-1921;width:101;height:104" coordorigin="5902,-1921" coordsize="101,104" path="m5992,-1908l5985,-1889,5978,-1870,5971,-1851,5964,-1833,5958,-1816,5948,-1816,5914,-1908,5915,-1816,5902,-1816,5902,-1921,5921,-1921,5953,-1832,5959,-1851,5966,-1870,5973,-1888,5980,-1907,5985,-1921,6003,-1921,6003,-1816,5991,-1816,5992,-1908xe" filled="t" fillcolor="#333333" stroked="f">
              <v:path arrowok="t"/>
              <v:fill/>
            </v:shape>
            <v:shape style="position:absolute;left:6058;top:-1921;width:100;height:104" coordorigin="6058,-1921" coordsize="100,104" path="m6117,-1921l6158,-1816,6144,-1816,6132,-1846,6085,-1846,6073,-1816,6058,-1816,6101,-1921,6102,-1890,6095,-1872,6089,-1858,6128,-1858,6117,-1921xe" filled="t" fillcolor="#333333" stroked="f">
              <v:path arrowok="t"/>
              <v:fill/>
            </v:shape>
            <v:shape style="position:absolute;left:6058;top:-1921;width:100;height:104" coordorigin="6058,-1921" coordsize="100,104" path="m6108,-1910l6102,-1890,6101,-1921,6117,-1921,6128,-1858,6108,-1910xe" filled="t" fillcolor="#333333" stroked="f">
              <v:path arrowok="t"/>
              <v:fill/>
            </v:shape>
            <v:shape style="position:absolute;left:6176;top:-1926;width:0;height:110" coordorigin="6176,-1926" coordsize="0,110" path="m6176,-1816l6176,-1926e" filled="f" stroked="t" strokeweight="0.774114pt" strokecolor="#333333">
              <v:path arrowok="t"/>
            </v:shape>
            <v:shape style="position:absolute;left:6209;top:-1926;width:0;height:110" coordorigin="6209,-1926" coordsize="0,110" path="m6209,-1816l6209,-1926e" filled="f" stroked="t" strokeweight="0.774114pt" strokecolor="#333333">
              <v:path arrowok="t"/>
            </v:shape>
            <v:shape style="position:absolute;left:6232;top:-1898;width:36;height:77" coordorigin="6232,-1898" coordsize="36,77" path="m6246,-1874l6246,-1838,6250,-1825,6246,-1821,6234,-1838,6232,-1856,6236,-1881,6251,-1895,6268,-1898,6268,-1888,6250,-1888,6246,-1874xe" filled="t" fillcolor="#333333" stroked="f">
              <v:path arrowok="t"/>
              <v:fill/>
            </v:shape>
            <v:shape style="position:absolute;left:6246;top:-1898;width:58;height:83" coordorigin="6246,-1898" coordsize="58,83" path="m6299,-1832l6285,-1818,6267,-1814,6246,-1821,6250,-1825,6267,-1824,6286,-1824,6290,-1838,6290,-1874,6286,-1888,6268,-1888,6268,-1898,6290,-1892,6301,-1876,6303,-1856,6299,-1832xe" filled="t" fillcolor="#333333" stroked="f">
              <v:path arrowok="t"/>
              <v:fill/>
            </v:shape>
            <v:shape style="position:absolute;left:6316;top:-1897;width:66;height:82" coordorigin="6316,-1897" coordsize="66,82" path="m6372,-1821l6351,-1814,6351,-1814,6330,-1821,6319,-1839,6316,-1856,6318,-1875,6328,-1889,6342,-1896,6358,-1897,6373,-1889,6378,-1883,6380,-1880,6380,-1877,6381,-1874,6367,-1872,6366,-1881,6361,-1887,6333,-1887,6330,-1873,6330,-1840,6334,-1825,6360,-1825,6367,-1831,6368,-1841,6382,-1840,6372,-1821xe" filled="t" fillcolor="#333333" stroked="f">
              <v:path arrowok="t"/>
              <v:fill/>
            </v:shape>
            <v:shape style="position:absolute;left:6392;top:-1898;width:78;height:85" coordorigin="6392,-1898" coordsize="78,85" path="m6445,-1831l6439,-1822,6432,-1814,6416,-1814,6401,-1815,6392,-1823,6392,-1838,6400,-1857,6419,-1864,6444,-1865,6421,-1854,6407,-1844,6406,-1838,6406,-1830,6411,-1824,6419,-1824,6438,-1833,6445,-1853,6446,-1880,6441,-1888,6427,-1888,6417,-1887,6410,-1885,6410,-1875,6396,-1876,6398,-1891,6410,-1898,6428,-1898,6450,-1891,6458,-1872,6458,-1871,6458,-1836,6458,-1828,6461,-1823,6470,-1825,6470,-1816,6457,-1813,6444,-1817,6445,-1831xe" filled="t" fillcolor="#333333" stroked="f">
              <v:path arrowok="t"/>
              <v:fill/>
            </v:shape>
            <v:shape style="position:absolute;left:6421;top:-1880;width:25;height:26" coordorigin="6421,-1880" coordsize="25,26" path="m6445,-1856l6421,-1854,6444,-1865,6446,-1880,6445,-1853,6445,-1856xe" filled="t" fillcolor="#333333" stroked="f">
              <v:path arrowok="t"/>
              <v:fill/>
            </v:shape>
            <v:shape style="position:absolute;left:6472;top:-1914;width:39;height:102" coordorigin="6472,-1914" coordsize="39,102" path="m6495,-1886l6495,-1836,6494,-1826,6502,-1824,6511,-1827,6511,-1816,6497,-1812,6481,-1814,6481,-1886,6472,-1886,6472,-1896,6482,-1896,6486,-1914,6495,-1914,6495,-1896,6509,-1896,6509,-1886,6495,-1886xe" filled="t" fillcolor="#333333" stroked="f">
              <v:path arrowok="t"/>
              <v:fill/>
            </v:shape>
            <v:shape style="position:absolute;left:6529;top:-1926;width:0;height:110" coordorigin="6529,-1926" coordsize="0,110" path="m6529,-1816l6529,-1926e" filled="f" stroked="t" strokeweight="0.774114pt" strokecolor="#333333">
              <v:path arrowok="t"/>
            </v:shape>
            <v:shape style="position:absolute;left:6552;top:-1898;width:36;height:77" coordorigin="6552,-1898" coordsize="36,77" path="m6565,-1874l6565,-1838,6570,-1825,6565,-1821,6554,-1838,6552,-1856,6556,-1881,6570,-1895,6587,-1898,6588,-1888,6570,-1888,6565,-1874xe" filled="t" fillcolor="#333333" stroked="f">
              <v:path arrowok="t"/>
              <v:fill/>
            </v:shape>
            <v:shape style="position:absolute;left:6565;top:-1898;width:58;height:83" coordorigin="6565,-1898" coordsize="58,83" path="m6619,-1832l6605,-1818,6587,-1814,6565,-1821,6570,-1825,6587,-1824,6606,-1824,6609,-1838,6609,-1874,6606,-1888,6588,-1888,6587,-1898,6610,-1892,6621,-1876,6623,-1856,6619,-1832xe" filled="t" fillcolor="#333333" stroked="f">
              <v:path arrowok="t"/>
              <v:fill/>
            </v:shape>
            <v:shape style="position:absolute;left:6640;top:-1898;width:65;height:82" coordorigin="6640,-1898" coordsize="65,82" path="m6695,-1893l6703,-1880,6705,-1861,6704,-1839,6704,-1818,6704,-1816,6691,-1816,6691,-1880,6687,-1888,6674,-1887,6659,-1880,6653,-1864,6653,-1842,6654,-1820,6654,-1816,6640,-1816,6640,-1896,6652,-1896,6653,-1892,6652,-1886,6653,-1883,6658,-1892,6665,-1897,6679,-1898,6695,-1893xe" filled="t" fillcolor="#333333" stroked="f">
              <v:path arrowok="t"/>
              <v:fill/>
            </v:shape>
            <v:shape style="position:absolute;left:6062;top:-1739;width:80;height:105" coordorigin="6062,-1739" coordsize="80,105" path="m6136,-1687l6120,-1677,6096,-1674,6076,-1675,6076,-1634,6062,-1634,6062,-1738,6086,-1739,6076,-1727,6076,-1727,6076,-1686,6100,-1686,6120,-1690,6128,-1706,6128,-1707,6129,-1732,6140,-1720,6142,-1707,6136,-1687xe" filled="t" fillcolor="#333333" stroked="f">
              <v:path arrowok="t"/>
              <v:fill/>
            </v:shape>
            <v:shape style="position:absolute;left:6076;top:-1739;width:52;height:32" coordorigin="6076,-1739" coordsize="52,32" path="m6076,-1727l6086,-1739,6110,-1738,6129,-1732,6128,-1707,6120,-1723,6100,-1727,6076,-1727xe" filled="t" fillcolor="#333333" stroked="f">
              <v:path arrowok="t"/>
              <v:fill/>
            </v:shape>
            <v:shape style="position:absolute;left:6157;top:-1716;width:36;height:77" coordorigin="6157,-1716" coordsize="36,77" path="m6171,-1692l6171,-1656,6175,-1643,6171,-1639,6159,-1656,6157,-1674,6162,-1699,6176,-1713,6193,-1716,6193,-1706,6175,-1706,6171,-1692xe" filled="t" fillcolor="#333333" stroked="f">
              <v:path arrowok="t"/>
              <v:fill/>
            </v:shape>
            <v:shape style="position:absolute;left:6171;top:-1716;width:58;height:83" coordorigin="6171,-1716" coordsize="58,83" path="m6224,-1650l6210,-1636,6192,-1632,6171,-1639,6175,-1643,6192,-1642,6211,-1642,6215,-1655,6215,-1692,6211,-1706,6193,-1706,6193,-1716,6215,-1710,6226,-1694,6228,-1674,6224,-1650xe" filled="t" fillcolor="#333333" stroked="f">
              <v:path arrowok="t"/>
              <v:fill/>
            </v:shape>
            <v:shape style="position:absolute;left:6252;top:-1744;width:0;height:110" coordorigin="6252,-1744" coordsize="0,110" path="m6252,-1634l6252,-1744e" filled="f" stroked="t" strokeweight="0.774114pt" strokecolor="#333333">
              <v:path arrowok="t"/>
            </v:shape>
            <v:shape style="position:absolute;left:6285;top:-1744;width:0;height:110" coordorigin="6285,-1744" coordsize="0,110" path="m6285,-1634l6285,-1744e" filled="f" stroked="t" strokeweight="0.774114pt" strokecolor="#333333">
              <v:path arrowok="t"/>
            </v:shape>
            <v:shape style="position:absolute;left:6308;top:-1715;width:66;height:82" coordorigin="6308,-1715" coordsize="66,82" path="m6364,-1639l6343,-1632,6342,-1632,6321,-1639,6311,-1657,6308,-1674,6310,-1693,6320,-1707,6334,-1714,6350,-1715,6364,-1707,6370,-1701,6371,-1698,6372,-1695,6373,-1692,6359,-1690,6357,-1699,6352,-1705,6325,-1705,6322,-1691,6322,-1658,6325,-1643,6352,-1643,6359,-1649,6360,-1659,6373,-1658,6364,-1639xe" filled="t" fillcolor="#333333" stroked="f">
              <v:path arrowok="t"/>
              <v:fill/>
            </v:shape>
            <v:shape style="position:absolute;left:6378;top:-1714;width:75;height:111" coordorigin="6378,-1714" coordsize="75,111" path="m6399,-1611l6405,-1622,6409,-1634,6378,-1714,6392,-1714,6416,-1648,6439,-1714,6453,-1714,6416,-1621,6405,-1607,6385,-1603,6382,-1603,6382,-1613,6399,-1611xe" filled="t" fillcolor="#333333" stroked="f">
              <v:path arrowok="t"/>
              <v:fill/>
            </v:shape>
            <v:shape style="position:absolute;left:6251;top:-1472;width:0;height:4541" coordorigin="6251,-1472" coordsize="0,4541" path="m6251,3069l6251,-1472e" filled="f" stroked="t" strokeweight="0.45504pt" strokecolor="#5D5D5D">
              <v:path arrowok="t"/>
            </v:shape>
            <v:shape style="position:absolute;left:6251;top:3069;width:0;height:5" coordorigin="6251,3069" coordsize="0,5" path="m6251,3069l6251,3074e" filled="f" stroked="t" strokeweight="0.45504pt" strokecolor="#5D5D5D">
              <v:path arrowok="t"/>
            </v:shape>
            <v:shape style="position:absolute;left:4788;top:-845;width:1458;height:0" coordorigin="4788,-845" coordsize="1458,0" path="m4788,-845l6247,-845e" filled="f" stroked="t" strokeweight="0.45504pt" strokecolor="#5D5D5D">
              <v:path arrowok="t"/>
            </v:shape>
            <v:shape style="position:absolute;left:4719;top:-866;width:65;height:42" coordorigin="4719,-866" coordsize="65,42" path="m4719,-845l4784,-866,4784,-824,4719,-845xe" filled="t" fillcolor="#5D5D5D" stroked="f">
              <v:path arrowok="t"/>
              <v:fill/>
            </v:shape>
            <v:shape style="position:absolute;left:4719;top:-866;width:65;height:42" coordorigin="4719,-866" coordsize="65,42" path="m4719,-845l4784,-866,4784,-824,4719,-845xe" filled="f" stroked="t" strokeweight="0.45504pt" strokecolor="#5D5D5D">
              <v:path arrowok="t"/>
            </v:shape>
            <v:shape style="position:absolute;left:6247;top:-845;width:5;height:0" coordorigin="6247,-845" coordsize="5,0" path="m6247,-845l6251,-845e" filled="f" stroked="t" strokeweight="0.45504pt" strokecolor="#5D5D5D">
              <v:path arrowok="t"/>
            </v:shape>
            <v:shape style="position:absolute;left:4788;top:-449;width:1458;height:0" coordorigin="4788,-449" coordsize="1458,0" path="m4788,-449l6247,-449e" filled="f" stroked="t" strokeweight="0.45504pt" strokecolor="#5D5D5D">
              <v:path arrowok="t"/>
            </v:shape>
            <v:shape style="position:absolute;left:4719;top:-470;width:65;height:42" coordorigin="4719,-470" coordsize="65,42" path="m4719,-449l4784,-470,4784,-428,4719,-449xe" filled="t" fillcolor="#5D5D5D" stroked="f">
              <v:path arrowok="t"/>
              <v:fill/>
            </v:shape>
            <v:shape style="position:absolute;left:4719;top:-470;width:65;height:42" coordorigin="4719,-470" coordsize="65,42" path="m4719,-449l4784,-470,4784,-428,4719,-449xe" filled="f" stroked="t" strokeweight="0.45504pt" strokecolor="#5D5D5D">
              <v:path arrowok="t"/>
            </v:shape>
            <v:shape style="position:absolute;left:6247;top:-449;width:5;height:0" coordorigin="6247,-449" coordsize="5,0" path="m6247,-449l6251,-449e" filled="f" stroked="t" strokeweight="0.45504pt" strokecolor="#5D5D5D">
              <v:path arrowok="t"/>
            </v:shape>
            <v:shape style="position:absolute;left:4788;top:1903;width:1458;height:0" coordorigin="4788,1903" coordsize="1458,0" path="m4788,1903l6247,1903e" filled="f" stroked="t" strokeweight="0.45504pt" strokecolor="#5D5D5D">
              <v:path arrowok="t"/>
            </v:shape>
            <v:shape style="position:absolute;left:4719;top:1882;width:65;height:42" coordorigin="4719,1882" coordsize="65,42" path="m4719,1903l4784,1882,4784,1924,4719,1903xe" filled="t" fillcolor="#5D5D5D" stroked="f">
              <v:path arrowok="t"/>
              <v:fill/>
            </v:shape>
            <v:shape style="position:absolute;left:4719;top:1882;width:65;height:42" coordorigin="4719,1882" coordsize="65,42" path="m4719,1903l4784,1882,4784,1924,4719,1903xe" filled="f" stroked="t" strokeweight="0.45504pt" strokecolor="#5D5D5D">
              <v:path arrowok="t"/>
            </v:shape>
            <v:shape style="position:absolute;left:6247;top:1903;width:5;height:0" coordorigin="6247,1903" coordsize="5,0" path="m6247,1903l6251,1903e" filled="f" stroked="t" strokeweight="0.45504pt" strokecolor="#5D5D5D">
              <v:path arrowok="t"/>
            </v:shape>
            <v:shape style="position:absolute;left:3514;top:2015;width:1185;height:0" coordorigin="3514,2015" coordsize="1185,0" path="m3514,2015l4699,2015e" filled="f" stroked="t" strokeweight="0.45504pt" strokecolor="#5D5D5D">
              <v:path arrowok="t"/>
            </v:shape>
            <v:shape style="position:absolute;left:3444;top:1994;width:65;height:42" coordorigin="3444,1994" coordsize="65,42" path="m3444,2015l3510,1994,3510,2036,3444,2015xe" filled="t" fillcolor="#5D5D5D" stroked="f">
              <v:path arrowok="t"/>
              <v:fill/>
            </v:shape>
            <v:shape style="position:absolute;left:3444;top:1994;width:65;height:42" coordorigin="3444,1994" coordsize="65,42" path="m3444,2015l3510,1994,3510,2036,3444,2015xe" filled="f" stroked="t" strokeweight="0.45504pt" strokecolor="#5D5D5D">
              <v:path arrowok="t"/>
            </v:shape>
            <v:shape style="position:absolute;left:4699;top:2015;width:5;height:0" coordorigin="4699,2015" coordsize="5,0" path="m4699,2015l4704,2015e" filled="f" stroked="t" strokeweight="0.45504pt" strokecolor="#5D5D5D">
              <v:path arrowok="t"/>
            </v:shape>
            <v:shape style="position:absolute;left:2331;top:2496;width:1094;height:0" coordorigin="2331,2496" coordsize="1094,0" path="m2331,2496l3425,2496e" filled="f" stroked="t" strokeweight="0.45504pt" strokecolor="#5D5D5D">
              <v:path arrowok="t"/>
            </v:shape>
            <v:shape style="position:absolute;left:2261;top:2473;width:65;height:41" coordorigin="2261,2473" coordsize="65,41" path="m2261,2496l2326,2473,2326,2514,2261,2496xe" filled="t" fillcolor="#5D5D5D" stroked="f">
              <v:path arrowok="t"/>
              <v:fill/>
            </v:shape>
            <v:shape style="position:absolute;left:2261;top:2473;width:65;height:41" coordorigin="2261,2473" coordsize="65,41" path="m2261,2496l2326,2473,2326,2514,2261,2496xe" filled="f" stroked="t" strokeweight="0.45504pt" strokecolor="#5D5D5D">
              <v:path arrowok="t"/>
            </v:shape>
            <v:shape style="position:absolute;left:3425;top:2496;width:5;height:0" coordorigin="3425,2496" coordsize="5,0" path="m3425,2496l3430,2496e" filled="f" stroked="t" strokeweight="0.45504pt" strokecolor="#5D5D5D">
              <v:path arrowok="t"/>
            </v:shape>
            <v:shape style="position:absolute;left:3434;top:1309;width:1185;height:0" coordorigin="3434,1309" coordsize="1185,0" path="m3434,1309l4067,1309,4620,1309e" filled="f" stroked="t" strokeweight="0.45504pt" strokecolor="#5D5D5D">
              <v:path arrowok="t"/>
            </v:shape>
            <v:shape style="position:absolute;left:3430;top:1309;width:5;height:0" coordorigin="3430,1309" coordsize="5,0" path="m3434,1309l3430,1309e" filled="f" stroked="t" strokeweight="0.45504pt" strokecolor="#5D5D5D">
              <v:path arrowok="t"/>
            </v:shape>
            <v:shape style="position:absolute;left:4624;top:1288;width:65;height:42" coordorigin="4624,1288" coordsize="65,42" path="m4689,1309l4624,1331,4624,1288,4689,1309xe" filled="t" fillcolor="#5D5D5D" stroked="f">
              <v:path arrowok="t"/>
              <v:fill/>
            </v:shape>
            <v:shape style="position:absolute;left:4624;top:1288;width:65;height:42" coordorigin="4624,1288" coordsize="65,42" path="m4689,1309l4624,1331,4624,1288,4689,1309xe" filled="f" stroked="t" strokeweight="0.45504pt" strokecolor="#5D5D5D">
              <v:path arrowok="t"/>
            </v:shape>
            <v:shape style="position:absolute;left:4709;top:1495;width:1458;height:0" coordorigin="4709,1495" coordsize="1458,0" path="m4709,1495l5478,1495,6167,1495e" filled="f" stroked="t" strokeweight="0.45504pt" strokecolor="#5D5D5D">
              <v:path arrowok="t"/>
            </v:shape>
            <v:shape style="position:absolute;left:4704;top:1495;width:5;height:0" coordorigin="4704,1495" coordsize="5,0" path="m4709,1495l4704,1495e" filled="f" stroked="t" strokeweight="0.45504pt" strokecolor="#5D5D5D">
              <v:path arrowok="t"/>
            </v:shape>
            <v:shape style="position:absolute;left:6172;top:1474;width:65;height:42" coordorigin="6172,1474" coordsize="65,42" path="m6237,1495l6172,1516,6172,1474,6237,1495xe" filled="t" fillcolor="#5D5D5D" stroked="f">
              <v:path arrowok="t"/>
              <v:fill/>
            </v:shape>
            <v:shape style="position:absolute;left:6172;top:1474;width:65;height:42" coordorigin="6172,1474" coordsize="65,42" path="m6237,1495l6172,1516,6172,1474,6237,1495xe" filled="f" stroked="t" strokeweight="0.45504pt" strokecolor="#5D5D5D">
              <v:path arrowok="t"/>
            </v:shape>
            <v:shape style="position:absolute;left:4886;top:-1204;width:1092;height:410" coordorigin="4886,-1204" coordsize="1092,410" path="m4886,-1176l4886,-1191,4898,-1204,4913,-1204,5951,-1204,5966,-1204,5978,-1191,5978,-1176,5978,-821,5978,-806,5966,-794,5951,-794,4913,-794,4898,-794,4886,-806,4886,-821,4886,-1176xe" filled="f" stroked="t" strokeweight="0.68256pt" strokecolor="#000000">
              <v:path arrowok="t"/>
            </v:shape>
            <v:shape style="position:absolute;left:5141;top:-1163;width:104;height:105" coordorigin="5141,-1163" coordsize="104,105" path="m5145,-1136l5156,-1153,5175,-1163,5193,-1154,5170,-1148,5158,-1132,5155,-1112,5160,-1089,5173,-1074,5193,-1070,5215,-1076,5227,-1092,5230,-1112,5225,-1136,5211,-1150,5217,-1161,5233,-1149,5242,-1130,5244,-1112,5240,-1088,5229,-1071,5211,-1060,5193,-1058,5169,-1062,5152,-1074,5143,-1093,5141,-1112,5145,-1136xe" filled="t" fillcolor="#333333" stroked="f">
              <v:path arrowok="t"/>
              <v:fill/>
            </v:shape>
            <v:shape style="position:absolute;left:5175;top:-1165;width:42;height:15" coordorigin="5175,-1165" coordsize="42,15" path="m5193,-1154l5175,-1163,5193,-1165,5217,-1161,5211,-1150,5193,-1154xe" filled="t" fillcolor="#333333" stroked="f">
              <v:path arrowok="t"/>
              <v:fill/>
            </v:shape>
            <v:shape style="position:absolute;left:5261;top:-1141;width:52;height:113" coordorigin="5261,-1141" coordsize="52,113" path="m5297,-1131l5279,-1131,5275,-1117,5275,-1081,5279,-1068,5297,-1068,5287,-1058,5279,-1063,5275,-1072,5275,-1028,5262,-1028,5261,-1140,5274,-1140,5275,-1127,5279,-1136,5287,-1141,5300,-1141,5313,-1130,5297,-1131xe" filled="t" fillcolor="#333333" stroked="f">
              <v:path arrowok="t"/>
              <v:fill/>
            </v:shape>
            <v:shape style="position:absolute;left:5287;top:-1141;width:43;height:83" coordorigin="5287,-1141" coordsize="43,83" path="m5326,-1076l5313,-1061,5300,-1058,5287,-1058,5297,-1068,5313,-1068,5316,-1082,5316,-1117,5313,-1130,5300,-1141,5320,-1134,5329,-1114,5329,-1100,5326,-1076xe" filled="t" fillcolor="#333333" stroked="f">
              <v:path arrowok="t"/>
              <v:fill/>
            </v:shape>
            <v:shape style="position:absolute;left:5338;top:-1158;width:39;height:102" coordorigin="5338,-1158" coordsize="39,102" path="m5361,-1130l5361,-1079,5360,-1069,5368,-1067,5377,-1070,5377,-1060,5363,-1056,5347,-1058,5347,-1130,5338,-1130,5338,-1140,5348,-1140,5352,-1158,5361,-1158,5361,-1140,5375,-1140,5375,-1130,5361,-1130xe" filled="t" fillcolor="#333333" stroked="f">
              <v:path arrowok="t"/>
              <v:fill/>
            </v:shape>
            <v:shape style="position:absolute;left:5395;top:-1170;width:0;height:110" coordorigin="5395,-1170" coordsize="0,110" path="m5395,-1060l5395,-1170e" filled="f" stroked="t" strokeweight="0.774114pt" strokecolor="#333333">
              <v:path arrowok="t"/>
            </v:shape>
            <v:shape style="position:absolute;left:5421;top:-1141;width:107;height:82" coordorigin="5421,-1141" coordsize="107,82" path="m5520,-1136l5527,-1122,5528,-1102,5527,-1080,5527,-1060,5514,-1060,5514,-1123,5512,-1131,5500,-1131,5486,-1123,5481,-1106,5481,-1085,5481,-1063,5481,-1060,5468,-1060,5468,-1123,5466,-1132,5453,-1131,5439,-1123,5435,-1106,5435,-1084,5435,-1062,5435,-1060,5422,-1060,5421,-1140,5434,-1140,5434,-1135,5434,-1129,5435,-1126,5447,-1139,5467,-1140,5480,-1128,5480,-1126,5485,-1135,5491,-1141,5504,-1141,5520,-1136xe" filled="t" fillcolor="#333333" stroked="f">
              <v:path arrowok="t"/>
              <v:fill/>
            </v:shape>
            <v:shape style="position:absolute;left:5554;top:-1170;width:0;height:110" coordorigin="5554,-1170" coordsize="0,110" path="m5554,-1060l5554,-1170e" filled="f" stroked="t" strokeweight="0.774114pt" strokecolor="#333333">
              <v:path arrowok="t"/>
            </v:shape>
            <v:shape style="position:absolute;left:5574;top:-1140;width:67;height:80" coordorigin="5574,-1140" coordsize="67,80" path="m5638,-1140l5638,-1129,5589,-1070,5641,-1070,5641,-1060,5574,-1060,5574,-1070,5623,-1129,5577,-1129,5577,-1140,5638,-1140xe" filled="t" fillcolor="#333333" stroked="f">
              <v:path arrowok="t"/>
              <v:fill/>
            </v:shape>
            <v:shape style="position:absolute;left:5653;top:-1141;width:71;height:83" coordorigin="5653,-1141" coordsize="71,83" path="m5656,-1080l5653,-1100,5657,-1124,5671,-1138,5669,-1119,5668,-1116,5667,-1112,5667,-1107,5710,-1107,5705,-1124,5690,-1131,5688,-1141,5710,-1135,5721,-1119,5724,-1097,5667,-1097,5667,-1080,5673,-1068,5689,-1068,5700,-1068,5707,-1073,5710,-1080,5722,-1077,5717,-1065,5706,-1058,5689,-1058,5668,-1064,5656,-1080xe" filled="t" fillcolor="#333333" stroked="f">
              <v:path arrowok="t"/>
              <v:fill/>
            </v:shape>
            <v:shape style="position:absolute;left:5669;top:-1141;width:21;height:22" coordorigin="5669,-1141" coordsize="21,22" path="m5675,-1126l5669,-1119,5671,-1138,5688,-1141,5690,-1131,5675,-1126xe" filled="t" fillcolor="#333333" stroked="f">
              <v:path arrowok="t"/>
              <v:fill/>
            </v:shape>
            <v:shape style="position:absolute;left:5104;top:-982;width:100;height:104" coordorigin="5104,-982" coordsize="100,104" path="m5163,-982l5205,-877,5190,-877,5179,-908,5131,-908,5119,-877,5104,-877,5147,-982,5148,-952,5141,-933,5135,-919,5174,-919,5163,-982xe" filled="t" fillcolor="#333333" stroked="f">
              <v:path arrowok="t"/>
              <v:fill/>
            </v:shape>
            <v:shape style="position:absolute;left:5104;top:-982;width:100;height:104" coordorigin="5104,-982" coordsize="100,104" path="m5155,-971l5148,-952,5147,-982,5163,-982,5174,-919,5155,-971xe" filled="t" fillcolor="#333333" stroked="f">
              <v:path arrowok="t"/>
              <v:fill/>
            </v:shape>
            <v:shape style="position:absolute;left:5222;top:-987;width:0;height:110" coordorigin="5222,-987" coordsize="0,110" path="m5222,-877l5222,-987e" filled="f" stroked="t" strokeweight="0.774114pt" strokecolor="#333333">
              <v:path arrowok="t"/>
            </v:shape>
            <v:shape style="position:absolute;left:5255;top:-987;width:0;height:110" coordorigin="5255,-987" coordsize="0,110" path="m5255,-877l5255,-987e" filled="f" stroked="t" strokeweight="0.774114pt" strokecolor="#333333">
              <v:path arrowok="t"/>
            </v:shape>
            <v:shape style="position:absolute;left:5278;top:-959;width:36;height:77" coordorigin="5278,-959" coordsize="36,77" path="m5292,-936l5292,-899,5296,-886,5292,-882,5281,-899,5278,-918,5283,-942,5297,-956,5314,-959,5314,-949,5296,-949,5292,-936xe" filled="t" fillcolor="#333333" stroked="f">
              <v:path arrowok="t"/>
              <v:fill/>
            </v:shape>
            <v:shape style="position:absolute;left:5292;top:-959;width:58;height:83" coordorigin="5292,-959" coordsize="58,83" path="m5345,-894l5331,-879,5313,-876,5292,-882,5296,-886,5313,-886,5332,-886,5336,-899,5336,-936,5332,-949,5314,-949,5314,-959,5336,-954,5347,-937,5350,-918,5345,-894xe" filled="t" fillcolor="#333333" stroked="f">
              <v:path arrowok="t"/>
              <v:fill/>
            </v:shape>
            <v:shape style="position:absolute;left:5362;top:-958;width:66;height:82" coordorigin="5362,-958" coordsize="66,82" path="m5418,-883l5397,-876,5397,-876,5376,-882,5366,-900,5362,-918,5365,-937,5374,-950,5389,-958,5404,-958,5419,-951,5424,-944,5426,-942,5426,-939,5427,-935,5414,-934,5412,-943,5407,-949,5380,-949,5376,-935,5376,-901,5380,-886,5407,-886,5414,-892,5415,-902,5428,-902,5418,-883xe" filled="t" fillcolor="#333333" stroked="f">
              <v:path arrowok="t"/>
              <v:fill/>
            </v:shape>
            <v:shape style="position:absolute;left:5438;top:-959;width:78;height:85" coordorigin="5438,-959" coordsize="78,85" path="m5491,-893l5485,-884,5478,-875,5463,-876,5447,-876,5438,-885,5438,-900,5446,-919,5465,-925,5491,-926,5467,-916,5453,-906,5452,-900,5452,-891,5457,-886,5466,-886,5485,-894,5491,-915,5492,-941,5487,-949,5474,-949,5463,-949,5456,-946,5456,-936,5442,-937,5444,-953,5456,-959,5474,-959,5496,-953,5504,-933,5504,-932,5504,-898,5504,-889,5507,-884,5516,-886,5516,-878,5503,-874,5490,-879,5491,-893xe" filled="t" fillcolor="#333333" stroked="f">
              <v:path arrowok="t"/>
              <v:fill/>
            </v:shape>
            <v:shape style="position:absolute;left:5467;top:-941;width:25;height:26" coordorigin="5467,-941" coordsize="25,26" path="m5491,-917l5467,-916,5491,-926,5492,-941,5491,-915,5491,-917xe" filled="t" fillcolor="#333333" stroked="f">
              <v:path arrowok="t"/>
              <v:fill/>
            </v:shape>
            <v:shape style="position:absolute;left:5518;top:-976;width:39;height:102" coordorigin="5518,-976" coordsize="39,102" path="m5541,-948l5541,-897,5540,-887,5549,-885,5557,-888,5557,-878,5543,-874,5527,-876,5527,-948,5518,-948,5518,-958,5528,-958,5532,-976,5541,-976,5541,-958,5556,-958,5556,-948,5541,-948xe" filled="t" fillcolor="#333333" stroked="f">
              <v:path arrowok="t"/>
              <v:fill/>
            </v:shape>
            <v:shape style="position:absolute;left:5575;top:-988;width:0;height:110" coordorigin="5575,-988" coordsize="0,110" path="m5575,-877l5575,-988e" filled="f" stroked="t" strokeweight="0.774114pt" strokecolor="#333333">
              <v:path arrowok="t"/>
            </v:shape>
            <v:shape style="position:absolute;left:5598;top:-959;width:36;height:77" coordorigin="5598,-959" coordsize="36,77" path="m5612,-936l5612,-899,5616,-886,5612,-882,5600,-899,5598,-918,5603,-942,5617,-956,5634,-959,5634,-949,5616,-949,5612,-936xe" filled="t" fillcolor="#333333" stroked="f">
              <v:path arrowok="t"/>
              <v:fill/>
            </v:shape>
            <v:shape style="position:absolute;left:5612;top:-959;width:58;height:83" coordorigin="5612,-959" coordsize="58,83" path="m5665,-894l5651,-879,5633,-876,5612,-882,5616,-886,5633,-886,5652,-886,5656,-899,5656,-936,5652,-949,5634,-949,5634,-959,5656,-954,5667,-937,5669,-918,5665,-894xe" filled="t" fillcolor="#333333" stroked="f">
              <v:path arrowok="t"/>
              <v:fill/>
            </v:shape>
            <v:shape style="position:absolute;left:5686;top:-959;width:65;height:82" coordorigin="5686,-959" coordsize="65,82" path="m5742,-955l5749,-941,5751,-922,5750,-900,5750,-879,5750,-877,5737,-877,5737,-942,5734,-949,5720,-949,5705,-942,5700,-925,5700,-904,5700,-881,5700,-877,5686,-877,5686,-958,5699,-958,5699,-953,5698,-947,5699,-944,5704,-953,5712,-959,5725,-959,5742,-955xe" filled="t" fillcolor="#333333" stroked="f">
              <v:path arrowok="t"/>
              <v:fill/>
            </v:shape>
            <v:shape style="position:absolute;left:2338;top:2528;width:1092;height:410" coordorigin="2338,2528" coordsize="1092,410" path="m2338,2555l2338,2540,2350,2528,2365,2528,3403,2528,3418,2528,3430,2540,3430,2555,3430,2910,3430,2925,3418,2937,3403,2937,2365,2937,2350,2937,2338,2925,2338,2910,2338,2555xe" filled="f" stroked="t" strokeweight="0.68256pt" strokecolor="#000000">
              <v:path arrowok="t"/>
            </v:shape>
            <v:shape style="position:absolute;left:2598;top:2567;width:80;height:105" coordorigin="2598,2567" coordsize="80,105" path="m2678,2579l2669,2598,2662,2583,2643,2579,2620,2579,2612,2579,2621,2567,2644,2567,2664,2570,2678,2579xe" filled="t" fillcolor="#333333" stroked="f">
              <v:path arrowok="t"/>
              <v:fill/>
            </v:shape>
            <v:shape style="position:absolute;left:2598;top:2567;width:80;height:105" coordorigin="2598,2567" coordsize="80,105" path="m2658,2627l2688,2672,2672,2672,2644,2628,2612,2628,2612,2672,2598,2672,2598,2567,2621,2567,2612,2579,2612,2617,2635,2618,2657,2615,2669,2604,2669,2598,2678,2579,2683,2597,2683,2597,2683,2615,2674,2624,2658,2627xe" filled="t" fillcolor="#333333" stroked="f">
              <v:path arrowok="t"/>
              <v:fill/>
            </v:shape>
            <v:shape style="position:absolute;left:2701;top:2590;width:71;height:83" coordorigin="2701,2590" coordsize="71,83" path="m2704,2652l2701,2631,2705,2607,2719,2593,2717,2612,2716,2615,2715,2620,2715,2624,2758,2624,2753,2607,2738,2600,2736,2590,2758,2596,2769,2613,2772,2635,2715,2635,2715,2652,2721,2663,2737,2663,2748,2664,2755,2658,2758,2651,2770,2655,2765,2666,2754,2673,2737,2673,2716,2668,2704,2652xe" filled="t" fillcolor="#333333" stroked="f">
              <v:path arrowok="t"/>
              <v:fill/>
            </v:shape>
            <v:shape style="position:absolute;left:2717;top:2590;width:21;height:22" coordorigin="2717,2590" coordsize="21,22" path="m2723,2605l2717,2612,2719,2593,2736,2590,2738,2600,2723,2605xe" filled="t" fillcolor="#333333" stroked="f">
              <v:path arrowok="t"/>
              <v:fill/>
            </v:shape>
            <v:shape style="position:absolute;left:2783;top:2591;width:66;height:83" coordorigin="2783,2591" coordsize="66,83" path="m2813,2635l2798,2631,2788,2620,2786,2613,2794,2597,2813,2591,2833,2593,2838,2595,2843,2598,2846,2603,2848,2610,2835,2612,2822,2601,2802,2605,2799,2612,2808,2622,2822,2626,2837,2630,2847,2642,2849,2649,2842,2666,2825,2673,2804,2672,2787,2663,2783,2653,2795,2651,2807,2662,2828,2662,2836,2651,2828,2640,2813,2635xe" filled="t" fillcolor="#333333" stroked="f">
              <v:path arrowok="t"/>
              <v:fill/>
            </v:shape>
            <v:shape style="position:absolute;left:2864;top:2592;width:65;height:82" coordorigin="2864,2592" coordsize="65,82" path="m2915,2618l2915,2596,2915,2592,2928,2592,2929,2672,2916,2672,2915,2668,2916,2661,2915,2658,2910,2667,2903,2673,2890,2673,2873,2669,2865,2655,2864,2636,2864,2614,2864,2593,2864,2592,2878,2592,2878,2655,2880,2663,2894,2663,2909,2656,2915,2640,2915,2618xe" filled="t" fillcolor="#333333" stroked="f">
              <v:path arrowok="t"/>
              <v:fill/>
            </v:shape>
            <v:shape style="position:absolute;left:2955;top:2562;width:0;height:110" coordorigin="2955,2562" coordsize="0,110" path="m2955,2672l2955,2562e" filled="f" stroked="t" strokeweight="0.774114pt" strokecolor="#333333">
              <v:path arrowok="t"/>
            </v:shape>
            <v:shape style="position:absolute;left:2974;top:2574;width:39;height:102" coordorigin="2974,2574" coordsize="39,102" path="m2997,2601l2997,2652,2996,2662,3004,2664,3013,2661,3013,2671,2999,2676,2983,2673,2983,2601,2974,2601,2974,2592,2984,2592,2988,2574,2997,2574,2997,2592,3012,2592,3012,2601,2997,2601xe" filled="t" fillcolor="#333333" stroked="f">
              <v:path arrowok="t"/>
              <v:fill/>
            </v:shape>
            <v:shape style="position:absolute;left:3062;top:2590;width:36;height:77" coordorigin="3062,2590" coordsize="36,77" path="m3076,2614l3076,2650,3080,2663,3076,2667,3065,2650,3062,2632,3067,2607,3081,2593,3098,2590,3098,2600,3080,2600,3076,2614xe" filled="t" fillcolor="#333333" stroked="f">
              <v:path arrowok="t"/>
              <v:fill/>
            </v:shape>
            <v:shape style="position:absolute;left:3076;top:2590;width:58;height:83" coordorigin="3076,2590" coordsize="58,83" path="m3130,2656l3116,2670,3098,2673,3076,2667,3080,2663,3098,2663,3116,2664,3120,2650,3120,2614,3117,2600,3098,2600,3098,2590,3120,2596,3131,2612,3134,2632,3130,2656xe" filled="t" fillcolor="#333333" stroked="f">
              <v:path arrowok="t"/>
              <v:fill/>
            </v:shape>
            <v:shape style="position:absolute;left:3142;top:2562;width:40;height:110" coordorigin="3142,2562" coordsize="40,110" path="m3154,2592l3156,2572,3168,2562,3183,2563,3183,2573,3170,2569,3165,2577,3167,2592,3183,2592,3183,2601,3167,2601,3167,2672,3154,2672,3154,2601,3142,2601,3142,2592,3154,2592xe" filled="t" fillcolor="#333333" stroked="f">
              <v:path arrowok="t"/>
              <v:fill/>
            </v:shape>
            <v:shape style="position:absolute;left:2538;top:2748;width:88;height:108" coordorigin="2538,2748" coordsize="88,108" path="m2556,2775l2563,2786,2576,2792,2591,2795,2607,2799,2619,2807,2625,2822,2625,2825,2619,2843,2603,2853,2582,2856,2561,2853,2551,2848,2544,2844,2540,2837,2538,2829,2551,2826,2562,2840,2582,2845,2602,2840,2611,2826,2606,2814,2595,2808,2579,2805,2564,2802,2550,2794,2543,2780,2543,2776,2549,2759,2565,2750,2586,2748,2606,2752,2618,2762,2620,2765,2621,2768,2623,2772,2609,2774,2597,2761,2576,2758,2559,2767,2556,2775xe" filled="t" fillcolor="#333333" stroked="f">
              <v:path arrowok="t"/>
              <v:fill/>
            </v:shape>
            <v:shape style="position:absolute;left:2649;top:2743;width:0;height:110" coordorigin="2649,2743" coordsize="0,110" path="m2649,2854l2649,2743e" filled="f" stroked="t" strokeweight="0.774114pt" strokecolor="#333333">
              <v:path arrowok="t"/>
            </v:shape>
            <v:shape style="position:absolute;left:2675;top:2772;width:107;height:82" coordorigin="2675,2772" coordsize="107,82" path="m2774,2777l2781,2791,2782,2811,2781,2833,2781,2854,2768,2854,2768,2791,2766,2782,2754,2783,2740,2790,2735,2807,2735,2829,2735,2851,2735,2854,2722,2854,2722,2791,2720,2782,2707,2783,2693,2790,2689,2807,2689,2829,2689,2851,2689,2854,2676,2854,2675,2774,2688,2774,2688,2778,2688,2784,2689,2787,2701,2775,2721,2773,2733,2786,2734,2787,2738,2778,2745,2773,2758,2772,2774,2777xe" filled="t" fillcolor="#333333" stroked="f">
              <v:path arrowok="t"/>
              <v:fill/>
            </v:shape>
            <v:shape style="position:absolute;left:2800;top:2774;width:65;height:82" coordorigin="2800,2774" coordsize="65,82" path="m2852,2800l2852,2778,2852,2774,2865,2774,2865,2854,2853,2854,2852,2850,2853,2843,2852,2840,2847,2849,2840,2855,2827,2856,2810,2851,2802,2837,2800,2818,2801,2796,2801,2775,2801,2774,2814,2774,2814,2837,2817,2845,2831,2845,2846,2838,2852,2822,2852,2800xe" filled="t" fillcolor="#333333" stroked="f">
              <v:path arrowok="t"/>
              <v:fill/>
            </v:shape>
            <v:shape style="position:absolute;left:2892;top:2744;width:0;height:110" coordorigin="2892,2744" coordsize="0,110" path="m2892,2854l2892,2744e" filled="f" stroked="t" strokeweight="0.774114pt" strokecolor="#333333">
              <v:path arrowok="t"/>
            </v:shape>
            <v:shape style="position:absolute;left:2915;top:2772;width:78;height:85" coordorigin="2915,2772" coordsize="78,85" path="m2968,2839l2962,2848,2955,2856,2939,2856,2924,2855,2915,2847,2915,2831,2923,2813,2942,2806,2968,2805,2944,2815,2930,2826,2929,2831,2929,2840,2934,2845,2942,2845,2961,2837,2968,2817,2969,2790,2964,2782,2950,2782,2940,2783,2933,2785,2933,2795,2919,2794,2921,2778,2933,2772,2951,2772,2973,2778,2981,2798,2981,2799,2981,2834,2981,2842,2984,2847,2993,2845,2993,2853,2980,2857,2967,2853,2968,2839xe" filled="t" fillcolor="#333333" stroked="f">
              <v:path arrowok="t"/>
              <v:fill/>
            </v:shape>
            <v:shape style="position:absolute;left:2944;top:2790;width:25;height:26" coordorigin="2944,2790" coordsize="25,26" path="m2968,2814l2944,2815,2968,2805,2969,2790,2968,2817,2968,2814xe" filled="t" fillcolor="#333333" stroked="f">
              <v:path arrowok="t"/>
              <v:fill/>
            </v:shape>
            <v:shape style="position:absolute;left:2995;top:2756;width:39;height:102" coordorigin="2995,2756" coordsize="39,102" path="m3018,2783l3018,2834,3017,2844,3025,2846,3034,2843,3034,2853,3020,2858,3004,2856,3004,2783,2995,2783,2995,2774,3005,2774,3009,2756,3018,2756,3018,2774,3033,2774,3033,2783,3018,2783xe" filled="t" fillcolor="#333333" stroked="f">
              <v:path arrowok="t"/>
              <v:fill/>
            </v:shape>
            <v:shape style="position:absolute;left:3052;top:2743;width:0;height:110" coordorigin="3052,2743" coordsize="0,110" path="m3052,2854l3052,2743e" filled="f" stroked="t" strokeweight="0.774114pt" strokecolor="#333333">
              <v:path arrowok="t"/>
            </v:shape>
            <v:shape style="position:absolute;left:3075;top:2772;width:36;height:77" coordorigin="3075,2772" coordsize="36,77" path="m3089,2796l3089,2832,3093,2845,3088,2849,3077,2832,3075,2814,3079,2789,3094,2775,3111,2772,3111,2782,3093,2782,3089,2796xe" filled="t" fillcolor="#333333" stroked="f">
              <v:path arrowok="t"/>
              <v:fill/>
            </v:shape>
            <v:shape style="position:absolute;left:3088;top:2772;width:58;height:83" coordorigin="3088,2772" coordsize="58,83" path="m3142,2838l3128,2852,3110,2856,3088,2849,3093,2845,3110,2845,3129,2846,3132,2832,3132,2796,3129,2782,3111,2782,3111,2772,3133,2778,3144,2794,3146,2814,3142,2838xe" filled="t" fillcolor="#333333" stroked="f">
              <v:path arrowok="t"/>
              <v:fill/>
            </v:shape>
            <v:shape style="position:absolute;left:3163;top:2772;width:65;height:82" coordorigin="3163,2772" coordsize="65,82" path="m3218,2777l3226,2790,3228,2809,3227,2831,3227,2852,3227,2854,3214,2854,3214,2790,3210,2782,3197,2783,3182,2790,3177,2806,3176,2828,3177,2850,3177,2854,3163,2854,3163,2774,3175,2774,3176,2778,3175,2784,3176,2787,3181,2778,3188,2773,3202,2772,3218,2777xe" filled="t" fillcolor="#333333" stroked="f">
              <v:path arrowok="t"/>
              <v:fill/>
            </v:shape>
            <v:shape style="position:absolute;left:3521;top:1982;width:1092;height:273" coordorigin="3521,1982" coordsize="1092,273" path="m3521,2009l3521,1994,3533,1982,3548,1982,4586,1982,4601,1982,4613,1994,4613,2009,4613,2227,4613,2242,4601,2255,4586,2255,3548,2255,3533,2255,3521,2242,3521,2227,3521,2009xe" filled="f" stroked="t" strokeweight="0.68256pt" strokecolor="#000000">
              <v:path arrowok="t"/>
            </v:shape>
            <v:shape style="position:absolute;left:3651;top:2050;width:101;height:104" coordorigin="3651,2050" coordsize="101,104" path="m3740,2062l3734,2082,3727,2100,3720,2119,3712,2138,3706,2154,3697,2154,3663,2062,3663,2154,3651,2154,3651,2050,3669,2050,3702,2139,3708,2119,3715,2100,3722,2082,3729,2063,3734,2050,3752,2050,3752,2154,3739,2154,3740,2062xe" filled="t" fillcolor="#333333" stroked="f">
              <v:path arrowok="t"/>
              <v:fill/>
            </v:shape>
            <v:shape style="position:absolute;left:3781;top:2044;width:0;height:110" coordorigin="3781,2044" coordsize="0,110" path="m3781,2154l3781,2044e" filled="f" stroked="t" strokeweight="0.774114pt" strokecolor="#333333">
              <v:path arrowok="t"/>
            </v:shape>
            <v:shape style="position:absolute;left:3804;top:2074;width:69;height:111" coordorigin="3804,2074" coordsize="69,111" path="m3859,2074l3872,2074,3871,2094,3872,2115,3872,2134,3871,2152,3868,2168,3860,2179,3848,2185,3830,2185,3826,2184,3816,2182,3810,2176,3807,2166,3820,2164,3832,2175,3847,2173,3858,2161,3858,2152,3858,2139,3853,2148,3846,2155,3832,2155,3812,2147,3804,2127,3804,2114,3807,2090,3821,2075,3837,2083,3820,2083,3818,2097,3818,2131,3820,2145,3852,2145,3858,2131,3858,2088,3859,2083,3858,2078,3859,2074xe" filled="t" fillcolor="#333333" stroked="f">
              <v:path arrowok="t"/>
              <v:fill/>
            </v:shape>
            <v:shape style="position:absolute;left:3821;top:2072;width:38;height:59" coordorigin="3821,2072" coordsize="38,59" path="m3821,2075l3834,2073,3846,2072,3854,2080,3858,2088,3858,2131,3858,2096,3852,2083,3837,2083,3821,2075xe" filled="t" fillcolor="#333333" stroked="f">
              <v:path arrowok="t"/>
              <v:fill/>
            </v:shape>
            <v:shape style="position:absolute;left:3892;top:2070;width:38;height:84" coordorigin="3892,2070" coordsize="38,84" path="m3904,2074l3905,2079,3904,2086,3905,2091,3908,2079,3915,2070,3930,2073,3930,2086,3914,2088,3907,2100,3905,2119,3906,2140,3906,2154,3892,2154,3892,2074,3904,2074xe" filled="t" fillcolor="#333333" stroked="f">
              <v:path arrowok="t"/>
              <v:fill/>
            </v:shape>
            <v:shape style="position:absolute;left:3938;top:2072;width:78;height:85" coordorigin="3938,2072" coordsize="78,85" path="m3991,2139l3985,2148,3978,2156,3962,2156,3947,2155,3938,2147,3938,2132,3946,2113,3965,2106,3991,2105,3967,2116,3953,2126,3952,2132,3952,2140,3957,2146,3965,2146,3984,2137,3991,2117,3992,2091,3987,2083,3973,2083,3963,2083,3956,2086,3956,2096,3942,2094,3944,2079,3956,2072,3974,2072,3996,2079,4004,2099,4004,2099,4004,2134,4004,2142,4007,2147,4016,2145,4016,2154,4003,2158,3990,2153,3991,2139xe" filled="t" fillcolor="#333333" stroked="f">
              <v:path arrowok="t"/>
              <v:fill/>
            </v:shape>
            <v:shape style="position:absolute;left:3967;top:2091;width:25;height:26" coordorigin="3967,2091" coordsize="25,26" path="m3991,2115l3967,2116,3991,2105,3992,2091,3991,2117,3991,2115xe" filled="t" fillcolor="#333333" stroked="f">
              <v:path arrowok="t"/>
              <v:fill/>
            </v:shape>
            <v:shape style="position:absolute;left:4018;top:2056;width:39;height:102" coordorigin="4018,2056" coordsize="39,102" path="m4041,2084l4041,2134,4040,2145,4048,2147,4057,2144,4057,2154,4043,2158,4027,2156,4027,2084,4018,2084,4018,2074,4028,2074,4032,2056,4041,2056,4041,2074,4056,2074,4056,2084,4041,2084xe" filled="t" fillcolor="#333333" stroked="f">
              <v:path arrowok="t"/>
              <v:fill/>
            </v:shape>
            <v:shape style="position:absolute;left:4064;top:2072;width:71;height:83" coordorigin="4064,2072" coordsize="71,83" path="m4067,2134l4064,2114,4069,2090,4083,2076,4081,2095,4080,2098,4079,2102,4079,2107,4122,2107,4117,2090,4102,2083,4100,2072,4122,2078,4133,2095,4136,2117,4079,2117,4079,2134,4085,2145,4101,2146,4112,2146,4119,2141,4122,2134,4134,2137,4129,2149,4118,2156,4101,2156,4080,2150,4067,2134xe" filled="t" fillcolor="#333333" stroked="f">
              <v:path arrowok="t"/>
              <v:fill/>
            </v:shape>
            <v:shape style="position:absolute;left:4081;top:2072;width:21;height:22" coordorigin="4081,2072" coordsize="21,22" path="m4087,2088l4081,2095,4083,2076,4100,2072,4102,2083,4087,2088xe" filled="t" fillcolor="#333333" stroked="f">
              <v:path arrowok="t"/>
              <v:fill/>
            </v:shape>
            <v:shape style="position:absolute;left:4149;top:2075;width:33;height:74" coordorigin="4149,2075" coordsize="33,74" path="m4182,2083l4165,2083,4163,2097,4158,2149,4150,2129,4149,2115,4153,2088,4166,2075,4182,2083xe" filled="t" fillcolor="#333333" stroked="f">
              <v:path arrowok="t"/>
              <v:fill/>
            </v:shape>
            <v:shape style="position:absolute;left:4158;top:2044;width:58;height:112" coordorigin="4158,2044" coordsize="58,112" path="m4166,2075l4178,2072,4191,2072,4198,2078,4203,2086,4203,2044,4217,2044,4217,2154,4204,2154,4203,2150,4204,2145,4203,2141,4199,2151,4191,2156,4178,2156,4158,2149,4163,2097,4163,2131,4165,2145,4199,2145,4203,2132,4203,2096,4199,2082,4182,2083,4166,2075xe" filled="t" fillcolor="#333333" stroked="f">
              <v:path arrowok="t"/>
              <v:fill/>
            </v:shape>
            <v:shape style="position:absolute;left:4269;top:2050;width:100;height:104" coordorigin="4269,2050" coordsize="100,104" path="m4269,2050l4284,2050,4319,2142,4354,2050,4369,2050,4326,2154,4312,2154,4269,2050xe" filled="t" fillcolor="#333333" stroked="f">
              <v:path arrowok="t"/>
              <v:fill/>
            </v:shape>
            <v:shape style="position:absolute;left:4382;top:2050;width:101;height:104" coordorigin="4382,2050" coordsize="101,104" path="m4472,2062l4465,2082,4458,2100,4451,2119,4444,2138,4438,2154,4428,2154,4394,2062,4395,2154,4382,2154,4382,2050,4401,2050,4433,2139,4439,2119,4446,2100,4453,2082,4460,2063,4465,2050,4483,2050,4483,2154,4471,2154,4472,2062xe" filled="t" fillcolor="#333333" stroked="f">
              <v:path arrowok="t"/>
              <v:fill/>
            </v:shape>
            <v:shape style="position:absolute;left:3976;top:799;width:91;height:91" coordorigin="3976,799" coordsize="91,91" path="m4067,844l4062,866,4047,882,4026,889,4021,890,4000,884,3984,870,3976,849,3976,844,3981,823,3996,807,4016,799,4021,799,4043,804,4059,819,4067,839,4067,844xe" filled="f" stroked="t" strokeweight="0.68256pt" strokecolor="#5D5D5D">
              <v:path arrowok="t"/>
            </v:shape>
            <v:shape style="position:absolute;left:3521;top:890;width:1092;height:410" coordorigin="3521,890" coordsize="1092,410" path="m3521,917l3521,902,3533,890,3548,890,4586,890,4601,890,4613,902,4613,917,4613,1272,4613,1287,4601,1299,4586,1299,3548,1299,3533,1299,3521,1287,3521,1272,3521,917xe" filled="f" stroked="t" strokeweight="0.68256pt" strokecolor="#000000">
              <v:path arrowok="t"/>
            </v:shape>
            <v:shape style="position:absolute;left:3835;top:929;width:86;height:106" coordorigin="3835,929" coordsize="86,106" path="m3839,1016l3835,996,3835,929,3849,929,3849,950,3848,973,3848,994,3853,1011,3864,1021,3877,1024,3894,1019,3904,1006,3907,987,3907,965,3906,943,3907,929,3921,929,3921,994,3915,1017,3900,1031,3877,1035,3854,1031,3839,1016xe" filled="t" fillcolor="#333333" stroked="f">
              <v:path arrowok="t"/>
              <v:fill/>
            </v:shape>
            <v:shape style="position:absolute;left:3942;top:952;width:52;height:113" coordorigin="3942,952" coordsize="52,113" path="m3977,962l3959,962,3956,976,3956,1013,3960,1025,3977,1025,3967,1035,3960,1030,3955,1021,3956,1065,3942,1065,3942,954,3955,954,3956,966,3960,957,3967,952,3980,952,3993,963,3977,962xe" filled="t" fillcolor="#333333" stroked="f">
              <v:path arrowok="t"/>
              <v:fill/>
            </v:shape>
            <v:shape style="position:absolute;left:3967;top:952;width:43;height:83" coordorigin="3967,952" coordsize="43,83" path="m4006,1018l3993,1032,3980,1035,3967,1035,3977,1025,3994,1025,3996,1011,3996,976,3993,963,3980,952,4001,960,4009,979,4010,993,4006,1018xe" filled="t" fillcolor="#333333" stroked="f">
              <v:path arrowok="t"/>
              <v:fill/>
            </v:shape>
            <v:shape style="position:absolute;left:4023;top:954;width:33;height:74" coordorigin="4023,954" coordsize="33,74" path="m4056,962l4039,962,4036,976,4032,1028,4024,1009,4023,994,4027,968,4040,954,4056,962xe" filled="t" fillcolor="#333333" stroked="f">
              <v:path arrowok="t"/>
              <v:fill/>
            </v:shape>
            <v:shape style="position:absolute;left:4032;top:924;width:58;height:112" coordorigin="4032,924" coordsize="58,112" path="m4040,954l4052,952,4065,952,4072,957,4077,966,4077,924,4090,924,4091,1034,4078,1034,4077,1029,4078,1024,4077,1021,4073,1030,4065,1035,4052,1035,4032,1028,4036,976,4036,1010,4039,1025,4073,1025,4077,1011,4077,975,4073,962,4056,962,4040,954xe" filled="t" fillcolor="#333333" stroked="f">
              <v:path arrowok="t"/>
              <v:fill/>
            </v:shape>
            <v:shape style="position:absolute;left:4107;top:952;width:78;height:85" coordorigin="4107,952" coordsize="78,85" path="m4160,1019l4154,1027,4147,1036,4131,1035,4116,1035,4107,1027,4107,1011,4114,992,4134,986,4159,985,4136,995,4121,1006,4121,1011,4121,1020,4126,1025,4134,1025,4153,1017,4160,996,4161,970,4156,962,4142,962,4132,962,4125,965,4124,975,4111,974,4113,958,4124,952,4143,952,4165,958,4173,978,4173,979,4173,1013,4173,1022,4176,1027,4185,1025,4185,1033,4172,1037,4159,1032,4160,1019xe" filled="t" fillcolor="#333333" stroked="f">
              <v:path arrowok="t"/>
              <v:fill/>
            </v:shape>
            <v:shape style="position:absolute;left:4136;top:970;width:25;height:26" coordorigin="4136,970" coordsize="25,26" path="m4159,994l4136,995,4159,985,4161,970,4160,996,4159,994xe" filled="t" fillcolor="#333333" stroked="f">
              <v:path arrowok="t"/>
              <v:fill/>
            </v:shape>
            <v:shape style="position:absolute;left:4187;top:936;width:39;height:102" coordorigin="4187,936" coordsize="39,102" path="m4210,963l4210,1014,4209,1024,4217,1026,4226,1023,4226,1033,4212,1037,4196,1035,4196,963,4187,963,4187,954,4197,954,4201,936,4210,936,4210,954,4224,954,4224,963,4210,963xe" filled="t" fillcolor="#333333" stroked="f">
              <v:path arrowok="t"/>
              <v:fill/>
            </v:shape>
            <v:shape style="position:absolute;left:4233;top:952;width:71;height:83" coordorigin="4233,952" coordsize="71,83" path="m4236,1013l4233,993,4238,969,4252,955,4250,974,4249,977,4248,981,4248,986,4291,986,4285,969,4271,962,4269,952,4291,958,4302,974,4304,997,4248,997,4248,1013,4253,1025,4270,1025,4281,1026,4288,1020,4290,1013,4302,1016,4298,1028,4287,1035,4270,1035,4248,1030,4236,1013xe" filled="t" fillcolor="#333333" stroked="f">
              <v:path arrowok="t"/>
              <v:fill/>
            </v:shape>
            <v:shape style="position:absolute;left:4250;top:952;width:21;height:22" coordorigin="4250,952" coordsize="21,22" path="m4255,967l4250,974,4252,955,4269,952,4271,962,4255,967xe" filled="t" fillcolor="#333333" stroked="f">
              <v:path arrowok="t"/>
              <v:fill/>
            </v:shape>
            <v:shape style="position:absolute;left:3711;top:1134;width:52;height:113" coordorigin="3711,1134" coordsize="52,113" path="m3746,1144l3728,1144,3724,1158,3724,1195,3729,1207,3746,1207,3736,1217,3729,1212,3724,1203,3724,1247,3711,1247,3711,1136,3724,1136,3724,1148,3729,1139,3736,1134,3749,1134,3762,1145,3746,1144xe" filled="t" fillcolor="#333333" stroked="f">
              <v:path arrowok="t"/>
              <v:fill/>
            </v:shape>
            <v:shape style="position:absolute;left:3736;top:1134;width:43;height:83" coordorigin="3736,1134" coordsize="43,83" path="m3775,1200l3762,1214,3749,1217,3736,1217,3746,1207,3763,1207,3765,1193,3765,1158,3762,1145,3749,1134,3769,1142,3778,1161,3779,1175,3775,1200xe" filled="t" fillcolor="#333333" stroked="f">
              <v:path arrowok="t"/>
              <v:fill/>
            </v:shape>
            <v:shape style="position:absolute;left:3795;top:1131;width:38;height:84" coordorigin="3795,1131" coordsize="38,84" path="m3808,1136l3808,1141,3807,1148,3809,1152,3811,1141,3818,1131,3833,1135,3833,1147,3817,1149,3810,1162,3809,1180,3809,1202,3809,1216,3796,1216,3795,1136,3808,1136xe" filled="t" fillcolor="#333333" stroked="f">
              <v:path arrowok="t"/>
              <v:fill/>
            </v:shape>
            <v:shape style="position:absolute;left:3842;top:1134;width:36;height:77" coordorigin="3842,1134" coordsize="36,77" path="m3855,1158l3855,1194,3860,1207,3855,1211,3844,1194,3842,1176,3846,1151,3860,1137,3877,1134,3878,1144,3860,1144,3855,1158xe" filled="t" fillcolor="#333333" stroked="f">
              <v:path arrowok="t"/>
              <v:fill/>
            </v:shape>
            <v:shape style="position:absolute;left:3855;top:1134;width:58;height:83" coordorigin="3855,1134" coordsize="58,83" path="m3909,1200l3895,1214,3877,1217,3855,1211,3860,1207,3877,1207,3895,1208,3899,1194,3899,1158,3896,1144,3878,1144,3877,1134,3899,1140,3911,1156,3913,1176,3909,1200xe" filled="t" fillcolor="#333333" stroked="f">
              <v:path arrowok="t"/>
              <v:fill/>
            </v:shape>
            <v:shape style="position:absolute;left:3926;top:1135;width:66;height:82" coordorigin="3926,1135" coordsize="66,82" path="m3982,1210l3961,1217,3960,1217,3939,1211,3929,1193,3926,1176,3928,1157,3938,1143,3952,1136,3968,1135,3982,1143,3988,1149,3989,1152,3990,1155,3991,1158,3977,1159,3976,1150,3970,1144,3943,1144,3940,1158,3940,1192,3943,1207,3970,1207,3977,1201,3978,1191,3992,1192,3982,1210xe" filled="t" fillcolor="#333333" stroked="f">
              <v:path arrowok="t"/>
              <v:fill/>
            </v:shape>
            <v:shape style="position:absolute;left:4002;top:1134;width:71;height:83" coordorigin="4002,1134" coordsize="71,83" path="m4005,1196l4002,1175,4006,1151,4020,1137,4018,1156,4017,1159,4016,1163,4016,1168,4059,1168,4054,1151,4039,1144,4037,1134,4059,1140,4070,1156,4073,1179,4016,1179,4016,1195,4022,1207,4038,1207,4049,1208,4056,1202,4059,1195,4071,1198,4066,1210,4055,1217,4038,1217,4017,1212,4005,1196xe" filled="t" fillcolor="#333333" stroked="f">
              <v:path arrowok="t"/>
              <v:fill/>
            </v:shape>
            <v:shape style="position:absolute;left:4018;top:1134;width:21;height:22" coordorigin="4018,1134" coordsize="21,22" path="m4024,1149l4018,1156,4020,1137,4037,1134,4039,1144,4024,1149xe" filled="t" fillcolor="#333333" stroked="f">
              <v:path arrowok="t"/>
              <v:fill/>
            </v:shape>
            <v:shape style="position:absolute;left:4084;top:1134;width:66;height:83" coordorigin="4084,1134" coordsize="66,83" path="m4114,1179l4099,1175,4089,1164,4087,1157,4095,1140,4114,1134,4134,1137,4139,1139,4144,1142,4147,1147,4149,1154,4136,1155,4123,1145,4103,1149,4100,1155,4109,1166,4123,1170,4138,1174,4149,1185,4150,1193,4143,1210,4126,1217,4105,1216,4089,1207,4084,1197,4096,1195,4108,1206,4129,1206,4137,1195,4129,1184,4114,1179xe" filled="t" fillcolor="#333333" stroked="f">
              <v:path arrowok="t"/>
              <v:fill/>
            </v:shape>
            <v:shape style="position:absolute;left:4160;top:1134;width:66;height:83" coordorigin="4160,1134" coordsize="66,83" path="m4190,1179l4175,1175,4165,1164,4163,1157,4171,1140,4189,1134,4210,1137,4214,1139,4219,1142,4223,1147,4225,1154,4212,1155,4198,1145,4179,1149,4176,1155,4185,1166,4199,1170,4214,1174,4224,1185,4226,1193,4219,1210,4201,1217,4181,1216,4164,1207,4160,1197,4171,1195,4184,1206,4205,1206,4213,1195,4205,1184,4190,1179xe" filled="t" fillcolor="#333333" stroked="f">
              <v:path arrowok="t"/>
              <v:fill/>
            </v:shape>
            <v:shape style="position:absolute;left:4248;top:1105;width:0;height:110" coordorigin="4248,1105" coordsize="0,110" path="m4248,1216l4248,1105e" filled="f" stroked="t" strokeweight="0.774114pt" strokecolor="#333333">
              <v:path arrowok="t"/>
            </v:shape>
            <v:shape style="position:absolute;left:4275;top:1134;width:65;height:82" coordorigin="4275,1134" coordsize="65,82" path="m4330,1138l4338,1152,4340,1171,4339,1193,4339,1214,4339,1216,4326,1216,4326,1152,4322,1144,4309,1144,4294,1151,4288,1168,4288,1190,4289,1212,4289,1216,4275,1216,4275,1136,4287,1136,4288,1140,4287,1146,4288,1149,4293,1140,4300,1134,4314,1134,4330,1138xe" filled="t" fillcolor="#333333" stroked="f">
              <v:path arrowok="t"/>
              <v:fill/>
            </v:shape>
            <v:shape style="position:absolute;left:4355;top:1136;width:69;height:111" coordorigin="4355,1136" coordsize="69,111" path="m4411,1136l4423,1136,4423,1156,4423,1176,4424,1196,4423,1214,4419,1229,4412,1240,4400,1246,4381,1246,4377,1246,4367,1243,4361,1237,4359,1227,4372,1225,4383,1236,4399,1235,4409,1223,4409,1214,4409,1201,4405,1210,4397,1216,4384,1216,4364,1208,4356,1188,4355,1176,4359,1151,4372,1137,4388,1144,4372,1144,4369,1158,4369,1193,4372,1206,4404,1206,4409,1193,4410,1149,4410,1145,4410,1139,4411,1136xe" filled="t" fillcolor="#333333" stroked="f">
              <v:path arrowok="t"/>
              <v:fill/>
            </v:shape>
            <v:shape style="position:absolute;left:4372;top:1134;width:38;height:59" coordorigin="4372,1134" coordsize="38,59" path="m4372,1137l4385,1134,4397,1134,4405,1141,4410,1149,4409,1193,4409,1158,4404,1144,4388,1144,4372,1137xe" filled="t" fillcolor="#333333" stroked="f">
              <v:path arrowok="t"/>
              <v:fill/>
            </v:shape>
            <v:shape style="position:absolute;left:4886;top:1072;width:1092;height:410" coordorigin="4886,1072" coordsize="1092,410" path="m4886,1099l4886,1084,4898,1072,4913,1072,5951,1072,5966,1072,5978,1084,5978,1099,5978,1454,5978,1469,5966,1481,5951,1481,4913,1481,4898,1481,4886,1469,4886,1454,4886,1099xe" filled="f" stroked="t" strokeweight="0.68256pt" strokecolor="#000000">
              <v:path arrowok="t"/>
            </v:shape>
            <v:shape style="position:absolute;left:5141;top:1112;width:104;height:105" coordorigin="5141,1112" coordsize="104,105" path="m5145,1139l5156,1122,5175,1112,5193,1121,5170,1127,5158,1144,5155,1163,5160,1186,5173,1201,5193,1206,5215,1200,5227,1183,5230,1163,5225,1140,5211,1125,5217,1114,5233,1126,5242,1145,5244,1163,5240,1187,5229,1204,5211,1215,5193,1217,5169,1213,5152,1201,5143,1182,5141,1163,5145,1139xe" filled="t" fillcolor="#333333" stroked="f">
              <v:path arrowok="t"/>
              <v:fill/>
            </v:shape>
            <v:shape style="position:absolute;left:5175;top:1110;width:42;height:15" coordorigin="5175,1110" coordsize="42,15" path="m5193,1121l5175,1112,5193,1110,5217,1114,5211,1125,5193,1121xe" filled="t" fillcolor="#333333" stroked="f">
              <v:path arrowok="t"/>
              <v:fill/>
            </v:shape>
            <v:shape style="position:absolute;left:5261;top:1134;width:52;height:113" coordorigin="5261,1134" coordsize="52,113" path="m5297,1144l5279,1144,5275,1158,5275,1195,5279,1207,5297,1207,5287,1217,5279,1212,5275,1203,5275,1247,5262,1247,5261,1136,5274,1136,5275,1148,5279,1139,5287,1134,5300,1134,5313,1145,5297,1144xe" filled="t" fillcolor="#333333" stroked="f">
              <v:path arrowok="t"/>
              <v:fill/>
            </v:shape>
            <v:shape style="position:absolute;left:5287;top:1134;width:43;height:83" coordorigin="5287,1134" coordsize="43,83" path="m5326,1200l5313,1214,5300,1217,5287,1217,5297,1207,5313,1207,5316,1193,5316,1158,5313,1145,5300,1134,5320,1142,5329,1161,5329,1175,5326,1200xe" filled="t" fillcolor="#333333" stroked="f">
              <v:path arrowok="t"/>
              <v:fill/>
            </v:shape>
            <v:shape style="position:absolute;left:5338;top:1118;width:39;height:102" coordorigin="5338,1118" coordsize="39,102" path="m5361,1145l5361,1196,5360,1206,5368,1208,5377,1205,5377,1215,5363,1219,5347,1217,5347,1145,5338,1145,5338,1136,5348,1136,5352,1118,5361,1118,5361,1136,5375,1136,5375,1145,5361,1145xe" filled="t" fillcolor="#333333" stroked="f">
              <v:path arrowok="t"/>
              <v:fill/>
            </v:shape>
            <v:shape style="position:absolute;left:5395;top:1105;width:0;height:110" coordorigin="5395,1105" coordsize="0,110" path="m5395,1216l5395,1105e" filled="f" stroked="t" strokeweight="0.774114pt" strokecolor="#333333">
              <v:path arrowok="t"/>
            </v:shape>
            <v:shape style="position:absolute;left:5421;top:1134;width:107;height:82" coordorigin="5421,1134" coordsize="107,82" path="m5520,1139l5527,1153,5528,1173,5527,1195,5527,1216,5514,1216,5514,1152,5512,1144,5500,1144,5486,1152,5481,1169,5481,1191,5481,1213,5481,1216,5468,1216,5468,1152,5466,1144,5453,1144,5439,1152,5435,1169,5435,1191,5435,1213,5435,1216,5422,1216,5421,1136,5434,1136,5434,1140,5434,1146,5435,1149,5447,1136,5467,1135,5480,1147,5480,1149,5485,1140,5491,1134,5504,1134,5520,1139xe" filled="t" fillcolor="#333333" stroked="f">
              <v:path arrowok="t"/>
              <v:fill/>
            </v:shape>
            <v:shape style="position:absolute;left:5554;top:1105;width:0;height:110" coordorigin="5554,1105" coordsize="0,110" path="m5554,1216l5554,1105e" filled="f" stroked="t" strokeweight="0.774114pt" strokecolor="#333333">
              <v:path arrowok="t"/>
            </v:shape>
            <v:shape style="position:absolute;left:5574;top:1136;width:67;height:80" coordorigin="5574,1136" coordsize="67,80" path="m5638,1136l5638,1146,5589,1206,5641,1206,5641,1216,5574,1216,5574,1206,5623,1146,5577,1146,5577,1136,5638,1136xe" filled="t" fillcolor="#333333" stroked="f">
              <v:path arrowok="t"/>
              <v:fill/>
            </v:shape>
            <v:shape style="position:absolute;left:5653;top:1134;width:71;height:83" coordorigin="5653,1134" coordsize="71,83" path="m5656,1196l5653,1175,5657,1151,5671,1137,5669,1156,5668,1159,5667,1163,5667,1168,5710,1168,5705,1151,5690,1144,5688,1134,5710,1140,5721,1156,5724,1179,5667,1179,5667,1195,5673,1207,5689,1207,5700,1208,5707,1202,5710,1195,5722,1198,5717,1210,5706,1217,5689,1217,5668,1212,5656,1196xe" filled="t" fillcolor="#333333" stroked="f">
              <v:path arrowok="t"/>
              <v:fill/>
            </v:shape>
            <v:shape style="position:absolute;left:5669;top:1134;width:21;height:22" coordorigin="5669,1134" coordsize="21,22" path="m5675,1149l5669,1156,5671,1137,5688,1134,5690,1144,5675,1149xe" filled="t" fillcolor="#333333" stroked="f">
              <v:path arrowok="t"/>
              <v:fill/>
            </v:shape>
            <v:shape style="position:absolute;left:5104;top:1293;width:100;height:104" coordorigin="5104,1293" coordsize="100,104" path="m5163,1293l5205,1398,5190,1398,5179,1367,5131,1367,5119,1398,5104,1398,5147,1293,5148,1324,5141,1342,5135,1356,5174,1356,5163,1293xe" filled="t" fillcolor="#333333" stroked="f">
              <v:path arrowok="t"/>
              <v:fill/>
            </v:shape>
            <v:shape style="position:absolute;left:5104;top:1293;width:100;height:104" coordorigin="5104,1293" coordsize="100,104" path="m5155,1304l5148,1324,5147,1293,5163,1293,5174,1356,5155,1304xe" filled="t" fillcolor="#333333" stroked="f">
              <v:path arrowok="t"/>
              <v:fill/>
            </v:shape>
            <v:shape style="position:absolute;left:5222;top:1288;width:0;height:110" coordorigin="5222,1288" coordsize="0,110" path="m5222,1398l5222,1288e" filled="f" stroked="t" strokeweight="0.774114pt" strokecolor="#333333">
              <v:path arrowok="t"/>
            </v:shape>
            <v:shape style="position:absolute;left:5255;top:1288;width:0;height:110" coordorigin="5255,1288" coordsize="0,110" path="m5255,1398l5255,1288e" filled="f" stroked="t" strokeweight="0.774114pt" strokecolor="#333333">
              <v:path arrowok="t"/>
            </v:shape>
            <v:shape style="position:absolute;left:5278;top:1316;width:36;height:77" coordorigin="5278,1316" coordsize="36,77" path="m5292,1340l5292,1376,5296,1389,5292,1393,5281,1376,5278,1358,5283,1333,5297,1319,5314,1316,5314,1326,5296,1326,5292,1340xe" filled="t" fillcolor="#333333" stroked="f">
              <v:path arrowok="t"/>
              <v:fill/>
            </v:shape>
            <v:shape style="position:absolute;left:5292;top:1316;width:58;height:83" coordorigin="5292,1316" coordsize="58,83" path="m5345,1382l5331,1396,5313,1399,5292,1393,5296,1389,5313,1389,5332,1390,5336,1376,5336,1340,5332,1326,5314,1326,5314,1316,5336,1322,5347,1338,5350,1358,5345,1382xe" filled="t" fillcolor="#333333" stroked="f">
              <v:path arrowok="t"/>
              <v:fill/>
            </v:shape>
            <v:shape style="position:absolute;left:5362;top:1317;width:66;height:82" coordorigin="5362,1317" coordsize="66,82" path="m5418,1392l5397,1399,5397,1399,5376,1393,5366,1375,5362,1358,5365,1339,5374,1325,5389,1318,5404,1317,5419,1325,5424,1331,5426,1334,5426,1337,5427,1340,5414,1341,5412,1332,5407,1326,5380,1326,5376,1340,5376,1374,5380,1389,5407,1389,5414,1383,5415,1373,5428,1374,5418,1392xe" filled="t" fillcolor="#333333" stroked="f">
              <v:path arrowok="t"/>
              <v:fill/>
            </v:shape>
            <v:shape style="position:absolute;left:5438;top:1316;width:78;height:85" coordorigin="5438,1316" coordsize="78,85" path="m5491,1383l5485,1391,5478,1400,5463,1399,5447,1399,5438,1391,5438,1375,5446,1357,5465,1350,5491,1349,5467,1359,5453,1370,5452,1375,5452,1384,5457,1389,5466,1389,5485,1381,5491,1360,5492,1334,5487,1326,5474,1326,5463,1326,5456,1329,5456,1339,5442,1338,5444,1322,5456,1316,5474,1316,5496,1322,5504,1342,5504,1343,5504,1377,5504,1386,5507,1391,5516,1389,5516,1397,5503,1401,5490,1396,5491,1383xe" filled="t" fillcolor="#333333" stroked="f">
              <v:path arrowok="t"/>
              <v:fill/>
            </v:shape>
            <v:shape style="position:absolute;left:5467;top:1334;width:25;height:26" coordorigin="5467,1334" coordsize="25,26" path="m5491,1358l5467,1359,5491,1349,5492,1334,5491,1360,5491,1358xe" filled="t" fillcolor="#333333" stroked="f">
              <v:path arrowok="t"/>
              <v:fill/>
            </v:shape>
            <v:shape style="position:absolute;left:5518;top:1300;width:39;height:102" coordorigin="5518,1300" coordsize="39,102" path="m5541,1327l5541,1378,5540,1388,5549,1390,5557,1387,5557,1397,5543,1401,5527,1399,5527,1327,5518,1327,5518,1318,5528,1318,5532,1300,5541,1300,5541,1318,5556,1318,5556,1327,5541,1327xe" filled="t" fillcolor="#333333" stroked="f">
              <v:path arrowok="t"/>
              <v:fill/>
            </v:shape>
            <v:shape style="position:absolute;left:5575;top:1287;width:0;height:110" coordorigin="5575,1287" coordsize="0,110" path="m5575,1398l5575,1287e" filled="f" stroked="t" strokeweight="0.774114pt" strokecolor="#333333">
              <v:path arrowok="t"/>
            </v:shape>
            <v:shape style="position:absolute;left:5598;top:1316;width:36;height:77" coordorigin="5598,1316" coordsize="36,77" path="m5612,1340l5612,1376,5616,1389,5612,1393,5600,1376,5598,1358,5603,1333,5617,1319,5634,1316,5634,1326,5616,1326,5612,1340xe" filled="t" fillcolor="#333333" stroked="f">
              <v:path arrowok="t"/>
              <v:fill/>
            </v:shape>
            <v:shape style="position:absolute;left:5612;top:1316;width:58;height:83" coordorigin="5612,1316" coordsize="58,83" path="m5665,1382l5651,1396,5633,1399,5612,1393,5616,1389,5633,1389,5652,1390,5656,1376,5656,1340,5652,1326,5634,1326,5634,1316,5656,1322,5667,1338,5669,1358,5665,1382xe" filled="t" fillcolor="#333333" stroked="f">
              <v:path arrowok="t"/>
              <v:fill/>
            </v:shape>
            <v:shape style="position:absolute;left:5686;top:1316;width:65;height:82" coordorigin="5686,1316" coordsize="65,82" path="m5742,1321l5749,1334,5751,1353,5750,1375,5750,1396,5750,1398,5737,1398,5737,1334,5734,1326,5720,1326,5705,1333,5700,1350,5700,1372,5700,1394,5700,1398,5686,1398,5686,1318,5699,1318,5699,1322,5698,1328,5699,1331,5704,1322,5712,1316,5725,1316,5742,1321xe" filled="t" fillcolor="#333333" stroked="f">
              <v:path arrowok="t"/>
              <v:fill/>
            </v:shape>
            <v:shape style="position:absolute;left:4886;top:1891;width:1092;height:273" coordorigin="4886,1891" coordsize="1092,273" path="m4886,1918l4886,1903,4898,1891,4913,1891,5951,1891,5966,1891,5978,1903,5978,1918,5978,2136,5978,2151,5966,2164,5951,2164,4913,2164,4898,2164,4886,2151,4886,2136,4886,1918xe" filled="f" stroked="t" strokeweight="0.68256pt" strokecolor="#000000">
              <v:path arrowok="t"/>
            </v:shape>
            <v:shape style="position:absolute;left:4965;top:1959;width:101;height:104" coordorigin="4965,1959" coordsize="101,104" path="m5055,1971l5048,1991,5042,2009,5034,2028,5027,2047,5021,2063,5011,2063,4977,1971,4978,2063,4965,2063,4965,1959,4984,1959,5016,2048,5023,2028,5029,2009,5036,1991,5044,1972,5048,1959,5067,1959,5067,2063,5054,2063,5055,1971xe" filled="t" fillcolor="#333333" stroked="f">
              <v:path arrowok="t"/>
              <v:fill/>
            </v:shape>
            <v:shape style="position:absolute;left:5096;top:1953;width:0;height:110" coordorigin="5096,1953" coordsize="0,110" path="m5096,2063l5096,1953e" filled="f" stroked="t" strokeweight="0.774114pt" strokecolor="#333333">
              <v:path arrowok="t"/>
            </v:shape>
            <v:shape style="position:absolute;left:5118;top:1983;width:69;height:111" coordorigin="5118,1983" coordsize="69,111" path="m5174,1983l5187,1983,5186,2003,5187,2024,5187,2043,5186,2061,5182,2077,5175,2088,5163,2094,5144,2094,5140,2093,5131,2091,5124,2085,5122,2075,5135,2073,5146,2084,5162,2082,5173,2070,5173,2061,5173,2048,5168,2057,5161,2064,5147,2064,5127,2056,5119,2036,5118,2023,5122,1999,5136,1984,5152,1992,5135,1992,5132,2006,5132,2040,5135,2054,5167,2054,5173,2040,5173,1997,5174,1992,5173,1987,5174,1983xe" filled="t" fillcolor="#333333" stroked="f">
              <v:path arrowok="t"/>
              <v:fill/>
            </v:shape>
            <v:shape style="position:absolute;left:5136;top:1981;width:38;height:59" coordorigin="5136,1981" coordsize="38,59" path="m5136,1984l5148,1982,5161,1981,5169,1989,5173,1997,5173,2040,5173,2005,5167,1992,5152,1992,5136,1984xe" filled="t" fillcolor="#333333" stroked="f">
              <v:path arrowok="t"/>
              <v:fill/>
            </v:shape>
            <v:shape style="position:absolute;left:5206;top:1979;width:38;height:84" coordorigin="5206,1979" coordsize="38,84" path="m5219,1983l5220,1988,5219,1995,5220,2000,5222,1988,5230,1979,5244,1982,5244,1995,5229,1997,5222,2009,5220,2028,5221,2049,5220,2063,5207,2063,5206,1983,5219,1983xe" filled="t" fillcolor="#333333" stroked="f">
              <v:path arrowok="t"/>
              <v:fill/>
            </v:shape>
            <v:shape style="position:absolute;left:5253;top:1981;width:78;height:85" coordorigin="5253,1981" coordsize="78,85" path="m5306,2048l5300,2057,5293,2065,5277,2065,5262,2064,5253,2056,5253,2041,5260,2022,5280,2015,5305,2014,5282,2025,5267,2035,5267,2041,5267,2049,5272,2055,5280,2055,5299,2046,5306,2026,5307,2000,5302,1992,5288,1992,5278,1992,5271,1995,5271,2005,5257,2003,5259,1988,5271,1981,5289,1981,5311,1988,5319,2008,5319,2008,5319,2043,5319,2051,5322,2056,5331,2054,5331,2063,5318,2067,5305,2062,5306,2048xe" filled="t" fillcolor="#333333" stroked="f">
              <v:path arrowok="t"/>
              <v:fill/>
            </v:shape>
            <v:shape style="position:absolute;left:5282;top:2000;width:25;height:26" coordorigin="5282,2000" coordsize="25,26" path="m5305,2024l5282,2025,5305,2014,5307,2000,5306,2026,5305,2024xe" filled="t" fillcolor="#333333" stroked="f">
              <v:path arrowok="t"/>
              <v:fill/>
            </v:shape>
            <v:shape style="position:absolute;left:5333;top:1965;width:39;height:102" coordorigin="5333,1965" coordsize="39,102" path="m5356,1993l5356,2043,5355,2054,5363,2056,5372,2053,5372,2063,5358,2067,5342,2065,5342,1993,5333,1993,5333,1983,5343,1983,5347,1965,5356,1965,5356,1983,5370,1983,5370,1993,5356,1993xe" filled="t" fillcolor="#333333" stroked="f">
              <v:path arrowok="t"/>
              <v:fill/>
            </v:shape>
            <v:shape style="position:absolute;left:5390;top:1953;width:0;height:110" coordorigin="5390,1953" coordsize="0,110" path="m5390,2063l5390,1953e" filled="f" stroked="t" strokeweight="0.774114pt" strokecolor="#333333">
              <v:path arrowok="t"/>
            </v:shape>
            <v:shape style="position:absolute;left:5412;top:1981;width:36;height:77" coordorigin="5412,1981" coordsize="36,77" path="m5426,2005l5426,2041,5431,2054,5426,2059,5415,2041,5412,2023,5417,1998,5431,1985,5448,1981,5449,1992,5431,1992,5426,2005xe" filled="t" fillcolor="#333333" stroked="f">
              <v:path arrowok="t"/>
              <v:fill/>
            </v:shape>
            <v:shape style="position:absolute;left:5426;top:1981;width:58;height:83" coordorigin="5426,1981" coordsize="58,83" path="m5480,2047l5466,2061,5448,2065,5426,2059,5431,2054,5448,2055,5466,2055,5470,2042,5470,2005,5467,1992,5449,1992,5448,1981,5470,1987,5482,2004,5484,2023,5480,2047xe" filled="t" fillcolor="#333333" stroked="f">
              <v:path arrowok="t"/>
              <v:fill/>
            </v:shape>
            <v:shape style="position:absolute;left:5501;top:1981;width:65;height:82" coordorigin="5501,1981" coordsize="65,82" path="m5556,1986l5564,1999,5566,2019,5565,2040,5565,2062,5565,2063,5552,2063,5552,1999,5548,1992,5535,1992,5520,1999,5514,2015,5514,2037,5515,2059,5514,2063,5501,2063,5501,1983,5513,1983,5514,1987,5513,1993,5514,1997,5519,1987,5526,1982,5540,1981,5556,1986xe" filled="t" fillcolor="#333333" stroked="f">
              <v:path arrowok="t"/>
              <v:fill/>
            </v:shape>
            <v:shape style="position:absolute;left:5629;top:1959;width:101;height:104" coordorigin="5629,1959" coordsize="101,104" path="m5719,1971l5712,1991,5706,2009,5698,2028,5691,2047,5685,2063,5675,2063,5641,1971,5642,2063,5629,2063,5629,1959,5648,1959,5680,2048,5687,2028,5693,2009,5700,1991,5708,1972,5712,1959,5731,1959,5731,2063,5718,2063,5719,1971xe" filled="t" fillcolor="#333333" stroked="f">
              <v:path arrowok="t"/>
              <v:fill/>
            </v:shape>
            <v:shape style="position:absolute;left:5749;top:1981;width:78;height:85" coordorigin="5749,1981" coordsize="78,85" path="m5802,2048l5796,2057,5789,2065,5774,2065,5758,2064,5749,2056,5749,2041,5757,2022,5776,2015,5802,2014,5778,2025,5764,2035,5763,2041,5763,2049,5768,2055,5777,2055,5796,2046,5802,2026,5803,2000,5798,1992,5785,1992,5774,1992,5767,1995,5767,2005,5753,2003,5755,1988,5767,1981,5785,1981,5807,1988,5815,2008,5815,2008,5815,2043,5815,2051,5818,2056,5827,2054,5827,2063,5814,2067,5801,2062,5802,2048xe" filled="t" fillcolor="#333333" stroked="f">
              <v:path arrowok="t"/>
              <v:fill/>
            </v:shape>
            <v:shape style="position:absolute;left:5778;top:2000;width:25;height:26" coordorigin="5778,2000" coordsize="25,26" path="m5802,2024l5778,2025,5802,2014,5803,2000,5802,2026,5802,2024xe" filled="t" fillcolor="#333333" stroked="f">
              <v:path arrowok="t"/>
              <v:fill/>
            </v:shape>
            <v:shape style="position:absolute;left:5837;top:1981;width:52;height:113" coordorigin="5837,1981" coordsize="52,113" path="m5872,1992l5854,1992,5851,2005,5851,2042,5855,2055,5872,2055,5862,2065,5855,2059,5850,2051,5851,2095,5837,2095,5837,1983,5850,1983,5851,1996,5855,1987,5862,1981,5876,1981,5889,1992,5872,1992xe" filled="t" fillcolor="#333333" stroked="f">
              <v:path arrowok="t"/>
              <v:fill/>
            </v:shape>
            <v:shape style="position:absolute;left:5862;top:1981;width:43;height:83" coordorigin="5862,1981" coordsize="43,83" path="m5901,2047l5888,2062,5876,2065,5862,2065,5872,2055,5889,2055,5891,2040,5891,2006,5889,1992,5876,1981,5896,1989,5904,2009,5905,2023,5901,2047xe" filled="t" fillcolor="#333333" stroked="f">
              <v:path arrowok="t"/>
              <v:fill/>
            </v:shape>
            <v:shape style="position:absolute;left:6256;top:-767;width:1456;height:0" coordorigin="6256,-767" coordsize="1456,0" path="m6256,-767l7712,-767e" filled="f" stroked="t" strokeweight="0.45504pt" strokecolor="#5D5D5D">
              <v:path arrowok="t"/>
            </v:shape>
            <v:shape style="position:absolute;left:6251;top:-767;width:5;height:0" coordorigin="6251,-767" coordsize="5,0" path="m6256,-767l6251,-767e" filled="f" stroked="t" strokeweight="0.45504pt" strokecolor="#5D5D5D">
              <v:path arrowok="t"/>
            </v:shape>
            <v:shape type="#_x0000_t75" style="position:absolute;left:7063;top:-2029;width:1470;height:560">
              <v:imagedata o:title="" r:id="rId24"/>
            </v:shape>
            <v:shape style="position:absolute;left:7798;top:-1472;width:0;height:4541" coordorigin="7798,-1472" coordsize="0,4541" path="m7798,3069l7798,-1472e" filled="f" stroked="t" strokeweight="0.45504pt" strokecolor="#5D5D5D">
              <v:path arrowok="t"/>
            </v:shape>
            <v:shape style="position:absolute;left:7798;top:3069;width:0;height:5" coordorigin="7798,3069" coordsize="0,5" path="m7798,3069l7798,3074e" filled="f" stroked="t" strokeweight="0.45504pt" strokecolor="#5D5D5D">
              <v:path arrowok="t"/>
            </v:shape>
            <v:shape style="position:absolute;left:7716;top:-788;width:64;height:42" coordorigin="7716,-788" coordsize="64,42" path="m7780,-767l7716,-746,7716,-788,7780,-767xe" filled="t" fillcolor="#5D5D5D" stroked="f">
              <v:path arrowok="t"/>
              <v:fill/>
            </v:shape>
            <v:shape style="position:absolute;left:7716;top:-788;width:64;height:42" coordorigin="7716,-788" coordsize="64,42" path="m7780,-767l7716,-746,7716,-788,7780,-767xe" filled="f" stroked="t" strokeweight="0.45504pt" strokecolor="#5D5D5D">
              <v:path arrowok="t"/>
            </v:shape>
            <v:shape style="position:absolute;left:6333;top:1588;width:1461;height:0" coordorigin="6333,1588" coordsize="1461,0" path="m6333,1588l7794,1588e" filled="f" stroked="t" strokeweight="0.45504pt" strokecolor="#5D5D5D">
              <v:path arrowok="t"/>
            </v:shape>
            <v:shape style="position:absolute;left:6265;top:1567;width:64;height:42" coordorigin="6265,1567" coordsize="64,42" path="m6265,1588l6329,1567,6329,1609,6265,1588xe" filled="t" fillcolor="#5D5D5D" stroked="f">
              <v:path arrowok="t"/>
              <v:fill/>
            </v:shape>
            <v:shape style="position:absolute;left:6265;top:1567;width:64;height:42" coordorigin="6265,1567" coordsize="64,42" path="m6265,1588l6329,1567,6329,1609,6265,1588xe" filled="f" stroked="t" strokeweight="0.45504pt" strokecolor="#5D5D5D">
              <v:path arrowok="t"/>
            </v:shape>
            <v:shape style="position:absolute;left:7794;top:1588;width:5;height:0" coordorigin="7794,1588" coordsize="5,0" path="m7794,1588l7798,1588e" filled="f" stroked="t" strokeweight="0.45504pt" strokecolor="#5D5D5D">
              <v:path arrowok="t"/>
            </v:shape>
            <v:shape style="position:absolute;left:6333;top:-548;width:1461;height:0" coordorigin="6333,-548" coordsize="1461,0" path="m6333,-548l7025,-548,7794,-548e" filled="f" stroked="t" strokeweight="0.45504pt" strokecolor="#5D5D5D">
              <v:path arrowok="t"/>
            </v:shape>
            <v:shape style="position:absolute;left:6265;top:-569;width:64;height:42" coordorigin="6265,-569" coordsize="64,42" path="m6265,-548l6329,-569,6329,-527,6265,-548xe" filled="t" fillcolor="#5D5D5D" stroked="f">
              <v:path arrowok="t"/>
              <v:fill/>
            </v:shape>
            <v:shape style="position:absolute;left:6265;top:-569;width:64;height:42" coordorigin="6265,-569" coordsize="64,42" path="m6265,-548l6329,-569,6329,-527,6265,-548xe" filled="f" stroked="t" strokeweight="0.45504pt" strokecolor="#5D5D5D">
              <v:path arrowok="t"/>
            </v:shape>
            <v:shape style="position:absolute;left:7794;top:-548;width:5;height:0" coordorigin="7794,-548" coordsize="5,0" path="m7794,-548l7798,-548e" filled="f" stroked="t" strokeweight="0.45504pt" strokecolor="#5D5D5D">
              <v:path arrowok="t"/>
            </v:shape>
            <v:shape style="position:absolute;left:6333;top:1774;width:1461;height:0" coordorigin="6333,1774" coordsize="1461,0" path="m6333,1774l7794,1774e" filled="f" stroked="t" strokeweight="0.45504pt" strokecolor="#5D5D5D">
              <v:path arrowok="t"/>
            </v:shape>
            <v:shape style="position:absolute;left:6265;top:1752;width:64;height:42" coordorigin="6265,1752" coordsize="64,42" path="m6265,1774l6329,1752,6329,1795,6265,1774xe" filled="t" fillcolor="#5D5D5D" stroked="f">
              <v:path arrowok="t"/>
              <v:fill/>
            </v:shape>
            <v:shape style="position:absolute;left:6265;top:1752;width:64;height:42" coordorigin="6265,1752" coordsize="64,42" path="m6265,1774l6329,1752,6329,1795,6265,1774xe" filled="f" stroked="t" strokeweight="0.45504pt" strokecolor="#5D5D5D">
              <v:path arrowok="t"/>
            </v:shape>
            <v:shape style="position:absolute;left:7794;top:1774;width:5;height:0" coordorigin="7794,1774" coordsize="5,0" path="m7794,1774l7798,1774e" filled="f" stroked="t" strokeweight="0.45504pt" strokecolor="#5D5D5D">
              <v:path arrowok="t"/>
            </v:shape>
            <v:shape style="position:absolute;left:6433;top:-976;width:1092;height:273" coordorigin="6433,-976" coordsize="1092,273" path="m6433,-949l6433,-964,6445,-976,6460,-976,7498,-976,7513,-976,7525,-964,7525,-949,7525,-730,7525,-715,7513,-703,7498,-703,6460,-703,6445,-703,6433,-715,6433,-730,6433,-949xe" filled="f" stroked="t" strokeweight="0.68256pt" strokecolor="#000000">
              <v:path arrowok="t"/>
            </v:shape>
            <v:shape style="position:absolute;left:6486;top:-908;width:80;height:105" coordorigin="6486,-908" coordsize="80,105" path="m6567,-896l6558,-878,6550,-893,6532,-897,6509,-897,6500,-897,6510,-908,6533,-908,6553,-905,6567,-896xe" filled="t" fillcolor="#333333" stroked="f">
              <v:path arrowok="t"/>
              <v:fill/>
            </v:shape>
            <v:shape style="position:absolute;left:6486;top:-908;width:80;height:105" coordorigin="6486,-908" coordsize="80,105" path="m6547,-849l6576,-804,6560,-804,6533,-847,6500,-847,6500,-804,6486,-804,6486,-908,6510,-908,6500,-897,6500,-858,6524,-858,6545,-860,6557,-871,6558,-878,6567,-896,6572,-879,6572,-878,6572,-861,6562,-851,6547,-849xe" filled="t" fillcolor="#333333" stroked="f">
              <v:path arrowok="t"/>
              <v:fill/>
            </v:shape>
            <v:shape style="position:absolute;left:6589;top:-885;width:71;height:83" coordorigin="6589,-885" coordsize="71,83" path="m6592,-824l6589,-844,6594,-868,6608,-882,6606,-863,6605,-860,6604,-856,6604,-851,6647,-851,6642,-868,6627,-875,6625,-885,6647,-879,6658,-863,6660,-841,6604,-841,6604,-824,6610,-812,6626,-812,6637,-812,6644,-817,6647,-824,6658,-821,6654,-809,6643,-802,6626,-802,6604,-808,6592,-824xe" filled="t" fillcolor="#333333" stroked="f">
              <v:path arrowok="t"/>
              <v:fill/>
            </v:shape>
            <v:shape style="position:absolute;left:6606;top:-885;width:21;height:22" coordorigin="6606,-885" coordsize="21,22" path="m6611,-870l6606,-863,6608,-882,6625,-885,6627,-875,6611,-870xe" filled="t" fillcolor="#333333" stroked="f">
              <v:path arrowok="t"/>
              <v:fill/>
            </v:shape>
            <v:shape style="position:absolute;left:6690;top:-886;width:34;height:11" coordorigin="6690,-886" coordsize="34,11" path="m6690,-883l6703,-885,6717,-886,6723,-879,6725,-875,6707,-875,6690,-883xe" filled="t" fillcolor="#333333" stroked="f">
              <v:path arrowok="t"/>
              <v:fill/>
            </v:shape>
            <v:shape style="position:absolute;left:6674;top:-885;width:68;height:113" coordorigin="6674,-885" coordsize="68,113" path="m6677,-868l6690,-883,6707,-875,6690,-875,6687,-860,6687,-827,6690,-812,6724,-812,6728,-826,6728,-863,6725,-875,6723,-879,6728,-871,6728,-876,6728,-881,6729,-885,6742,-885,6741,-772,6728,-772,6728,-817,6724,-807,6716,-802,6703,-802,6683,-809,6675,-829,6674,-843,6677,-868xe" filled="t" fillcolor="#333333" stroked="f">
              <v:path arrowok="t"/>
              <v:fill/>
            </v:shape>
            <v:shape style="position:absolute;left:6761;top:-884;width:65;height:82" coordorigin="6761,-884" coordsize="65,82" path="m6812,-857l6812,-880,6812,-884,6825,-884,6826,-804,6813,-804,6813,-808,6813,-814,6812,-817,6808,-808,6800,-802,6787,-802,6770,-806,6763,-820,6761,-839,6761,-861,6761,-882,6761,-884,6775,-884,6775,-820,6778,-812,6791,-812,6806,-819,6812,-836,6812,-857xe" filled="t" fillcolor="#333333" stroked="f">
              <v:path arrowok="t"/>
              <v:fill/>
            </v:shape>
            <v:shape style="position:absolute;left:6842;top:-885;width:71;height:83" coordorigin="6842,-885" coordsize="71,83" path="m6845,-824l6842,-844,6847,-868,6861,-882,6859,-863,6858,-860,6856,-856,6856,-851,6900,-851,6894,-868,6880,-875,6878,-885,6900,-879,6911,-863,6913,-841,6856,-841,6856,-824,6862,-812,6879,-812,6890,-812,6897,-817,6899,-824,6911,-821,6907,-809,6896,-802,6879,-802,6857,-808,6845,-824xe" filled="t" fillcolor="#333333" stroked="f">
              <v:path arrowok="t"/>
              <v:fill/>
            </v:shape>
            <v:shape style="position:absolute;left:6859;top:-885;width:21;height:22" coordorigin="6859,-885" coordsize="21,22" path="m6864,-870l6859,-863,6861,-882,6878,-885,6880,-875,6864,-870xe" filled="t" fillcolor="#333333" stroked="f">
              <v:path arrowok="t"/>
              <v:fill/>
            </v:shape>
            <v:shape style="position:absolute;left:6924;top:-885;width:66;height:83" coordorigin="6924,-885" coordsize="66,83" path="m6955,-840l6940,-844,6929,-855,6928,-863,6935,-879,6954,-885,6975,-882,6979,-880,6984,-877,6988,-872,6989,-865,6977,-864,6963,-875,6943,-871,6940,-864,6949,-854,6964,-849,6979,-845,6989,-834,6990,-826,6984,-809,6966,-802,6945,-803,6929,-812,6924,-823,6936,-825,6949,-813,6969,-814,6977,-825,6969,-835,6955,-840xe" filled="t" fillcolor="#333333" stroked="f">
              <v:path arrowok="t"/>
              <v:fill/>
            </v:shape>
            <v:shape style="position:absolute;left:6998;top:-902;width:39;height:102" coordorigin="6998,-902" coordsize="39,102" path="m7021,-874l7021,-823,7020,-813,7028,-811,7037,-814,7037,-804,7023,-800,7007,-802,7007,-874,6998,-874,6998,-884,7008,-884,7012,-902,7021,-902,7021,-884,7035,-884,7035,-874,7021,-874xe" filled="t" fillcolor="#333333" stroked="f">
              <v:path arrowok="t"/>
              <v:fill/>
            </v:shape>
            <v:shape style="position:absolute;left:7084;top:-885;width:66;height:83" coordorigin="7084,-885" coordsize="66,83" path="m7115,-840l7099,-844,7089,-855,7087,-863,7095,-879,7114,-885,7134,-882,7139,-880,7144,-877,7148,-872,7149,-865,7137,-864,7123,-875,7103,-871,7100,-864,7109,-854,7124,-849,7139,-845,7149,-834,7150,-826,7143,-809,7126,-802,7105,-803,7089,-812,7084,-823,7096,-825,7108,-813,7129,-814,7137,-825,7129,-835,7115,-840xe" filled="t" fillcolor="#333333" stroked="f">
              <v:path arrowok="t"/>
              <v:fill/>
            </v:shape>
            <v:shape style="position:absolute;left:7158;top:-902;width:39;height:102" coordorigin="7158,-902" coordsize="39,102" path="m7181,-874l7181,-823,7180,-813,7188,-811,7197,-814,7197,-804,7183,-800,7167,-802,7167,-874,7158,-874,7158,-884,7168,-884,7172,-902,7181,-902,7181,-884,7195,-884,7195,-874,7181,-874xe" filled="t" fillcolor="#333333" stroked="f">
              <v:path arrowok="t"/>
              <v:fill/>
            </v:shape>
            <v:shape style="position:absolute;left:7204;top:-885;width:78;height:85" coordorigin="7204,-885" coordsize="78,85" path="m7257,-819l7251,-810,7244,-801,7229,-802,7213,-802,7204,-811,7204,-826,7212,-845,7231,-852,7257,-852,7233,-842,7219,-832,7218,-826,7218,-817,7223,-812,7231,-812,7251,-820,7257,-841,7258,-867,7253,-875,7239,-875,7229,-875,7222,-872,7222,-862,7208,-863,7210,-879,7222,-885,7240,-885,7262,-879,7270,-859,7270,-858,7270,-824,7270,-815,7273,-810,7282,-812,7282,-804,7269,-800,7256,-805,7257,-819xe" filled="t" fillcolor="#333333" stroked="f">
              <v:path arrowok="t"/>
              <v:fill/>
            </v:shape>
            <v:shape style="position:absolute;left:7233;top:-867;width:25;height:26" coordorigin="7233,-867" coordsize="25,26" path="m7257,-843l7233,-842,7257,-852,7258,-867,7257,-841,7257,-843xe" filled="t" fillcolor="#333333" stroked="f">
              <v:path arrowok="t"/>
              <v:fill/>
            </v:shape>
            <v:shape style="position:absolute;left:7284;top:-902;width:39;height:102" coordorigin="7284,-902" coordsize="39,102" path="m7307,-874l7307,-823,7306,-813,7314,-811,7323,-814,7323,-804,7309,-800,7293,-802,7293,-874,7284,-874,7284,-884,7294,-884,7298,-902,7307,-902,7307,-884,7322,-884,7322,-874,7307,-874xe" filled="t" fillcolor="#333333" stroked="f">
              <v:path arrowok="t"/>
              <v:fill/>
            </v:shape>
            <v:shape style="position:absolute;left:7330;top:-885;width:71;height:83" coordorigin="7330,-885" coordsize="71,83" path="m7333,-824l7330,-844,7335,-868,7349,-882,7347,-863,7346,-860,7345,-856,7345,-851,7388,-851,7383,-868,7368,-875,7366,-885,7388,-879,7399,-863,7402,-841,7345,-841,7345,-824,7351,-812,7367,-812,7378,-812,7385,-817,7388,-824,7400,-821,7395,-809,7384,-802,7367,-802,7346,-808,7333,-824xe" filled="t" fillcolor="#333333" stroked="f">
              <v:path arrowok="t"/>
              <v:fill/>
            </v:shape>
            <v:shape style="position:absolute;left:7347;top:-885;width:21;height:22" coordorigin="7347,-885" coordsize="21,22" path="m7353,-870l7347,-863,7349,-882,7366,-885,7368,-875,7353,-870xe" filled="t" fillcolor="#333333" stroked="f">
              <v:path arrowok="t"/>
              <v:fill/>
            </v:shape>
            <v:shape style="position:absolute;left:7413;top:-885;width:66;height:83" coordorigin="7413,-885" coordsize="66,83" path="m7443,-840l7428,-844,7418,-855,7416,-863,7424,-879,7442,-885,7463,-882,7467,-880,7472,-877,7476,-872,7478,-865,7465,-864,7451,-875,7432,-871,7429,-864,7438,-854,7452,-849,7467,-845,7477,-834,7479,-826,7472,-809,7454,-802,7434,-803,7417,-812,7413,-823,7424,-825,7437,-813,7458,-814,7466,-825,7458,-835,7443,-840xe" filled="t" fillcolor="#333333" stroked="f">
              <v:path arrowok="t"/>
              <v:fill/>
            </v:shape>
            <v:shape style="position:absolute;left:6433;top:-567;width:1092;height:273" coordorigin="6433,-567" coordsize="1092,273" path="m6433,-539l6433,-554,6445,-567,6460,-567,7498,-567,7513,-567,7525,-554,7525,-539,7525,-321,7525,-306,7513,-294,7498,-294,6460,-294,6445,-294,6433,-306,6433,-321,6433,-539xe" filled="f" stroked="t" strokeweight="0.68256pt" strokecolor="#000000">
              <v:path arrowok="t"/>
            </v:shape>
            <v:shape style="position:absolute;left:6781;top:-475;width:66;height:83" coordorigin="6781,-475" coordsize="66,83" path="m6812,-430l6796,-435,6786,-446,6785,-453,6792,-469,6811,-475,6832,-473,6836,-471,6841,-468,6845,-463,6846,-456,6834,-454,6820,-465,6800,-461,6797,-454,6806,-444,6821,-440,6836,-435,6846,-424,6847,-416,6841,-400,6823,-392,6802,-394,6786,-403,6781,-413,6793,-415,6806,-404,6826,-404,6834,-415,6826,-426,6812,-430xe" filled="t" fillcolor="#333333" stroked="f">
              <v:path arrowok="t"/>
              <v:fill/>
            </v:shape>
            <v:shape style="position:absolute;left:6855;top:-492;width:39;height:102" coordorigin="6855,-492" coordsize="39,102" path="m6878,-464l6878,-414,6877,-404,6885,-402,6894,-405,6894,-394,6880,-390,6864,-392,6864,-464,6855,-464,6855,-474,6865,-474,6869,-492,6878,-492,6878,-474,6892,-474,6892,-464,6878,-464xe" filled="t" fillcolor="#333333" stroked="f">
              <v:path arrowok="t"/>
              <v:fill/>
            </v:shape>
            <v:shape style="position:absolute;left:6901;top:-476;width:78;height:85" coordorigin="6901,-476" coordsize="78,85" path="m6954,-409l6948,-400,6941,-392,6926,-392,6911,-393,6901,-401,6901,-416,6909,-435,6928,-442,6954,-443,6930,-432,6916,-422,6915,-416,6915,-408,6920,-402,6929,-402,6948,-411,6954,-431,6955,-458,6950,-466,6937,-466,6927,-465,6919,-463,6919,-453,6905,-454,6907,-469,6919,-476,6937,-476,6959,-469,6967,-450,6967,-449,6967,-414,6967,-406,6970,-401,6979,-403,6979,-394,6966,-391,6954,-395,6954,-409xe" filled="t" fillcolor="#333333" stroked="f">
              <v:path arrowok="t"/>
              <v:fill/>
            </v:shape>
            <v:shape style="position:absolute;left:6930;top:-458;width:25;height:26" coordorigin="6930,-458" coordsize="25,26" path="m6954,-434l6930,-432,6954,-443,6955,-458,6954,-431,6954,-434xe" filled="t" fillcolor="#333333" stroked="f">
              <v:path arrowok="t"/>
              <v:fill/>
            </v:shape>
            <v:shape style="position:absolute;left:6981;top:-492;width:39;height:102" coordorigin="6981,-492" coordsize="39,102" path="m7004,-464l7004,-414,7003,-404,7012,-402,7020,-405,7020,-394,7006,-390,6991,-392,6991,-464,6981,-464,6981,-474,6991,-474,6995,-492,7004,-492,7004,-474,7019,-474,7019,-464,7004,-464xe" filled="t" fillcolor="#333333" stroked="f">
              <v:path arrowok="t"/>
              <v:fill/>
            </v:shape>
            <v:shape style="position:absolute;left:7028;top:-476;width:71;height:83" coordorigin="7028,-476" coordsize="71,83" path="m7031,-414l7028,-434,7032,-458,7046,-472,7045,-453,7043,-450,7042,-446,7042,-442,7085,-442,7080,-459,7065,-465,7063,-476,7085,-470,7096,-453,7099,-431,7042,-431,7042,-414,7048,-403,7064,-402,7075,-402,7082,-408,7085,-415,7097,-411,7092,-399,7081,-392,7064,-392,7043,-398,7031,-414xe" filled="t" fillcolor="#333333" stroked="f">
              <v:path arrowok="t"/>
              <v:fill/>
            </v:shape>
            <v:shape style="position:absolute;left:7045;top:-476;width:21;height:22" coordorigin="7045,-476" coordsize="21,22" path="m7050,-461l7045,-453,7046,-472,7063,-476,7065,-465,7050,-461xe" filled="t" fillcolor="#333333" stroked="f">
              <v:path arrowok="t"/>
              <v:fill/>
            </v:shape>
            <v:shape style="position:absolute;left:7110;top:-475;width:66;height:83" coordorigin="7110,-475" coordsize="66,83" path="m7140,-430l7125,-435,7115,-446,7113,-453,7121,-469,7140,-475,7160,-473,7165,-471,7170,-468,7173,-463,7175,-456,7162,-454,7149,-465,7129,-461,7126,-454,7135,-444,7149,-440,7164,-435,7175,-424,7176,-416,7169,-400,7152,-392,7131,-394,7115,-403,7110,-413,7122,-415,7134,-404,7155,-404,7163,-415,7155,-426,7140,-430xe" filled="t" fillcolor="#333333" stroked="f">
              <v:path arrowok="t"/>
              <v:fill/>
            </v:shape>
            <v:shape style="position:absolute;left:6433;top:1345;width:1092;height:273" coordorigin="6433,1345" coordsize="1092,273" path="m6433,1372l6433,1357,6445,1345,6460,1345,7498,1345,7513,1345,7525,1357,7525,1372,7525,1590,7525,1605,7513,1618,7498,1618,6460,1618,6445,1618,6433,1605,6433,1590,6433,1372xe" filled="f" stroked="t" strokeweight="0.68256pt" strokecolor="#000000">
              <v:path arrowok="t"/>
            </v:shape>
            <v:shape style="position:absolute;left:6486;top:1413;width:80;height:105" coordorigin="6486,1413" coordsize="80,105" path="m6567,1424l6558,1443,6550,1428,6532,1424,6509,1424,6500,1424,6510,1413,6533,1413,6553,1416,6567,1424xe" filled="t" fillcolor="#333333" stroked="f">
              <v:path arrowok="t"/>
              <v:fill/>
            </v:shape>
            <v:shape style="position:absolute;left:6486;top:1413;width:80;height:105" coordorigin="6486,1413" coordsize="80,105" path="m6547,1472l6576,1517,6560,1517,6533,1474,6500,1474,6500,1517,6486,1517,6486,1413,6510,1413,6500,1424,6500,1463,6524,1463,6545,1461,6557,1449,6558,1443,6567,1424,6572,1442,6572,1443,6572,1460,6562,1470,6547,1472xe" filled="t" fillcolor="#333333" stroked="f">
              <v:path arrowok="t"/>
              <v:fill/>
            </v:shape>
            <v:shape style="position:absolute;left:6589;top:1435;width:71;height:83" coordorigin="6589,1435" coordsize="71,83" path="m6592,1497l6589,1477,6594,1453,6608,1439,6606,1458,6605,1461,6604,1465,6604,1470,6647,1470,6642,1453,6627,1446,6625,1435,6647,1441,6658,1458,6660,1480,6604,1480,6604,1497,6610,1508,6626,1509,6637,1509,6644,1504,6647,1497,6658,1500,6654,1512,6643,1519,6626,1519,6604,1513,6592,1497xe" filled="t" fillcolor="#333333" stroked="f">
              <v:path arrowok="t"/>
              <v:fill/>
            </v:shape>
            <v:shape style="position:absolute;left:6606;top:1435;width:21;height:22" coordorigin="6606,1435" coordsize="21,22" path="m6611,1450l6606,1458,6608,1439,6625,1435,6627,1446,6611,1450xe" filled="t" fillcolor="#333333" stroked="f">
              <v:path arrowok="t"/>
              <v:fill/>
            </v:shape>
            <v:shape style="position:absolute;left:6690;top:1435;width:34;height:11" coordorigin="6690,1435" coordsize="34,11" path="m6690,1438l6703,1435,6717,1435,6723,1441,6725,1446,6707,1446,6690,1438xe" filled="t" fillcolor="#333333" stroked="f">
              <v:path arrowok="t"/>
              <v:fill/>
            </v:shape>
            <v:shape style="position:absolute;left:6674;top:1436;width:68;height:113" coordorigin="6674,1436" coordsize="68,113" path="m6677,1453l6690,1438,6707,1446,6690,1446,6687,1460,6687,1494,6690,1508,6724,1508,6728,1494,6728,1458,6725,1446,6723,1441,6728,1449,6728,1445,6728,1439,6729,1436,6742,1436,6741,1549,6728,1549,6728,1504,6724,1513,6716,1519,6703,1519,6683,1512,6675,1492,6674,1478,6677,1453xe" filled="t" fillcolor="#333333" stroked="f">
              <v:path arrowok="t"/>
              <v:fill/>
            </v:shape>
            <v:shape style="position:absolute;left:6761;top:1437;width:65;height:82" coordorigin="6761,1437" coordsize="65,82" path="m6812,1463l6812,1441,6812,1437,6825,1437,6826,1517,6813,1517,6813,1513,6813,1507,6812,1503,6808,1513,6800,1518,6787,1519,6770,1514,6763,1501,6761,1481,6761,1460,6761,1439,6761,1437,6775,1437,6775,1501,6778,1509,6791,1508,6806,1501,6812,1485,6812,1463xe" filled="t" fillcolor="#333333" stroked="f">
              <v:path arrowok="t"/>
              <v:fill/>
            </v:shape>
            <v:shape style="position:absolute;left:6842;top:1435;width:71;height:83" coordorigin="6842,1435" coordsize="71,83" path="m6845,1497l6842,1477,6847,1453,6861,1439,6859,1458,6858,1461,6856,1465,6856,1470,6900,1470,6894,1453,6880,1446,6878,1435,6900,1441,6911,1458,6913,1480,6856,1480,6856,1497,6862,1508,6879,1509,6890,1509,6897,1504,6899,1497,6911,1500,6907,1512,6896,1519,6879,1519,6857,1513,6845,1497xe" filled="t" fillcolor="#333333" stroked="f">
              <v:path arrowok="t"/>
              <v:fill/>
            </v:shape>
            <v:shape style="position:absolute;left:6859;top:1435;width:21;height:22" coordorigin="6859,1435" coordsize="21,22" path="m6864,1450l6859,1458,6861,1439,6878,1435,6880,1446,6864,1450xe" filled="t" fillcolor="#333333" stroked="f">
              <v:path arrowok="t"/>
              <v:fill/>
            </v:shape>
            <v:shape style="position:absolute;left:6924;top:1436;width:66;height:83" coordorigin="6924,1436" coordsize="66,83" path="m6955,1481l6940,1476,6929,1466,6928,1458,6935,1442,6954,1436,6975,1439,6979,1440,6984,1443,6988,1448,6989,1455,6977,1457,6963,1446,6943,1450,6940,1457,6949,1467,6964,1471,6979,1476,6989,1487,6990,1495,6984,1511,6966,1519,6945,1518,6929,1509,6924,1498,6936,1496,6949,1507,6969,1507,6977,1496,6969,1485,6955,1481xe" filled="t" fillcolor="#333333" stroked="f">
              <v:path arrowok="t"/>
              <v:fill/>
            </v:shape>
            <v:shape style="position:absolute;left:6998;top:1419;width:39;height:102" coordorigin="6998,1419" coordsize="39,102" path="m7021,1447l7021,1497,7020,1507,7028,1510,7037,1507,7037,1517,7023,1521,7007,1519,7007,1447,6998,1447,6998,1437,7008,1437,7012,1419,7021,1419,7021,1437,7035,1437,7035,1447,7021,1447xe" filled="t" fillcolor="#333333" stroked="f">
              <v:path arrowok="t"/>
              <v:fill/>
            </v:shape>
            <v:shape style="position:absolute;left:7084;top:1436;width:66;height:83" coordorigin="7084,1436" coordsize="66,83" path="m7115,1481l7099,1476,7089,1466,7087,1458,7095,1442,7114,1436,7134,1439,7139,1440,7144,1443,7148,1448,7149,1455,7137,1457,7123,1446,7103,1450,7100,1457,7109,1467,7124,1471,7139,1476,7149,1487,7150,1495,7143,1511,7126,1519,7105,1518,7089,1509,7084,1498,7096,1496,7108,1507,7129,1507,7137,1496,7129,1485,7115,1481xe" filled="t" fillcolor="#333333" stroked="f">
              <v:path arrowok="t"/>
              <v:fill/>
            </v:shape>
            <v:shape style="position:absolute;left:7158;top:1419;width:39;height:102" coordorigin="7158,1419" coordsize="39,102" path="m7181,1447l7181,1497,7180,1507,7188,1510,7197,1507,7197,1517,7183,1521,7167,1519,7167,1447,7158,1447,7158,1437,7168,1437,7172,1419,7181,1419,7181,1437,7195,1437,7195,1447,7181,1447xe" filled="t" fillcolor="#333333" stroked="f">
              <v:path arrowok="t"/>
              <v:fill/>
            </v:shape>
            <v:shape style="position:absolute;left:7204;top:1435;width:78;height:85" coordorigin="7204,1435" coordsize="78,85" path="m7257,1502l7251,1511,7244,1519,7229,1519,7213,1518,7204,1510,7204,1495,7212,1476,7231,1469,7257,1468,7233,1479,7219,1489,7218,1495,7218,1503,7223,1509,7231,1509,7251,1500,7257,1480,7258,1454,7253,1446,7239,1446,7229,1446,7222,1448,7222,1459,7208,1457,7210,1442,7222,1435,7240,1435,7262,1442,7270,1462,7270,1462,7270,1497,7270,1505,7273,1510,7282,1508,7282,1517,7269,1521,7256,1516,7257,1502xe" filled="t" fillcolor="#333333" stroked="f">
              <v:path arrowok="t"/>
              <v:fill/>
            </v:shape>
            <v:shape style="position:absolute;left:7233;top:1454;width:25;height:26" coordorigin="7233,1454" coordsize="25,26" path="m7257,1478l7233,1479,7257,1468,7258,1454,7257,1480,7257,1478xe" filled="t" fillcolor="#333333" stroked="f">
              <v:path arrowok="t"/>
              <v:fill/>
            </v:shape>
            <v:shape style="position:absolute;left:7284;top:1419;width:39;height:102" coordorigin="7284,1419" coordsize="39,102" path="m7307,1447l7307,1497,7306,1507,7314,1510,7323,1507,7323,1517,7309,1521,7293,1519,7293,1447,7284,1447,7284,1437,7294,1437,7298,1419,7307,1419,7307,1437,7322,1437,7322,1447,7307,1447xe" filled="t" fillcolor="#333333" stroked="f">
              <v:path arrowok="t"/>
              <v:fill/>
            </v:shape>
            <v:shape style="position:absolute;left:7330;top:1435;width:71;height:83" coordorigin="7330,1435" coordsize="71,83" path="m7333,1497l7330,1477,7335,1453,7349,1439,7347,1458,7346,1461,7345,1465,7345,1470,7388,1470,7383,1453,7368,1446,7366,1435,7388,1441,7399,1458,7402,1480,7345,1480,7345,1497,7351,1508,7367,1509,7378,1509,7385,1504,7388,1497,7400,1500,7395,1512,7384,1519,7367,1519,7346,1513,7333,1497xe" filled="t" fillcolor="#333333" stroked="f">
              <v:path arrowok="t"/>
              <v:fill/>
            </v:shape>
            <v:shape style="position:absolute;left:7347;top:1435;width:21;height:22" coordorigin="7347,1435" coordsize="21,22" path="m7353,1450l7347,1458,7349,1439,7366,1435,7368,1446,7353,1450xe" filled="t" fillcolor="#333333" stroked="f">
              <v:path arrowok="t"/>
              <v:fill/>
            </v:shape>
            <v:shape style="position:absolute;left:7413;top:1436;width:66;height:83" coordorigin="7413,1436" coordsize="66,83" path="m7443,1481l7428,1476,7418,1466,7416,1458,7424,1442,7442,1436,7463,1439,7467,1440,7472,1443,7476,1448,7478,1455,7465,1457,7451,1446,7432,1450,7429,1457,7438,1467,7452,1471,7467,1476,7477,1487,7479,1495,7472,1511,7454,1519,7434,1518,7417,1509,7413,1498,7424,1496,7437,1507,7458,1507,7466,1496,7458,1485,7443,1481xe" filled="t" fillcolor="#333333" stroked="f">
              <v:path arrowok="t"/>
              <v:fill/>
            </v:shape>
            <v:shape style="position:absolute;left:6433;top:1800;width:1092;height:273" coordorigin="6433,1800" coordsize="1092,273" path="m6433,1827l6433,1812,6445,1800,6460,1800,7498,1800,7513,1800,7525,1812,7525,1827,7525,2045,7525,2060,7513,2073,7498,2073,6460,2073,6445,2073,6433,2060,6433,2045,6433,1827xe" filled="f" stroked="t" strokeweight="0.68256pt" strokecolor="#000000">
              <v:path arrowok="t"/>
            </v:shape>
            <v:shape style="position:absolute;left:6781;top:1891;width:66;height:83" coordorigin="6781,1891" coordsize="66,83" path="m6812,1936l6796,1931,6786,1921,6785,1913,6792,1897,6811,1891,6832,1894,6836,1896,6841,1898,6845,1904,6846,1910,6834,1912,6820,1901,6800,1905,6797,1912,6806,1922,6821,1926,6836,1931,6846,1942,6847,1950,6841,1966,6823,1974,6802,1973,6786,1964,6781,1953,6793,1951,6806,1962,6826,1962,6834,1951,6826,1940,6812,1936xe" filled="t" fillcolor="#333333" stroked="f">
              <v:path arrowok="t"/>
              <v:fill/>
            </v:shape>
            <v:shape style="position:absolute;left:6855;top:1874;width:39;height:102" coordorigin="6855,1874" coordsize="39,102" path="m6878,1902l6878,1952,6877,1962,6885,1965,6894,1962,6894,1972,6880,1976,6864,1974,6864,1902,6855,1902,6855,1892,6865,1892,6869,1874,6878,1874,6878,1892,6892,1892,6892,1902,6878,1902xe" filled="t" fillcolor="#333333" stroked="f">
              <v:path arrowok="t"/>
              <v:fill/>
            </v:shape>
            <v:shape style="position:absolute;left:6901;top:1890;width:78;height:85" coordorigin="6901,1890" coordsize="78,85" path="m6954,1957l6948,1966,6941,1974,6926,1974,6911,1973,6901,1965,6901,1950,6909,1931,6928,1924,6954,1923,6930,1934,6916,1944,6915,1950,6915,1958,6920,1964,6929,1964,6948,1955,6954,1935,6955,1909,6950,1901,6937,1901,6927,1901,6919,1904,6919,1914,6905,1912,6907,1897,6919,1890,6937,1890,6959,1897,6967,1917,6967,1917,6967,1952,6967,1960,6970,1965,6979,1963,6979,1972,6966,1976,6954,1971,6954,1957xe" filled="t" fillcolor="#333333" stroked="f">
              <v:path arrowok="t"/>
              <v:fill/>
            </v:shape>
            <v:shape style="position:absolute;left:6930;top:1909;width:25;height:26" coordorigin="6930,1909" coordsize="25,26" path="m6954,1933l6930,1934,6954,1923,6955,1909,6954,1935,6954,1933xe" filled="t" fillcolor="#333333" stroked="f">
              <v:path arrowok="t"/>
              <v:fill/>
            </v:shape>
            <v:shape style="position:absolute;left:6981;top:1874;width:39;height:102" coordorigin="6981,1874" coordsize="39,102" path="m7004,1902l7004,1952,7003,1962,7012,1965,7020,1962,7020,1972,7006,1976,6991,1974,6991,1902,6981,1902,6981,1892,6991,1892,6995,1874,7004,1874,7004,1892,7019,1892,7019,1902,7004,1902xe" filled="t" fillcolor="#333333" stroked="f">
              <v:path arrowok="t"/>
              <v:fill/>
            </v:shape>
            <v:shape style="position:absolute;left:7028;top:1890;width:71;height:83" coordorigin="7028,1890" coordsize="71,83" path="m7031,1952l7028,1932,7032,1908,7046,1894,7045,1913,7043,1916,7042,1920,7042,1925,7085,1925,7080,1908,7065,1901,7063,1890,7085,1896,7096,1913,7099,1935,7042,1935,7042,1952,7048,1963,7064,1964,7075,1964,7082,1959,7085,1952,7097,1955,7092,1967,7081,1974,7064,1974,7043,1968,7031,1952xe" filled="t" fillcolor="#333333" stroked="f">
              <v:path arrowok="t"/>
              <v:fill/>
            </v:shape>
            <v:shape style="position:absolute;left:7045;top:1890;width:21;height:22" coordorigin="7045,1890" coordsize="21,22" path="m7050,1906l7045,1913,7046,1894,7063,1890,7065,1901,7050,1906xe" filled="t" fillcolor="#333333" stroked="f">
              <v:path arrowok="t"/>
              <v:fill/>
            </v:shape>
            <v:shape style="position:absolute;left:7110;top:1891;width:66;height:83" coordorigin="7110,1891" coordsize="66,83" path="m7140,1936l7125,1931,7115,1921,7113,1913,7121,1897,7140,1891,7160,1894,7165,1896,7170,1898,7173,1904,7175,1910,7162,1912,7149,1901,7129,1905,7126,1912,7135,1922,7149,1926,7164,1931,7175,1942,7176,1950,7169,1966,7152,1974,7131,1973,7115,1964,7110,1953,7122,1951,7134,1962,7155,1962,7163,1951,7155,1940,7140,1936xe" filled="t" fillcolor="#333333" stroked="f">
              <v:path arrowok="t"/>
              <v:fill/>
            </v:shape>
            <w10:wrap type="none"/>
          </v:group>
        </w:pict>
      </w:r>
      <w:r>
        <w:pict>
          <v:group style="position:absolute;margin-left:411.303pt;margin-top:-55.1281pt;width:2.50272pt;height:176.282pt;mso-position-horizontal-relative:page;mso-position-vertical-relative:paragraph;z-index:-1045" coordorigin="8226,-1103" coordsize="50,3526">
            <v:shape style="position:absolute;left:8253;top:-1028;width:0;height:3379" coordorigin="8253,-1028" coordsize="0,3379" path="m8253,-1028l8253,2350e" filled="f" stroked="t" strokeweight="0.45504pt" strokecolor="#5D5D5D">
              <v:path arrowok="t"/>
            </v:shape>
            <v:shape style="position:absolute;left:8231;top:-1098;width:41;height:65" coordorigin="8231,-1098" coordsize="41,65" path="m8253,-1098l8272,-1033,8231,-1033,8253,-1098xe" filled="t" fillcolor="#5D5D5D" stroked="f">
              <v:path arrowok="t"/>
              <v:fill/>
            </v:shape>
            <v:shape style="position:absolute;left:8231;top:-1098;width:41;height:65" coordorigin="8231,-1098" coordsize="41,65" path="m8253,-1098l8272,-1033,8231,-1033,8253,-1098xe" filled="f" stroked="t" strokeweight="0.45504pt" strokecolor="#5D5D5D">
              <v:path arrowok="t"/>
            </v:shape>
            <v:shape style="position:absolute;left:8231;top:2355;width:41;height:64" coordorigin="8231,2355" coordsize="41,64" path="m8253,2419l8231,2355,8272,2355,8253,2419xe" filled="t" fillcolor="#5D5D5D" stroked="f">
              <v:path arrowok="t"/>
              <v:fill/>
            </v:shape>
            <v:shape style="position:absolute;left:8231;top:2355;width:41;height:64" coordorigin="8231,2355" coordsize="41,64" path="m8253,2419l8231,2355,8272,2355,8253,2419xe" filled="f" stroked="t" strokeweight="0.45504pt" strokecolor="#5D5D5D">
              <v:path arrowok="t"/>
            </v:shape>
            <w10:wrap type="none"/>
          </v:group>
        </w:pict>
      </w:r>
      <w:r>
        <w:pict>
          <v:shape type="#_x0000_t75" style="width:55.2874pt;height:32.0803pt">
            <v:imagedata o:title="" r:id="rId2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7"/>
        <w:ind w:left="1722"/>
        <w:sectPr>
          <w:pgMar w:header="1356" w:footer="1442" w:top="1540" w:bottom="280" w:left="1580" w:right="1580"/>
          <w:pgSz w:w="11920" w:h="16840"/>
        </w:sectPr>
      </w:pPr>
      <w:r>
        <w:rPr>
          <w:rFonts w:cs="Times New Roman" w:hAnsi="Times New Roman" w:eastAsia="Times New Roman" w:ascii="Times New Roman"/>
          <w:w w:val="99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figure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Fig.</w:t>
      </w:r>
      <w:r>
        <w:rPr>
          <w:rFonts w:cs="Times New Roman" w:hAnsi="Times New Roman" w:eastAsia="Times New Roman" w:ascii="Times New Roman"/>
          <w:b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6.</w:t>
      </w:r>
      <w:r>
        <w:rPr>
          <w:rFonts w:cs="Times New Roman" w:hAnsi="Times New Roman" w:eastAsia="Times New Roman" w:ascii="Times New Roman"/>
          <w:b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gives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sequence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diagram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simulation.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27"/>
        <w:ind w:left="121" w:right="5651"/>
      </w:pP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3.3</w:t>
      </w:r>
      <w:r>
        <w:rPr>
          <w:rFonts w:cs="Times New Roman" w:hAnsi="Times New Roman" w:eastAsia="Times New Roman" w:ascii="Times New Roman"/>
          <w:b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Virtual</w:t>
      </w:r>
      <w:r>
        <w:rPr>
          <w:rFonts w:cs="Times New Roman" w:hAnsi="Times New Roman" w:eastAsia="Times New Roman" w:ascii="Times New Roman"/>
          <w:b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Machine</w:t>
      </w:r>
      <w:r>
        <w:rPr>
          <w:rFonts w:cs="Times New Roman" w:hAnsi="Times New Roman" w:eastAsia="Times New Roman" w:ascii="Times New Roman"/>
          <w:b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Allocation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8" w:lineRule="auto" w:line="257"/>
        <w:ind w:left="121" w:right="83"/>
      </w:pPr>
      <w:r>
        <w:rPr>
          <w:rFonts w:cs="Times New Roman" w:hAnsi="Times New Roman" w:eastAsia="Times New Roman" w:ascii="Times New Roman"/>
          <w:w w:val="101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project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cloudsim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simulator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tool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uses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ThermalVmAllocationPolicyCellularAutomaton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optimize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Virtual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Machine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allocation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center.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optimization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algorithm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Virtual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 Machine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allocation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given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algorithm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Algorithm</w:t>
      </w:r>
      <w:r>
        <w:rPr>
          <w:rFonts w:cs="Times New Roman" w:hAnsi="Times New Roman" w:eastAsia="Times New Roman" w:ascii="Times New Roman"/>
          <w:b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3.1.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7"/>
        <w:ind w:left="121"/>
      </w:pPr>
      <w:r>
        <w:pict>
          <v:group style="position:absolute;margin-left:85.039pt;margin-top:1.71753pt;width:425.197pt;height:0pt;mso-position-horizontal-relative:page;mso-position-vertical-relative:paragraph;z-index:-1044" coordorigin="1701,34" coordsize="8504,0">
            <v:shape style="position:absolute;left:1701;top:34;width:8504;height:0" coordorigin="1701,34" coordsize="8504,0" path="m1701,34l10205,34e" filled="f" stroked="t" strokeweight="0.797pt" strokecolor="#000000">
              <v:path arrowok="t"/>
            </v:shape>
            <w10:wrap type="none"/>
          </v:group>
        </w:pict>
      </w:r>
      <w:r>
        <w:pict>
          <v:group style="position:absolute;margin-left:85.039pt;margin-top:16.1725pt;width:425.197pt;height:0pt;mso-position-horizontal-relative:page;mso-position-vertical-relative:paragraph;z-index:-1043" coordorigin="1701,323" coordsize="8504,0">
            <v:shape style="position:absolute;left:1701;top:323;width:8504;height:0" coordorigin="1701,323" coordsize="8504,0" path="m1701,323l10205,323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Algorithm</w:t>
      </w:r>
      <w:r>
        <w:rPr>
          <w:rFonts w:cs="Times New Roman" w:hAnsi="Times New Roman" w:eastAsia="Times New Roman" w:ascii="Times New Roman"/>
          <w:b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3.1</w:t>
      </w:r>
      <w:r>
        <w:rPr>
          <w:rFonts w:cs="Times New Roman" w:hAnsi="Times New Roman" w:eastAsia="Times New Roman" w:ascii="Times New Roman"/>
          <w:b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ThermalVMAllocationPolicyCellularAutomaton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75"/>
        <w:ind w:left="243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1: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function</w:t>
      </w:r>
      <w:r>
        <w:rPr>
          <w:rFonts w:cs="Times New Roman" w:hAnsi="Times New Roman" w:eastAsia="Times New Roman" w:ascii="Times New Roman"/>
          <w:b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OptimizationAllocation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4"/>
        <w:ind w:left="243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2: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        </w:t>
      </w:r>
      <w:r>
        <w:rPr>
          <w:rFonts w:cs="Times New Roman" w:hAnsi="Times New Roman" w:eastAsia="Times New Roman" w:ascii="Times New Roman"/>
          <w:w w:val="103"/>
          <w:sz w:val="20"/>
          <w:szCs w:val="20"/>
        </w:rPr>
        <w:t>shutDownHost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ambria" w:hAnsi="Cambria" w:eastAsia="Cambria" w:ascii="Cambria"/>
          <w:w w:val="99"/>
          <w:sz w:val="22"/>
          <w:szCs w:val="22"/>
        </w:rPr>
        <w:t>←</w:t>
      </w:r>
      <w:r>
        <w:rPr>
          <w:rFonts w:cs="Cambria" w:hAnsi="Cambria" w:eastAsia="Cambria" w:ascii="Cambria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shutDownHostFromCellularAutomataEvolution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3"/>
        <w:ind w:left="243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3: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        </w:t>
      </w: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b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all</w:t>
      </w:r>
      <w:r>
        <w:rPr>
          <w:rFonts w:cs="Times New Roman" w:hAnsi="Times New Roman" w:eastAsia="Times New Roman" w:ascii="Times New Roman"/>
          <w:b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 &gt;BC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Cambria" w:hAnsi="Cambria" w:eastAsia="Cambria" w:ascii="Cambria"/>
          <w:w w:val="99"/>
          <w:sz w:val="22"/>
          <w:szCs w:val="22"/>
        </w:rPr>
        <w:t>∈</w:t>
      </w:r>
      <w:r>
        <w:rPr>
          <w:rFonts w:cs="Cambria" w:hAnsi="Cambria" w:eastAsia="Cambria" w:ascii="Cambria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3"/>
          <w:sz w:val="20"/>
          <w:szCs w:val="20"/>
        </w:rPr>
        <w:t>shutDownHost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do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3"/>
        <w:ind w:left="243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4: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               </w:t>
      </w:r>
      <w:r>
        <w:rPr>
          <w:rFonts w:cs="Times New Roman" w:hAnsi="Times New Roman" w:eastAsia="Times New Roman" w:ascii="Times New Roman"/>
          <w:w w:val="103"/>
          <w:sz w:val="20"/>
          <w:szCs w:val="20"/>
        </w:rPr>
        <w:t>vmsToMigrate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ambria" w:hAnsi="Cambria" w:eastAsia="Cambria" w:ascii="Cambria"/>
          <w:w w:val="99"/>
          <w:sz w:val="22"/>
          <w:szCs w:val="22"/>
        </w:rPr>
        <w:t>←</w:t>
      </w:r>
      <w:r>
        <w:rPr>
          <w:rFonts w:cs="Cambria" w:hAnsi="Cambria" w:eastAsia="Cambria" w:ascii="Cambria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3"/>
          <w:sz w:val="20"/>
          <w:szCs w:val="20"/>
        </w:rPr>
        <w:t>vmsToMigrate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ambria" w:hAnsi="Cambria" w:eastAsia="Cambria" w:ascii="Cambria"/>
          <w:w w:val="99"/>
          <w:sz w:val="22"/>
          <w:szCs w:val="22"/>
        </w:rPr>
        <w:t>∪</w:t>
      </w:r>
      <w:r>
        <w:rPr>
          <w:rFonts w:cs="Cambria" w:hAnsi="Cambria" w:eastAsia="Cambria" w:ascii="Cambria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getVmOfHost(host)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6"/>
        <w:ind w:left="243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5: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        </w:t>
      </w: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end</w:t>
      </w:r>
      <w:r>
        <w:rPr>
          <w:rFonts w:cs="Times New Roman" w:hAnsi="Times New Roman" w:eastAsia="Times New Roman" w:ascii="Times New Roman"/>
          <w:b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4"/>
        <w:ind w:left="243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6: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        </w:t>
      </w:r>
      <w:r>
        <w:rPr>
          <w:rFonts w:cs="Times New Roman" w:hAnsi="Times New Roman" w:eastAsia="Times New Roman" w:ascii="Times New Roman"/>
          <w:w w:val="103"/>
          <w:sz w:val="20"/>
          <w:szCs w:val="20"/>
        </w:rPr>
        <w:t>nonShutDownHost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ambria" w:hAnsi="Cambria" w:eastAsia="Cambria" w:ascii="Cambria"/>
          <w:w w:val="99"/>
          <w:sz w:val="22"/>
          <w:szCs w:val="22"/>
        </w:rPr>
        <w:t>←</w:t>
      </w:r>
      <w:r>
        <w:rPr>
          <w:rFonts w:cs="Cambria" w:hAnsi="Cambria" w:eastAsia="Cambria" w:ascii="Cambria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nonShutDownHostFromCellularAutomataEvolution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3"/>
        <w:ind w:left="243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7: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        </w:t>
      </w: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b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all</w:t>
      </w:r>
      <w:r>
        <w:rPr>
          <w:rFonts w:cs="Times New Roman" w:hAnsi="Times New Roman" w:eastAsia="Times New Roman" w:ascii="Times New Roman"/>
          <w:b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E&lt;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Cambria" w:hAnsi="Cambria" w:eastAsia="Cambria" w:ascii="Cambria"/>
          <w:w w:val="99"/>
          <w:sz w:val="22"/>
          <w:szCs w:val="22"/>
        </w:rPr>
        <w:t>∈</w:t>
      </w:r>
      <w:r>
        <w:rPr>
          <w:rFonts w:cs="Cambria" w:hAnsi="Cambria" w:eastAsia="Cambria" w:ascii="Cambria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3"/>
          <w:sz w:val="20"/>
          <w:szCs w:val="20"/>
        </w:rPr>
        <w:t>vmsToMigrate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do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3"/>
        <w:ind w:left="243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8: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               </w:t>
      </w: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b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all</w:t>
      </w:r>
      <w:r>
        <w:rPr>
          <w:rFonts w:cs="Times New Roman" w:hAnsi="Times New Roman" w:eastAsia="Times New Roman" w:ascii="Times New Roman"/>
          <w:b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 &gt;BC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Cambria" w:hAnsi="Cambria" w:eastAsia="Cambria" w:ascii="Cambria"/>
          <w:w w:val="99"/>
          <w:sz w:val="22"/>
          <w:szCs w:val="22"/>
        </w:rPr>
        <w:t>∈</w:t>
      </w:r>
      <w:r>
        <w:rPr>
          <w:rFonts w:cs="Cambria" w:hAnsi="Cambria" w:eastAsia="Cambria" w:ascii="Cambria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3"/>
          <w:sz w:val="20"/>
          <w:szCs w:val="20"/>
        </w:rPr>
        <w:t>nonShutDownHost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do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6"/>
        <w:ind w:left="243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9: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                      </w:t>
      </w: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if</w:t>
      </w:r>
      <w:r>
        <w:rPr>
          <w:rFonts w:cs="Times New Roman" w:hAnsi="Times New Roman" w:eastAsia="Times New Roman" w:ascii="Times New Roman"/>
          <w:b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hostSuitableForVm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then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4"/>
        <w:ind w:left="153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10: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                              </w:t>
      </w:r>
      <w:r>
        <w:rPr>
          <w:rFonts w:cs="Times New Roman" w:hAnsi="Times New Roman" w:eastAsia="Times New Roman" w:ascii="Times New Roman"/>
          <w:w w:val="103"/>
          <w:sz w:val="20"/>
          <w:szCs w:val="20"/>
        </w:rPr>
        <w:t>migrationMap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ambria" w:hAnsi="Cambria" w:eastAsia="Cambria" w:ascii="Cambria"/>
          <w:w w:val="99"/>
          <w:sz w:val="22"/>
          <w:szCs w:val="22"/>
        </w:rPr>
        <w:t>←</w:t>
      </w:r>
      <w:r>
        <w:rPr>
          <w:rFonts w:cs="Cambria" w:hAnsi="Cambria" w:eastAsia="Cambria" w:ascii="Cambria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3"/>
          <w:sz w:val="20"/>
          <w:szCs w:val="20"/>
        </w:rPr>
        <w:t>migrationMap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ambria" w:hAnsi="Cambria" w:eastAsia="Cambria" w:ascii="Cambria"/>
          <w:w w:val="99"/>
          <w:sz w:val="22"/>
          <w:szCs w:val="22"/>
        </w:rPr>
        <w:t>∪</w:t>
      </w:r>
      <w:r>
        <w:rPr>
          <w:rFonts w:cs="Cambria" w:hAnsi="Cambria" w:eastAsia="Cambria" w:ascii="Cambria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 &gt;BC,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E&lt;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6"/>
        <w:ind w:left="153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11: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                             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break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8"/>
        <w:ind w:left="153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12: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                      </w:t>
      </w: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end</w:t>
      </w:r>
      <w:r>
        <w:rPr>
          <w:rFonts w:cs="Times New Roman" w:hAnsi="Times New Roman" w:eastAsia="Times New Roman" w:ascii="Times New Roman"/>
          <w:b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if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8"/>
        <w:ind w:left="153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13: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               </w:t>
      </w: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end</w:t>
      </w:r>
      <w:r>
        <w:rPr>
          <w:rFonts w:cs="Times New Roman" w:hAnsi="Times New Roman" w:eastAsia="Times New Roman" w:ascii="Times New Roman"/>
          <w:b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8"/>
        <w:ind w:left="153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14: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        </w:t>
      </w: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end</w:t>
      </w:r>
      <w:r>
        <w:rPr>
          <w:rFonts w:cs="Times New Roman" w:hAnsi="Times New Roman" w:eastAsia="Times New Roman" w:ascii="Times New Roman"/>
          <w:b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8"/>
        <w:ind w:left="153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15: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        </w:t>
      </w: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return</w:t>
      </w:r>
      <w:r>
        <w:rPr>
          <w:rFonts w:cs="Times New Roman" w:hAnsi="Times New Roman" w:eastAsia="Times New Roman" w:ascii="Times New Roman"/>
          <w:b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3"/>
          <w:sz w:val="20"/>
          <w:szCs w:val="20"/>
        </w:rPr>
        <w:t>migrationMap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8"/>
        <w:ind w:left="153"/>
        <w:sectPr>
          <w:pgMar w:header="1356" w:footer="1442" w:top="1540" w:bottom="280" w:left="1580" w:right="1580"/>
          <w:pgSz w:w="11920" w:h="16840"/>
        </w:sectPr>
      </w:pPr>
      <w:r>
        <w:pict>
          <v:group style="position:absolute;margin-left:85.039pt;margin-top:15.6905pt;width:425.197pt;height:0pt;mso-position-horizontal-relative:page;mso-position-vertical-relative:paragraph;z-index:-1042" coordorigin="1701,314" coordsize="8504,0">
            <v:shape style="position:absolute;left:1701;top:314;width:8504;height:0" coordorigin="1701,314" coordsize="8504,0" path="m1701,314l10205,314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16: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end</w:t>
      </w:r>
      <w:r>
        <w:rPr>
          <w:rFonts w:cs="Times New Roman" w:hAnsi="Times New Roman" w:eastAsia="Times New Roman" w:ascii="Times New Roman"/>
          <w:b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function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TeXGyreHeros" w:hAnsi="TeXGyreHeros" w:eastAsia="TeXGyreHeros" w:ascii="TeXGyreHeros"/>
          <w:sz w:val="37"/>
          <w:szCs w:val="37"/>
        </w:rPr>
        <w:jc w:val="both"/>
        <w:spacing w:lineRule="exact" w:line="460"/>
        <w:ind w:left="101" w:right="7020"/>
      </w:pPr>
      <w:r>
        <w:rPr>
          <w:rFonts w:cs="TeXGyreHeros" w:hAnsi="TeXGyreHeros" w:eastAsia="TeXGyreHeros" w:ascii="TeXGyreHeros"/>
          <w:b/>
          <w:position w:val="2"/>
          <w:sz w:val="37"/>
          <w:szCs w:val="37"/>
        </w:rPr>
        <w:t>4  Result</w:t>
      </w:r>
      <w:r>
        <w:rPr>
          <w:rFonts w:cs="TeXGyreHeros" w:hAnsi="TeXGyreHeros" w:eastAsia="TeXGyreHeros" w:ascii="TeXGyreHeros"/>
          <w:position w:val="0"/>
          <w:sz w:val="37"/>
          <w:szCs w:val="37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7"/>
        <w:ind w:left="101" w:right="63"/>
      </w:pPr>
      <w:r>
        <w:rPr>
          <w:rFonts w:cs="Times New Roman" w:hAnsi="Times New Roman" w:eastAsia="Times New Roman" w:ascii="Times New Roman"/>
          <w:w w:val="97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simulations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done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different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number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virtual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machine/Application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different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rules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 cellular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Automata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evolution.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number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virtual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machine/application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increased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100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from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200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 to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700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rules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from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255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each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simulation.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result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observed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energy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consumption.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7"/>
        <w:ind w:left="101" w:right="63"/>
      </w:pPr>
      <w:r>
        <w:rPr>
          <w:rFonts w:cs="Times New Roman" w:hAnsi="Times New Roman" w:eastAsia="Times New Roman" w:ascii="Times New Roman"/>
          <w:w w:val="97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energy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consumed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number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virtual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machine/application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Rule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23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Rule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232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given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figure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Fig.</w:t>
      </w:r>
      <w:r>
        <w:rPr>
          <w:rFonts w:cs="Times New Roman" w:hAnsi="Times New Roman" w:eastAsia="Times New Roman" w:ascii="Times New Roman"/>
          <w:b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7.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33"/>
      </w:pPr>
      <w:r>
        <w:pict>
          <v:shape type="#_x0000_t75" style="width:375.406pt;height:344.607pt">
            <v:imagedata o:title="" r:id="rId28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65"/>
        <w:ind w:left="84" w:right="84"/>
      </w:pPr>
      <w:r>
        <w:rPr>
          <w:rFonts w:cs="Times New Roman" w:hAnsi="Times New Roman" w:eastAsia="Times New Roman" w:ascii="Times New Roman"/>
          <w:w w:val="99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figure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Fig.</w:t>
      </w:r>
      <w:r>
        <w:rPr>
          <w:rFonts w:cs="Times New Roman" w:hAnsi="Times New Roman" w:eastAsia="Times New Roman" w:ascii="Times New Roman"/>
          <w:b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7.</w:t>
      </w:r>
      <w:r>
        <w:rPr>
          <w:rFonts w:cs="Times New Roman" w:hAnsi="Times New Roman" w:eastAsia="Times New Roman" w:ascii="Times New Roman"/>
          <w:b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gives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energy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consumed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number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virtual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machine/application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Rule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18"/>
        <w:ind w:left="3574" w:right="3574"/>
        <w:sectPr>
          <w:pgNumType w:start="12"/>
          <w:pgMar w:header="0" w:footer="1442" w:top="1560" w:bottom="280" w:left="1600" w:right="1600"/>
          <w:headerReference w:type="default" r:id="rId26"/>
          <w:footerReference w:type="default" r:id="rId27"/>
          <w:pgSz w:w="11920" w:h="16840"/>
        </w:sectPr>
      </w:pPr>
      <w:r>
        <w:rPr>
          <w:rFonts w:cs="Times New Roman" w:hAnsi="Times New Roman" w:eastAsia="Times New Roman" w:ascii="Times New Roman"/>
          <w:w w:val="99"/>
          <w:sz w:val="22"/>
          <w:szCs w:val="22"/>
        </w:rPr>
        <w:t>23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Rule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232.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rFonts w:cs="TeXGyreHeros" w:hAnsi="TeXGyreHeros" w:eastAsia="TeXGyreHeros" w:ascii="TeXGyreHeros"/>
          <w:sz w:val="20"/>
          <w:szCs w:val="20"/>
        </w:rPr>
        <w:jc w:val="right"/>
        <w:spacing w:before="37" w:lineRule="exact" w:line="240"/>
        <w:ind w:right="101"/>
      </w:pPr>
      <w:r>
        <w:pict>
          <v:group style="position:absolute;margin-left:85.039pt;margin-top:17.114pt;width:425.197pt;height:0pt;mso-position-horizontal-relative:page;mso-position-vertical-relative:paragraph;z-index:-1041" coordorigin="1701,342" coordsize="8504,0">
            <v:shape style="position:absolute;left:1701;top:342;width:8504;height:0" coordorigin="1701,342" coordsize="8504,0" path="m1701,342l10205,342e" filled="f" stroked="t" strokeweight="0.398pt" strokecolor="#000000">
              <v:path arrowok="t"/>
            </v:shape>
            <w10:wrap type="none"/>
          </v:group>
        </w:pict>
      </w:r>
      <w:r>
        <w:rPr>
          <w:rFonts w:cs="TeXGyreHeros" w:hAnsi="TeXGyreHeros" w:eastAsia="TeXGyreHeros" w:ascii="TeXGyreHeros"/>
          <w:w w:val="103"/>
          <w:position w:val="-1"/>
          <w:sz w:val="20"/>
          <w:szCs w:val="20"/>
        </w:rPr>
        <w:t>4</w:t>
      </w:r>
      <w:r>
        <w:rPr>
          <w:rFonts w:cs="TeXGyreHeros" w:hAnsi="TeXGyreHeros" w:eastAsia="TeXGyreHeros" w:ascii="TeXGyreHeros"/>
          <w:w w:val="100"/>
          <w:position w:val="-1"/>
          <w:sz w:val="20"/>
          <w:szCs w:val="20"/>
        </w:rPr>
        <w:t>  </w:t>
      </w:r>
      <w:r>
        <w:rPr>
          <w:rFonts w:cs="TeXGyreHeros" w:hAnsi="TeXGyreHeros" w:eastAsia="TeXGyreHeros" w:ascii="TeXGyreHeros"/>
          <w:w w:val="103"/>
          <w:position w:val="-1"/>
          <w:sz w:val="20"/>
          <w:szCs w:val="20"/>
        </w:rPr>
        <w:t>Result</w:t>
      </w:r>
      <w:r>
        <w:rPr>
          <w:rFonts w:cs="TeXGyreHeros" w:hAnsi="TeXGyreHeros" w:eastAsia="TeXGyreHeros" w:ascii="TeXGyreHeros"/>
          <w:w w:val="100"/>
          <w:position w:val="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10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27" w:lineRule="auto" w:line="257"/>
        <w:ind w:left="101" w:right="63"/>
      </w:pPr>
      <w:r>
        <w:rPr>
          <w:rFonts w:cs="Times New Roman" w:hAnsi="Times New Roman" w:eastAsia="Times New Roman" w:ascii="Times New Roman"/>
          <w:w w:val="101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per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Wolfram’s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classification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rules,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energy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consumed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rules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from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each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Wolfram’s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classification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averaged.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energy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consumed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number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virtual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machine/application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each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Wolfram’s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classification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given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figure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Fig.</w:t>
      </w:r>
      <w:r>
        <w:rPr>
          <w:rFonts w:cs="Times New Roman" w:hAnsi="Times New Roman" w:eastAsia="Times New Roman" w:ascii="Times New Roman"/>
          <w:b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8.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33"/>
      </w:pPr>
      <w:r>
        <w:pict>
          <v:shape type="#_x0000_t75" style="width:375.408pt;height:349.866pt">
            <v:imagedata o:title="" r:id="rId31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65"/>
        <w:ind w:left="87" w:right="87"/>
      </w:pPr>
      <w:r>
        <w:rPr>
          <w:rFonts w:cs="Times New Roman" w:hAnsi="Times New Roman" w:eastAsia="Times New Roman" w:ascii="Times New Roman"/>
          <w:w w:val="99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figure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Fig.</w:t>
      </w:r>
      <w:r>
        <w:rPr>
          <w:rFonts w:cs="Times New Roman" w:hAnsi="Times New Roman" w:eastAsia="Times New Roman" w:ascii="Times New Roman"/>
          <w:b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8.</w:t>
      </w:r>
      <w:r>
        <w:rPr>
          <w:rFonts w:cs="Times New Roman" w:hAnsi="Times New Roman" w:eastAsia="Times New Roman" w:ascii="Times New Roman"/>
          <w:b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gives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energy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consumed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number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virtual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machine/application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each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18"/>
        <w:ind w:left="3233" w:right="3233"/>
        <w:sectPr>
          <w:pgNumType w:start="13"/>
          <w:pgMar w:header="0" w:footer="1442" w:top="1400" w:bottom="280" w:left="1600" w:right="1600"/>
          <w:headerReference w:type="default" r:id="rId29"/>
          <w:footerReference w:type="default" r:id="rId30"/>
          <w:pgSz w:w="11920" w:h="16840"/>
        </w:sectPr>
      </w:pPr>
      <w:r>
        <w:rPr>
          <w:rFonts w:cs="Times New Roman" w:hAnsi="Times New Roman" w:eastAsia="Times New Roman" w:ascii="Times New Roman"/>
          <w:w w:val="99"/>
          <w:sz w:val="22"/>
          <w:szCs w:val="22"/>
        </w:rPr>
        <w:t>Wolfram’s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classification.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27" w:lineRule="auto" w:line="257"/>
        <w:ind w:left="101" w:right="63"/>
      </w:pPr>
      <w:r>
        <w:rPr>
          <w:rFonts w:cs="Times New Roman" w:hAnsi="Times New Roman" w:eastAsia="Times New Roman" w:ascii="Times New Roman"/>
          <w:w w:val="101"/>
          <w:sz w:val="22"/>
          <w:szCs w:val="22"/>
        </w:rPr>
        <w:t>Initially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we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started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question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how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consider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topology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hosts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center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 in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reducing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energy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consumption.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was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done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using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cellular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automata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evolving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state cellular automata as a function of state of itself and its neighbour, so that the thermal effect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spread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out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center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not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concentrated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particular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location,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turn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reduces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energy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consumption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due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cooling.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next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question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was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how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cellular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automata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used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resource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allocation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problem.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was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done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evolving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cellular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automata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over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finite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number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generation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recording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them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using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recorded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generation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determine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hosts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state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every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optimization.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left="101" w:right="6202"/>
      </w:pP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4.1</w:t>
      </w:r>
      <w:r>
        <w:rPr>
          <w:rFonts w:cs="Times New Roman" w:hAnsi="Times New Roman" w:eastAsia="Times New Roman" w:ascii="Times New Roman"/>
          <w:b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Rule</w:t>
      </w:r>
      <w:r>
        <w:rPr>
          <w:rFonts w:cs="Times New Roman" w:hAnsi="Times New Roman" w:eastAsia="Times New Roman" w:ascii="Times New Roman"/>
          <w:b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23</w:t>
      </w:r>
      <w:r>
        <w:rPr>
          <w:rFonts w:cs="Times New Roman" w:hAnsi="Times New Roman" w:eastAsia="Times New Roman" w:ascii="Times New Roman"/>
          <w:b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b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Rule</w:t>
      </w:r>
      <w:r>
        <w:rPr>
          <w:rFonts w:cs="Times New Roman" w:hAnsi="Times New Roman" w:eastAsia="Times New Roman" w:ascii="Times New Roman"/>
          <w:b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232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8"/>
        <w:ind w:left="101" w:right="68"/>
      </w:pPr>
      <w:r>
        <w:rPr>
          <w:rFonts w:cs="Times New Roman" w:hAnsi="Times New Roman" w:eastAsia="Times New Roman" w:ascii="Times New Roman"/>
          <w:w w:val="97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host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considered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here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itself,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right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host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left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host.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Rule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23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switches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off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host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if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less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than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8" w:lineRule="auto" w:line="257"/>
        <w:ind w:left="101" w:right="63"/>
      </w:pPr>
      <w:r>
        <w:rPr>
          <w:rFonts w:cs="Times New Roman" w:hAnsi="Times New Roman" w:eastAsia="Times New Roman" w:ascii="Times New Roman"/>
          <w:w w:val="101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hosts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consideration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switched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on,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else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switches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host.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generations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Rule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23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have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same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allocation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where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temperature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not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distributed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center.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Rule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232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switches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off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host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if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more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than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host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consideration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switched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on,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else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switches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host.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 generations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Rule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232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follows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pattern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where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temperature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distributed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center.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Therefore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from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result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we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see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performance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Rule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232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better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than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Rule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23.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left="101" w:right="5141"/>
      </w:pP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4.2</w:t>
      </w:r>
      <w:r>
        <w:rPr>
          <w:rFonts w:cs="Times New Roman" w:hAnsi="Times New Roman" w:eastAsia="Times New Roman" w:ascii="Times New Roman"/>
          <w:b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Wolfram’s</w:t>
      </w:r>
      <w:r>
        <w:rPr>
          <w:rFonts w:cs="Times New Roman" w:hAnsi="Times New Roman" w:eastAsia="Times New Roman" w:ascii="Times New Roman"/>
          <w:b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classification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:[MSZ12]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8" w:lineRule="auto" w:line="257"/>
        <w:ind w:left="101" w:right="63"/>
      </w:pPr>
      <w:r>
        <w:rPr>
          <w:rFonts w:cs="Times New Roman" w:hAnsi="Times New Roman" w:eastAsia="Times New Roman" w:ascii="Times New Roman"/>
          <w:w w:val="98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performance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order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Wolfram’s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classification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class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&gt;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class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&gt;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class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&gt;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class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from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results.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374"/>
      </w:pPr>
      <w:r>
        <w:rPr>
          <w:rFonts w:cs="Times New Roman" w:hAnsi="Times New Roman" w:eastAsia="Times New Roman" w:ascii="Times New Roman"/>
          <w:w w:val="99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b/>
          <w:w w:val="98"/>
          <w:sz w:val="22"/>
          <w:szCs w:val="22"/>
        </w:rPr>
        <w:t>Class</w:t>
      </w:r>
      <w:r>
        <w:rPr>
          <w:rFonts w:cs="Times New Roman" w:hAnsi="Times New Roman" w:eastAsia="Times New Roman" w:ascii="Times New Roman"/>
          <w:b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w w:val="98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Cellular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automata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which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rapidly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converge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uniform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state.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Examples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rules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0,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8"/>
        <w:ind w:left="646"/>
      </w:pPr>
      <w:r>
        <w:rPr>
          <w:rFonts w:cs="Times New Roman" w:hAnsi="Times New Roman" w:eastAsia="Times New Roman" w:ascii="Times New Roman"/>
          <w:w w:val="99"/>
          <w:sz w:val="22"/>
          <w:szCs w:val="22"/>
        </w:rPr>
        <w:t>32,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160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232.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57"/>
        <w:ind w:left="646" w:right="63" w:hanging="273"/>
      </w:pPr>
      <w:r>
        <w:rPr>
          <w:rFonts w:cs="Times New Roman" w:hAnsi="Times New Roman" w:eastAsia="Times New Roman" w:ascii="Times New Roman"/>
          <w:w w:val="99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Class</w:t>
      </w:r>
      <w:r>
        <w:rPr>
          <w:rFonts w:cs="Times New Roman" w:hAnsi="Times New Roman" w:eastAsia="Times New Roman" w:ascii="Times New Roman"/>
          <w:b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Cellular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automata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which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rapidly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converge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repetitive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stable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state.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Examples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 are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rules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4,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108,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218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250.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374"/>
      </w:pPr>
      <w:r>
        <w:rPr>
          <w:rFonts w:cs="Times New Roman" w:hAnsi="Times New Roman" w:eastAsia="Times New Roman" w:ascii="Times New Roman"/>
          <w:w w:val="99"/>
          <w:sz w:val="22"/>
          <w:szCs w:val="22"/>
        </w:rPr>
        <w:t>3.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b/>
          <w:w w:val="97"/>
          <w:sz w:val="22"/>
          <w:szCs w:val="22"/>
        </w:rPr>
        <w:t>Class</w:t>
      </w:r>
      <w:r>
        <w:rPr>
          <w:rFonts w:cs="Times New Roman" w:hAnsi="Times New Roman" w:eastAsia="Times New Roman" w:ascii="Times New Roman"/>
          <w:b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w w:val="97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Cellular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automata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which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appear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remain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random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state.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Examples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rule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22,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8"/>
        <w:ind w:left="646"/>
      </w:pPr>
      <w:r>
        <w:rPr>
          <w:rFonts w:cs="Times New Roman" w:hAnsi="Times New Roman" w:eastAsia="Times New Roman" w:ascii="Times New Roman"/>
          <w:w w:val="99"/>
          <w:sz w:val="22"/>
          <w:szCs w:val="22"/>
        </w:rPr>
        <w:t>30,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126,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150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182.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57"/>
        <w:ind w:left="646" w:right="63" w:hanging="273"/>
      </w:pPr>
      <w:r>
        <w:rPr>
          <w:rFonts w:cs="Times New Roman" w:hAnsi="Times New Roman" w:eastAsia="Times New Roman" w:ascii="Times New Roman"/>
          <w:w w:val="99"/>
          <w:sz w:val="22"/>
          <w:szCs w:val="22"/>
        </w:rPr>
        <w:t>4.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b/>
          <w:w w:val="101"/>
          <w:sz w:val="22"/>
          <w:szCs w:val="22"/>
        </w:rPr>
        <w:t>Class</w:t>
      </w:r>
      <w:r>
        <w:rPr>
          <w:rFonts w:cs="Times New Roman" w:hAnsi="Times New Roman" w:eastAsia="Times New Roman" w:ascii="Times New Roman"/>
          <w:b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w w:val="101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Cellular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automata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which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form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areas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repetitive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stable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states,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but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also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form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structure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interact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each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other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complicated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ways.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example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rule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110.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7"/>
        <w:ind w:left="101" w:right="63"/>
        <w:sectPr>
          <w:pgMar w:header="3299" w:footer="1442" w:top="3660" w:bottom="280" w:left="1600" w:right="1600"/>
          <w:headerReference w:type="default" r:id="rId32"/>
          <w:pgSz w:w="11920" w:h="16840"/>
        </w:sectPr>
      </w:pPr>
      <w:r>
        <w:rPr>
          <w:rFonts w:cs="Times New Roman" w:hAnsi="Times New Roman" w:eastAsia="Times New Roman" w:ascii="Times New Roman"/>
          <w:w w:val="98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class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3,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which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remain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random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state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outperforms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all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other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classification.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but,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there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no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pattern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class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we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cannot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determine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whether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outperform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all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cases.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From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graph,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performance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class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class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almost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equal.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our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case,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evolution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cellular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automata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rules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from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class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has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better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performance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than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class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class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7"/>
        <w:ind w:left="101"/>
      </w:pPr>
      <w:r>
        <w:rPr>
          <w:rFonts w:cs="Times New Roman" w:hAnsi="Times New Roman" w:eastAsia="Times New Roman" w:ascii="Times New Roman"/>
          <w:w w:val="99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future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following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study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done: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374"/>
      </w:pPr>
      <w:r>
        <w:rPr>
          <w:rFonts w:cs="Times New Roman" w:hAnsi="Times New Roman" w:eastAsia="Times New Roman" w:ascii="Times New Roman"/>
          <w:w w:val="99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Relation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between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performance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different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Wolfram’s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classification.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374"/>
      </w:pPr>
      <w:r>
        <w:rPr>
          <w:rFonts w:cs="Times New Roman" w:hAnsi="Times New Roman" w:eastAsia="Times New Roman" w:ascii="Times New Roman"/>
          <w:w w:val="99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Relation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between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performance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rules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from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same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Wolfram’s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classification.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57"/>
        <w:ind w:left="646" w:right="63" w:hanging="273"/>
        <w:sectPr>
          <w:pgMar w:header="3299" w:footer="1442" w:top="3660" w:bottom="280" w:left="1600" w:right="1600"/>
          <w:headerReference w:type="default" r:id="rId33"/>
          <w:pgSz w:w="11920" w:h="16840"/>
        </w:sectPr>
      </w:pPr>
      <w:r>
        <w:rPr>
          <w:rFonts w:cs="Times New Roman" w:hAnsi="Times New Roman" w:eastAsia="Times New Roman" w:ascii="Times New Roman"/>
          <w:w w:val="99"/>
          <w:sz w:val="22"/>
          <w:szCs w:val="22"/>
        </w:rPr>
        <w:t>3.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Compare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result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from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cellular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automata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resource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allocation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resource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allocation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from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 other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related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work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discussed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chapter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1240" w:val="left"/>
        </w:tabs>
        <w:jc w:val="both"/>
        <w:spacing w:before="27" w:lineRule="auto" w:line="257"/>
        <w:ind w:left="1240" w:right="63" w:hanging="1139"/>
      </w:pPr>
      <w:r>
        <w:rPr>
          <w:rFonts w:cs="Times New Roman" w:hAnsi="Times New Roman" w:eastAsia="Times New Roman" w:ascii="Times New Roman"/>
          <w:w w:val="99"/>
          <w:sz w:val="22"/>
          <w:szCs w:val="22"/>
        </w:rPr>
        <w:t>[CHM19]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ab/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Z.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Chen,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J.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Hu,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G.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Min.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“Learning-Based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Resource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Allocation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Cloud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Center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 using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Advantage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Actor-Critic”.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In: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w w:val="99"/>
          <w:sz w:val="22"/>
          <w:szCs w:val="22"/>
        </w:rPr>
        <w:t>ICC</w:t>
      </w:r>
      <w:r>
        <w:rPr>
          <w:rFonts w:cs="Times New Roman" w:hAnsi="Times New Roman" w:eastAsia="Times New Roman" w:ascii="Times New Roman"/>
          <w:i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w w:val="99"/>
          <w:sz w:val="22"/>
          <w:szCs w:val="22"/>
        </w:rPr>
        <w:t>2019</w:t>
      </w:r>
      <w:r>
        <w:rPr>
          <w:rFonts w:cs="Times New Roman" w:hAnsi="Times New Roman" w:eastAsia="Times New Roman" w:ascii="Times New Roman"/>
          <w:i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w w:val="99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i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w w:val="99"/>
          <w:sz w:val="22"/>
          <w:szCs w:val="22"/>
        </w:rPr>
        <w:t>2019</w:t>
      </w:r>
      <w:r>
        <w:rPr>
          <w:rFonts w:cs="Times New Roman" w:hAnsi="Times New Roman" w:eastAsia="Times New Roman" w:ascii="Times New Roman"/>
          <w:i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w w:val="99"/>
          <w:sz w:val="22"/>
          <w:szCs w:val="22"/>
        </w:rPr>
        <w:t>IEEE</w:t>
      </w:r>
      <w:r>
        <w:rPr>
          <w:rFonts w:cs="Times New Roman" w:hAnsi="Times New Roman" w:eastAsia="Times New Roman" w:ascii="Times New Roman"/>
          <w:i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w w:val="99"/>
          <w:sz w:val="22"/>
          <w:szCs w:val="22"/>
        </w:rPr>
        <w:t>International</w:t>
      </w:r>
      <w:r>
        <w:rPr>
          <w:rFonts w:cs="Times New Roman" w:hAnsi="Times New Roman" w:eastAsia="Times New Roman" w:ascii="Times New Roman"/>
          <w:i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w w:val="99"/>
          <w:sz w:val="22"/>
          <w:szCs w:val="22"/>
        </w:rPr>
        <w:t>Conference</w:t>
      </w:r>
      <w:r>
        <w:rPr>
          <w:rFonts w:cs="Times New Roman" w:hAnsi="Times New Roman" w:eastAsia="Times New Roman" w:ascii="Times New Roman"/>
          <w:i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w w:val="101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i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w w:val="101"/>
          <w:sz w:val="22"/>
          <w:szCs w:val="22"/>
        </w:rPr>
        <w:t>Communications</w:t>
      </w:r>
      <w:r>
        <w:rPr>
          <w:rFonts w:cs="Times New Roman" w:hAnsi="Times New Roman" w:eastAsia="Times New Roman" w:ascii="Times New Roman"/>
          <w:i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w w:val="101"/>
          <w:sz w:val="22"/>
          <w:szCs w:val="22"/>
        </w:rPr>
        <w:t>(ICC)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2019,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pp.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1–6.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doi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hyperlink r:id="rId36">
        <w:r>
          <w:rPr>
            <w:rFonts w:cs="Times New Roman" w:hAnsi="Times New Roman" w:eastAsia="Times New Roman" w:ascii="Times New Roman"/>
            <w:color w:val="00007F"/>
            <w:w w:val="105"/>
            <w:sz w:val="20"/>
            <w:szCs w:val="20"/>
          </w:rPr>
          <w:t>10.1109/ICC.2019.8761309</w:t>
        </w:r>
        <w:r>
          <w:rPr>
            <w:rFonts w:cs="Times New Roman" w:hAnsi="Times New Roman" w:eastAsia="Times New Roman" w:ascii="Times New Roman"/>
            <w:color w:val="00007F"/>
            <w:w w:val="100"/>
            <w:sz w:val="20"/>
            <w:szCs w:val="20"/>
          </w:rPr>
          <w:t> </w:t>
        </w:r>
        <w:r>
          <w:rPr>
            <w:rFonts w:cs="Times New Roman" w:hAnsi="Times New Roman" w:eastAsia="Times New Roman" w:ascii="Times New Roman"/>
            <w:color w:val="000000"/>
            <w:w w:val="101"/>
            <w:sz w:val="22"/>
            <w:szCs w:val="22"/>
          </w:rPr>
          <w:t>(cit.</w:t>
        </w:r>
      </w:hyperlink>
      <w:r>
        <w:rPr>
          <w:rFonts w:cs="Times New Roman" w:hAnsi="Times New Roman" w:eastAsia="Times New Roman" w:ascii="Times New Roman"/>
          <w:color w:val="00000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w w:val="101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color w:val="000000"/>
          <w:w w:val="10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22"/>
          <w:szCs w:val="22"/>
        </w:rPr>
        <w:t>p.</w:t>
      </w:r>
      <w:r>
        <w:rPr>
          <w:rFonts w:cs="Times New Roman" w:hAnsi="Times New Roman" w:eastAsia="Times New Roman" w:ascii="Times New Roman"/>
          <w:color w:val="00000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22"/>
          <w:szCs w:val="22"/>
        </w:rPr>
        <w:t>4).</w:t>
      </w:r>
      <w:r>
        <w:rPr>
          <w:rFonts w:cs="Times New Roman" w:hAnsi="Times New Roman" w:eastAsia="Times New Roman" w:ascii="Times New Roman"/>
          <w:color w:val="00000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1240" w:val="left"/>
        </w:tabs>
        <w:jc w:val="both"/>
        <w:spacing w:before="90" w:lineRule="auto" w:line="257"/>
        <w:ind w:left="1240" w:right="63" w:hanging="1139"/>
      </w:pPr>
      <w:r>
        <w:rPr>
          <w:rFonts w:cs="Times New Roman" w:hAnsi="Times New Roman" w:eastAsia="Times New Roman" w:ascii="Times New Roman"/>
          <w:w w:val="99"/>
          <w:sz w:val="22"/>
          <w:szCs w:val="22"/>
        </w:rPr>
        <w:t>[DGR19]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ab/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V.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Dinesh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Reddy,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G.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R.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Gangadharan,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G.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S.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V.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R.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K.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Rao.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“Energy-aware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virtual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machine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allocation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selection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cloud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centers”.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In: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w w:val="97"/>
          <w:sz w:val="22"/>
          <w:szCs w:val="22"/>
        </w:rPr>
        <w:t>Soft</w:t>
      </w:r>
      <w:r>
        <w:rPr>
          <w:rFonts w:cs="Times New Roman" w:hAnsi="Times New Roman" w:eastAsia="Times New Roman" w:ascii="Times New Roman"/>
          <w:i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w w:val="97"/>
          <w:sz w:val="22"/>
          <w:szCs w:val="22"/>
        </w:rPr>
        <w:t>Computing</w:t>
      </w:r>
      <w:r>
        <w:rPr>
          <w:rFonts w:cs="Times New Roman" w:hAnsi="Times New Roman" w:eastAsia="Times New Roman" w:ascii="Times New Roman"/>
          <w:i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23.6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(Mar.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240"/>
      </w:pPr>
      <w:r>
        <w:rPr>
          <w:rFonts w:cs="Times New Roman" w:hAnsi="Times New Roman" w:eastAsia="Times New Roman" w:ascii="Times New Roman"/>
          <w:w w:val="101"/>
          <w:sz w:val="22"/>
          <w:szCs w:val="22"/>
        </w:rPr>
        <w:t>2019),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pp.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1917–1932.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issn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1433-7479.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doi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hyperlink r:id="rId37">
        <w:r>
          <w:rPr>
            <w:rFonts w:cs="Times New Roman" w:hAnsi="Times New Roman" w:eastAsia="Times New Roman" w:ascii="Times New Roman"/>
            <w:color w:val="00007F"/>
            <w:w w:val="105"/>
            <w:sz w:val="20"/>
            <w:szCs w:val="20"/>
          </w:rPr>
          <w:t>10.1007/s00500-</w:t>
        </w:r>
        <w:r>
          <w:rPr>
            <w:rFonts w:cs="Times New Roman" w:hAnsi="Times New Roman" w:eastAsia="Times New Roman" w:ascii="Times New Roman"/>
            <w:color w:val="00007F"/>
            <w:w w:val="105"/>
            <w:sz w:val="20"/>
            <w:szCs w:val="20"/>
          </w:rPr>
          <w:t>017-</w:t>
        </w:r>
        <w:r>
          <w:rPr>
            <w:rFonts w:cs="Times New Roman" w:hAnsi="Times New Roman" w:eastAsia="Times New Roman" w:ascii="Times New Roman"/>
            <w:color w:val="00007F"/>
            <w:w w:val="105"/>
            <w:sz w:val="20"/>
            <w:szCs w:val="20"/>
          </w:rPr>
          <w:t>2905-</w:t>
        </w:r>
        <w:r>
          <w:rPr>
            <w:rFonts w:cs="Times New Roman" w:hAnsi="Times New Roman" w:eastAsia="Times New Roman" w:ascii="Times New Roman"/>
            <w:color w:val="00007F"/>
            <w:w w:val="105"/>
            <w:sz w:val="20"/>
            <w:szCs w:val="20"/>
          </w:rPr>
          <w:t>z</w:t>
        </w:r>
        <w:r>
          <w:rPr>
            <w:rFonts w:cs="Times New Roman" w:hAnsi="Times New Roman" w:eastAsia="Times New Roman" w:ascii="Times New Roman"/>
            <w:color w:val="000000"/>
            <w:w w:val="101"/>
            <w:sz w:val="22"/>
            <w:szCs w:val="22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w w:val="101"/>
          <w:sz w:val="22"/>
          <w:szCs w:val="22"/>
        </w:rPr>
        <w:t>url</w:t>
      </w:r>
      <w:r>
        <w:rPr>
          <w:rFonts w:cs="Times New Roman" w:hAnsi="Times New Roman" w:eastAsia="Times New Roman" w:ascii="Times New Roman"/>
          <w:color w:val="000000"/>
          <w:w w:val="101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00000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8"/>
        <w:ind w:left="1240"/>
      </w:pPr>
      <w:hyperlink r:id="rId38">
        <w:r>
          <w:rPr>
            <w:rFonts w:cs="Times New Roman" w:hAnsi="Times New Roman" w:eastAsia="Times New Roman" w:ascii="Times New Roman"/>
            <w:color w:val="00007F"/>
            <w:w w:val="103"/>
            <w:sz w:val="20"/>
            <w:szCs w:val="20"/>
          </w:rPr>
          <w:t>https://doi.org/10.1007/s00500-017-2905-z</w:t>
        </w:r>
        <w:r>
          <w:rPr>
            <w:rFonts w:cs="Times New Roman" w:hAnsi="Times New Roman" w:eastAsia="Times New Roman" w:ascii="Times New Roman"/>
            <w:color w:val="00007F"/>
            <w:w w:val="100"/>
            <w:sz w:val="20"/>
            <w:szCs w:val="20"/>
          </w:rPr>
          <w:t> </w:t>
        </w:r>
        <w:r>
          <w:rPr>
            <w:rFonts w:cs="Times New Roman" w:hAnsi="Times New Roman" w:eastAsia="Times New Roman" w:ascii="Times New Roman"/>
            <w:color w:val="000000"/>
            <w:w w:val="99"/>
            <w:sz w:val="22"/>
            <w:szCs w:val="22"/>
          </w:rPr>
          <w:t>(cit.</w:t>
        </w:r>
      </w:hyperlink>
      <w:r>
        <w:rPr>
          <w:rFonts w:cs="Times New Roman" w:hAnsi="Times New Roman" w:eastAsia="Times New Roman" w:ascii="Times New Roman"/>
          <w:color w:val="00000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color w:val="00000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22"/>
          <w:szCs w:val="22"/>
        </w:rPr>
        <w:t>p.</w:t>
      </w:r>
      <w:r>
        <w:rPr>
          <w:rFonts w:cs="Times New Roman" w:hAnsi="Times New Roman" w:eastAsia="Times New Roman" w:ascii="Times New Roman"/>
          <w:color w:val="00000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22"/>
          <w:szCs w:val="22"/>
        </w:rPr>
        <w:t>4).</w:t>
      </w:r>
      <w:r>
        <w:rPr>
          <w:rFonts w:cs="Times New Roman" w:hAnsi="Times New Roman" w:eastAsia="Times New Roman" w:ascii="Times New Roman"/>
          <w:color w:val="00000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01"/>
      </w:pPr>
      <w:r>
        <w:rPr>
          <w:rFonts w:cs="Times New Roman" w:hAnsi="Times New Roman" w:eastAsia="Times New Roman" w:ascii="Times New Roman"/>
          <w:w w:val="99"/>
          <w:sz w:val="22"/>
          <w:szCs w:val="22"/>
        </w:rPr>
        <w:t>[GKSS18]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M.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Ghosh,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R.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Kumar,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M.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Saha,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B.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K.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Sikdar.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“Cellular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Automata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Its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Applications”.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8"/>
        <w:ind w:left="1240"/>
      </w:pPr>
      <w:r>
        <w:rPr>
          <w:rFonts w:cs="Times New Roman" w:hAnsi="Times New Roman" w:eastAsia="Times New Roman" w:ascii="Times New Roman"/>
          <w:w w:val="97"/>
          <w:sz w:val="22"/>
          <w:szCs w:val="22"/>
        </w:rPr>
        <w:t>In: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w w:val="97"/>
          <w:sz w:val="22"/>
          <w:szCs w:val="22"/>
        </w:rPr>
        <w:t>2018</w:t>
      </w:r>
      <w:r>
        <w:rPr>
          <w:rFonts w:cs="Times New Roman" w:hAnsi="Times New Roman" w:eastAsia="Times New Roman" w:ascii="Times New Roman"/>
          <w:i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w w:val="97"/>
          <w:sz w:val="22"/>
          <w:szCs w:val="22"/>
        </w:rPr>
        <w:t>IEEE</w:t>
      </w:r>
      <w:r>
        <w:rPr>
          <w:rFonts w:cs="Times New Roman" w:hAnsi="Times New Roman" w:eastAsia="Times New Roman" w:ascii="Times New Roman"/>
          <w:i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w w:val="97"/>
          <w:sz w:val="22"/>
          <w:szCs w:val="22"/>
        </w:rPr>
        <w:t>International</w:t>
      </w:r>
      <w:r>
        <w:rPr>
          <w:rFonts w:cs="Times New Roman" w:hAnsi="Times New Roman" w:eastAsia="Times New Roman" w:ascii="Times New Roman"/>
          <w:i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w w:val="97"/>
          <w:sz w:val="22"/>
          <w:szCs w:val="22"/>
        </w:rPr>
        <w:t>Conference</w:t>
      </w:r>
      <w:r>
        <w:rPr>
          <w:rFonts w:cs="Times New Roman" w:hAnsi="Times New Roman" w:eastAsia="Times New Roman" w:ascii="Times New Roman"/>
          <w:i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w w:val="97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i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w w:val="97"/>
          <w:sz w:val="22"/>
          <w:szCs w:val="22"/>
        </w:rPr>
        <w:t>Automatic</w:t>
      </w:r>
      <w:r>
        <w:rPr>
          <w:rFonts w:cs="Times New Roman" w:hAnsi="Times New Roman" w:eastAsia="Times New Roman" w:ascii="Times New Roman"/>
          <w:i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w w:val="97"/>
          <w:sz w:val="22"/>
          <w:szCs w:val="22"/>
        </w:rPr>
        <w:t>Control</w:t>
      </w:r>
      <w:r>
        <w:rPr>
          <w:rFonts w:cs="Times New Roman" w:hAnsi="Times New Roman" w:eastAsia="Times New Roman" w:ascii="Times New Roman"/>
          <w:i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w w:val="97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i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w w:val="97"/>
          <w:sz w:val="22"/>
          <w:szCs w:val="22"/>
        </w:rPr>
        <w:t>Intelligent</w:t>
      </w:r>
      <w:r>
        <w:rPr>
          <w:rFonts w:cs="Times New Roman" w:hAnsi="Times New Roman" w:eastAsia="Times New Roman" w:ascii="Times New Roman"/>
          <w:i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w w:val="97"/>
          <w:sz w:val="22"/>
          <w:szCs w:val="22"/>
        </w:rPr>
        <w:t>Systems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8"/>
        <w:ind w:left="1240"/>
      </w:pPr>
      <w:r>
        <w:rPr>
          <w:rFonts w:cs="Times New Roman" w:hAnsi="Times New Roman" w:eastAsia="Times New Roman" w:ascii="Times New Roman"/>
          <w:i/>
          <w:w w:val="99"/>
          <w:sz w:val="22"/>
          <w:szCs w:val="22"/>
        </w:rPr>
        <w:t>(I2CACIS)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2018,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pp.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52–56.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doi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hyperlink r:id="rId39">
        <w:r>
          <w:rPr>
            <w:rFonts w:cs="Times New Roman" w:hAnsi="Times New Roman" w:eastAsia="Times New Roman" w:ascii="Times New Roman"/>
            <w:color w:val="00007F"/>
            <w:w w:val="103"/>
            <w:sz w:val="20"/>
            <w:szCs w:val="20"/>
          </w:rPr>
          <w:t>10.1109/I2CACIS.2018.8603689</w:t>
        </w:r>
        <w:r>
          <w:rPr>
            <w:rFonts w:cs="Times New Roman" w:hAnsi="Times New Roman" w:eastAsia="Times New Roman" w:ascii="Times New Roman"/>
            <w:color w:val="00007F"/>
            <w:w w:val="100"/>
            <w:sz w:val="20"/>
            <w:szCs w:val="20"/>
          </w:rPr>
          <w:t> </w:t>
        </w:r>
        <w:r>
          <w:rPr>
            <w:rFonts w:cs="Times New Roman" w:hAnsi="Times New Roman" w:eastAsia="Times New Roman" w:ascii="Times New Roman"/>
            <w:color w:val="000000"/>
            <w:w w:val="99"/>
            <w:sz w:val="22"/>
            <w:szCs w:val="22"/>
          </w:rPr>
          <w:t>(cit.</w:t>
        </w:r>
      </w:hyperlink>
      <w:r>
        <w:rPr>
          <w:rFonts w:cs="Times New Roman" w:hAnsi="Times New Roman" w:eastAsia="Times New Roman" w:ascii="Times New Roman"/>
          <w:color w:val="00000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color w:val="00000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22"/>
          <w:szCs w:val="22"/>
        </w:rPr>
        <w:t>p.</w:t>
      </w:r>
      <w:r>
        <w:rPr>
          <w:rFonts w:cs="Times New Roman" w:hAnsi="Times New Roman" w:eastAsia="Times New Roman" w:ascii="Times New Roman"/>
          <w:color w:val="00000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22"/>
          <w:szCs w:val="22"/>
        </w:rPr>
        <w:t>4).</w:t>
      </w:r>
      <w:r>
        <w:rPr>
          <w:rFonts w:cs="Times New Roman" w:hAnsi="Times New Roman" w:eastAsia="Times New Roman" w:ascii="Times New Roman"/>
          <w:color w:val="00000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7"/>
        <w:ind w:left="1240" w:right="63" w:hanging="1139"/>
      </w:pPr>
      <w:r>
        <w:rPr>
          <w:rFonts w:cs="Times New Roman" w:hAnsi="Times New Roman" w:eastAsia="Times New Roman" w:ascii="Times New Roman"/>
          <w:w w:val="99"/>
          <w:sz w:val="22"/>
          <w:szCs w:val="22"/>
        </w:rPr>
        <w:t>[GSA12]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    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Goyal,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Singh,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Agrawal.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“Cloudsim: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Simulator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cloud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computing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infras-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 tructure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modeling”.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In: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w w:val="101"/>
          <w:sz w:val="22"/>
          <w:szCs w:val="22"/>
        </w:rPr>
        <w:t>Procedia</w:t>
      </w:r>
      <w:r>
        <w:rPr>
          <w:rFonts w:cs="Times New Roman" w:hAnsi="Times New Roman" w:eastAsia="Times New Roman" w:ascii="Times New Roman"/>
          <w:i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w w:val="101"/>
          <w:sz w:val="22"/>
          <w:szCs w:val="22"/>
        </w:rPr>
        <w:t>Engineering</w:t>
      </w:r>
      <w:r>
        <w:rPr>
          <w:rFonts w:cs="Times New Roman" w:hAnsi="Times New Roman" w:eastAsia="Times New Roman" w:ascii="Times New Roman"/>
          <w:i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38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(Dec.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2012),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pp.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3566–3572.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doi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hyperlink r:id="rId40">
        <w:r>
          <w:rPr>
            <w:rFonts w:cs="Times New Roman" w:hAnsi="Times New Roman" w:eastAsia="Times New Roman" w:ascii="Times New Roman"/>
            <w:color w:val="00007F"/>
            <w:w w:val="103"/>
            <w:sz w:val="20"/>
            <w:szCs w:val="20"/>
          </w:rPr>
          <w:t>10.1016/j.proeng.2012.06.412</w:t>
        </w:r>
        <w:r>
          <w:rPr>
            <w:rFonts w:cs="Times New Roman" w:hAnsi="Times New Roman" w:eastAsia="Times New Roman" w:ascii="Times New Roman"/>
            <w:color w:val="00007F"/>
            <w:w w:val="100"/>
            <w:sz w:val="20"/>
            <w:szCs w:val="20"/>
          </w:rPr>
          <w:t> </w:t>
        </w:r>
        <w:r>
          <w:rPr>
            <w:rFonts w:cs="Times New Roman" w:hAnsi="Times New Roman" w:eastAsia="Times New Roman" w:ascii="Times New Roman"/>
            <w:color w:val="000000"/>
            <w:w w:val="99"/>
            <w:sz w:val="22"/>
            <w:szCs w:val="22"/>
          </w:rPr>
          <w:t>(cit.</w:t>
        </w:r>
      </w:hyperlink>
      <w:r>
        <w:rPr>
          <w:rFonts w:cs="Times New Roman" w:hAnsi="Times New Roman" w:eastAsia="Times New Roman" w:ascii="Times New Roman"/>
          <w:color w:val="00000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color w:val="00000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22"/>
          <w:szCs w:val="22"/>
        </w:rPr>
        <w:t>p.</w:t>
      </w:r>
      <w:r>
        <w:rPr>
          <w:rFonts w:cs="Times New Roman" w:hAnsi="Times New Roman" w:eastAsia="Times New Roman" w:ascii="Times New Roman"/>
          <w:color w:val="00000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22"/>
          <w:szCs w:val="22"/>
        </w:rPr>
        <w:t>4).</w:t>
      </w:r>
      <w:r>
        <w:rPr>
          <w:rFonts w:cs="Times New Roman" w:hAnsi="Times New Roman" w:eastAsia="Times New Roman" w:ascii="Times New Roman"/>
          <w:color w:val="00000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90" w:lineRule="auto" w:line="257"/>
        <w:ind w:left="1240" w:right="63" w:hanging="1139"/>
      </w:pPr>
      <w:r>
        <w:rPr>
          <w:rFonts w:cs="Times New Roman" w:hAnsi="Times New Roman" w:eastAsia="Times New Roman" w:ascii="Times New Roman"/>
          <w:w w:val="99"/>
          <w:sz w:val="22"/>
          <w:szCs w:val="22"/>
        </w:rPr>
        <w:t>[GTT+20]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S.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S.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Gill,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S.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Tuli,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Toosi,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F.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Cuadrado,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P.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Garraghan,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R.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Bahsoon,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H.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Lutfiyya,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R. Sakellariou, O. Rana, S. Dustdar, R. Buyya. “ThermoSim: Deep Learning based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Framework for Modeling and Simulation of Thermal-aware Resource Management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Cloud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Computing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Environments”.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In: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w w:val="98"/>
          <w:sz w:val="22"/>
          <w:szCs w:val="22"/>
        </w:rPr>
        <w:t>Journal</w:t>
      </w:r>
      <w:r>
        <w:rPr>
          <w:rFonts w:cs="Times New Roman" w:hAnsi="Times New Roman" w:eastAsia="Times New Roman" w:ascii="Times New Roman"/>
          <w:i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w w:val="98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w w:val="98"/>
          <w:sz w:val="22"/>
          <w:szCs w:val="22"/>
        </w:rPr>
        <w:t>Systems</w:t>
      </w:r>
      <w:r>
        <w:rPr>
          <w:rFonts w:cs="Times New Roman" w:hAnsi="Times New Roman" w:eastAsia="Times New Roman" w:ascii="Times New Roman"/>
          <w:i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w w:val="98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i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w w:val="98"/>
          <w:sz w:val="22"/>
          <w:szCs w:val="22"/>
        </w:rPr>
        <w:t>Software</w:t>
      </w:r>
      <w:r>
        <w:rPr>
          <w:rFonts w:cs="Times New Roman" w:hAnsi="Times New Roman" w:eastAsia="Times New Roman" w:ascii="Times New Roman"/>
          <w:i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166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8"/>
          <w:sz w:val="22"/>
          <w:szCs w:val="22"/>
        </w:rPr>
        <w:t>(Apr.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240"/>
      </w:pPr>
      <w:r>
        <w:rPr>
          <w:rFonts w:cs="Times New Roman" w:hAnsi="Times New Roman" w:eastAsia="Times New Roman" w:ascii="Times New Roman"/>
          <w:w w:val="99"/>
          <w:sz w:val="22"/>
          <w:szCs w:val="22"/>
        </w:rPr>
        <w:t>2020),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p.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110596.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doi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hyperlink r:id="rId41">
        <w:r>
          <w:rPr>
            <w:rFonts w:cs="Times New Roman" w:hAnsi="Times New Roman" w:eastAsia="Times New Roman" w:ascii="Times New Roman"/>
            <w:color w:val="00007F"/>
            <w:w w:val="103"/>
            <w:sz w:val="20"/>
            <w:szCs w:val="20"/>
          </w:rPr>
          <w:t>10.1016/j.jss.2020.110596</w:t>
        </w:r>
        <w:r>
          <w:rPr>
            <w:rFonts w:cs="Times New Roman" w:hAnsi="Times New Roman" w:eastAsia="Times New Roman" w:ascii="Times New Roman"/>
            <w:color w:val="00007F"/>
            <w:w w:val="100"/>
            <w:sz w:val="20"/>
            <w:szCs w:val="20"/>
          </w:rPr>
          <w:t> </w:t>
        </w:r>
        <w:r>
          <w:rPr>
            <w:rFonts w:cs="Times New Roman" w:hAnsi="Times New Roman" w:eastAsia="Times New Roman" w:ascii="Times New Roman"/>
            <w:color w:val="000000"/>
            <w:w w:val="99"/>
            <w:sz w:val="22"/>
            <w:szCs w:val="22"/>
          </w:rPr>
          <w:t>(cit.</w:t>
        </w:r>
      </w:hyperlink>
      <w:r>
        <w:rPr>
          <w:rFonts w:cs="Times New Roman" w:hAnsi="Times New Roman" w:eastAsia="Times New Roman" w:ascii="Times New Roman"/>
          <w:color w:val="00000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color w:val="00000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22"/>
          <w:szCs w:val="22"/>
        </w:rPr>
        <w:t>p.</w:t>
      </w:r>
      <w:r>
        <w:rPr>
          <w:rFonts w:cs="Times New Roman" w:hAnsi="Times New Roman" w:eastAsia="Times New Roman" w:ascii="Times New Roman"/>
          <w:color w:val="00000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22"/>
          <w:szCs w:val="22"/>
        </w:rPr>
        <w:t>4).</w:t>
      </w:r>
      <w:r>
        <w:rPr>
          <w:rFonts w:cs="Times New Roman" w:hAnsi="Times New Roman" w:eastAsia="Times New Roman" w:ascii="Times New Roman"/>
          <w:color w:val="00000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1240" w:val="left"/>
        </w:tabs>
        <w:jc w:val="both"/>
        <w:spacing w:lineRule="auto" w:line="257"/>
        <w:ind w:left="1235" w:right="63" w:hanging="1134"/>
      </w:pPr>
      <w:r>
        <w:rPr>
          <w:rFonts w:cs="Times New Roman" w:hAnsi="Times New Roman" w:eastAsia="Times New Roman" w:ascii="Times New Roman"/>
          <w:w w:val="99"/>
          <w:sz w:val="22"/>
          <w:szCs w:val="22"/>
        </w:rPr>
        <w:t>[MJT+13]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ab/>
        <w:tab/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Y.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Mhedheb,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F.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Jrad,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J.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Tao,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J.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Zhao,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J.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Kołodziej,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Streit.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“Load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Thermal-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Aware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VM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Scheduling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Cloud”.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In: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Dec.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2013.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isbn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978-3-319-03858-2.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doi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240"/>
      </w:pPr>
      <w:hyperlink r:id="rId42">
        <w:r>
          <w:rPr>
            <w:rFonts w:cs="Times New Roman" w:hAnsi="Times New Roman" w:eastAsia="Times New Roman" w:ascii="Times New Roman"/>
            <w:color w:val="00007F"/>
            <w:w w:val="103"/>
            <w:sz w:val="20"/>
            <w:szCs w:val="20"/>
          </w:rPr>
          <w:t>10.1007/978-3-319-03859-9_8</w:t>
        </w:r>
        <w:r>
          <w:rPr>
            <w:rFonts w:cs="Times New Roman" w:hAnsi="Times New Roman" w:eastAsia="Times New Roman" w:ascii="Times New Roman"/>
            <w:color w:val="00007F"/>
            <w:w w:val="100"/>
            <w:sz w:val="20"/>
            <w:szCs w:val="20"/>
          </w:rPr>
          <w:t> </w:t>
        </w:r>
        <w:r>
          <w:rPr>
            <w:rFonts w:cs="Times New Roman" w:hAnsi="Times New Roman" w:eastAsia="Times New Roman" w:ascii="Times New Roman"/>
            <w:color w:val="000000"/>
            <w:w w:val="99"/>
            <w:sz w:val="22"/>
            <w:szCs w:val="22"/>
          </w:rPr>
          <w:t>(cit.</w:t>
        </w:r>
      </w:hyperlink>
      <w:r>
        <w:rPr>
          <w:rFonts w:cs="Times New Roman" w:hAnsi="Times New Roman" w:eastAsia="Times New Roman" w:ascii="Times New Roman"/>
          <w:color w:val="00000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color w:val="00000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22"/>
          <w:szCs w:val="22"/>
        </w:rPr>
        <w:t>p.</w:t>
      </w:r>
      <w:r>
        <w:rPr>
          <w:rFonts w:cs="Times New Roman" w:hAnsi="Times New Roman" w:eastAsia="Times New Roman" w:ascii="Times New Roman"/>
          <w:color w:val="00000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22"/>
          <w:szCs w:val="22"/>
        </w:rPr>
        <w:t>4).</w:t>
      </w:r>
      <w:r>
        <w:rPr>
          <w:rFonts w:cs="Times New Roman" w:hAnsi="Times New Roman" w:eastAsia="Times New Roman" w:ascii="Times New Roman"/>
          <w:color w:val="00000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1240" w:val="left"/>
        </w:tabs>
        <w:jc w:val="both"/>
        <w:spacing w:lineRule="auto" w:line="257"/>
        <w:ind w:left="1240" w:right="63" w:hanging="1139"/>
      </w:pPr>
      <w:r>
        <w:rPr>
          <w:rFonts w:cs="Times New Roman" w:hAnsi="Times New Roman" w:eastAsia="Times New Roman" w:ascii="Times New Roman"/>
          <w:w w:val="99"/>
          <w:sz w:val="22"/>
          <w:szCs w:val="22"/>
        </w:rPr>
        <w:t>[MSZ12]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ab/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G.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J.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Martinez,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J.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Seck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Tuoh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Mora,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H.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Zenil.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“Wolfram’s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Classification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Computa-</w:t>
      </w:r>
      <w:r>
        <w:rPr>
          <w:rFonts w:cs="Times New Roman" w:hAnsi="Times New Roman" w:eastAsia="Times New Roman" w:ascii="Times New Roman"/>
          <w:w w:val="9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tion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Cellular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Automata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Classes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III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IV”.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In: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(Aug.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2012).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doi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7F"/>
          <w:w w:val="103"/>
          <w:sz w:val="20"/>
          <w:szCs w:val="20"/>
        </w:rPr>
        <w:t>10.1007/978-3-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240"/>
      </w:pPr>
      <w:hyperlink r:id="rId43">
        <w:r>
          <w:rPr>
            <w:rFonts w:cs="Times New Roman" w:hAnsi="Times New Roman" w:eastAsia="Times New Roman" w:ascii="Times New Roman"/>
            <w:color w:val="00007F"/>
            <w:w w:val="103"/>
            <w:sz w:val="20"/>
            <w:szCs w:val="20"/>
          </w:rPr>
          <w:t>642-35482-3_17</w:t>
        </w:r>
        <w:r>
          <w:rPr>
            <w:rFonts w:cs="Times New Roman" w:hAnsi="Times New Roman" w:eastAsia="Times New Roman" w:ascii="Times New Roman"/>
            <w:color w:val="00007F"/>
            <w:w w:val="100"/>
            <w:sz w:val="20"/>
            <w:szCs w:val="20"/>
          </w:rPr>
          <w:t> </w:t>
        </w:r>
        <w:r>
          <w:rPr>
            <w:rFonts w:cs="Times New Roman" w:hAnsi="Times New Roman" w:eastAsia="Times New Roman" w:ascii="Times New Roman"/>
            <w:color w:val="000000"/>
            <w:w w:val="99"/>
            <w:sz w:val="22"/>
            <w:szCs w:val="22"/>
          </w:rPr>
          <w:t>(cit.</w:t>
        </w:r>
      </w:hyperlink>
      <w:r>
        <w:rPr>
          <w:rFonts w:cs="Times New Roman" w:hAnsi="Times New Roman" w:eastAsia="Times New Roman" w:ascii="Times New Roman"/>
          <w:color w:val="00000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color w:val="00000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22"/>
          <w:szCs w:val="22"/>
        </w:rPr>
        <w:t>pp.</w:t>
      </w:r>
      <w:r>
        <w:rPr>
          <w:rFonts w:cs="Times New Roman" w:hAnsi="Times New Roman" w:eastAsia="Times New Roman" w:ascii="Times New Roman"/>
          <w:color w:val="00000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22"/>
          <w:szCs w:val="22"/>
        </w:rPr>
        <w:t>4,</w:t>
      </w:r>
      <w:r>
        <w:rPr>
          <w:rFonts w:cs="Times New Roman" w:hAnsi="Times New Roman" w:eastAsia="Times New Roman" w:ascii="Times New Roman"/>
          <w:color w:val="00000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22"/>
          <w:szCs w:val="22"/>
        </w:rPr>
        <w:t>14).</w:t>
      </w:r>
      <w:r>
        <w:rPr>
          <w:rFonts w:cs="Times New Roman" w:hAnsi="Times New Roman" w:eastAsia="Times New Roman" w:ascii="Times New Roman"/>
          <w:color w:val="00000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1240" w:val="left"/>
        </w:tabs>
        <w:jc w:val="both"/>
        <w:spacing w:lineRule="auto" w:line="257"/>
        <w:ind w:left="1240" w:right="63" w:hanging="1139"/>
      </w:pPr>
      <w:r>
        <w:rPr>
          <w:rFonts w:cs="Times New Roman" w:hAnsi="Times New Roman" w:eastAsia="Times New Roman" w:ascii="Times New Roman"/>
          <w:w w:val="99"/>
          <w:sz w:val="22"/>
          <w:szCs w:val="22"/>
        </w:rPr>
        <w:t>[RSR+17]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ab/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V.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D.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Reddy,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B.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Setz,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G.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S.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V.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R.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K.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Rao,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G.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R.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Gangadharan,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M.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Aiello.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“Metrics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Sustainable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Centers”.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In: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w w:val="99"/>
          <w:sz w:val="22"/>
          <w:szCs w:val="22"/>
        </w:rPr>
        <w:t>IEEE</w:t>
      </w:r>
      <w:r>
        <w:rPr>
          <w:rFonts w:cs="Times New Roman" w:hAnsi="Times New Roman" w:eastAsia="Times New Roman" w:ascii="Times New Roman"/>
          <w:i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w w:val="99"/>
          <w:sz w:val="22"/>
          <w:szCs w:val="22"/>
        </w:rPr>
        <w:t>Transactions</w:t>
      </w:r>
      <w:r>
        <w:rPr>
          <w:rFonts w:cs="Times New Roman" w:hAnsi="Times New Roman" w:eastAsia="Times New Roman" w:ascii="Times New Roman"/>
          <w:i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w w:val="99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i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w w:val="99"/>
          <w:sz w:val="22"/>
          <w:szCs w:val="22"/>
        </w:rPr>
        <w:t>Sustainable</w:t>
      </w:r>
      <w:r>
        <w:rPr>
          <w:rFonts w:cs="Times New Roman" w:hAnsi="Times New Roman" w:eastAsia="Times New Roman" w:ascii="Times New Roman"/>
          <w:i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w w:val="99"/>
          <w:sz w:val="22"/>
          <w:szCs w:val="22"/>
        </w:rPr>
        <w:t>Computing</w:t>
      </w:r>
      <w:r>
        <w:rPr>
          <w:rFonts w:cs="Times New Roman" w:hAnsi="Times New Roman" w:eastAsia="Times New Roman" w:ascii="Times New Roman"/>
          <w:i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2.3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 (2017),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pp.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290–303.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doi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hyperlink r:id="rId44">
        <w:r>
          <w:rPr>
            <w:rFonts w:cs="Times New Roman" w:hAnsi="Times New Roman" w:eastAsia="Times New Roman" w:ascii="Times New Roman"/>
            <w:color w:val="00007F"/>
            <w:w w:val="103"/>
            <w:sz w:val="20"/>
            <w:szCs w:val="20"/>
          </w:rPr>
          <w:t>10.1109/TSUSC.2017.2701883</w:t>
        </w:r>
        <w:r>
          <w:rPr>
            <w:rFonts w:cs="Times New Roman" w:hAnsi="Times New Roman" w:eastAsia="Times New Roman" w:ascii="Times New Roman"/>
            <w:color w:val="00007F"/>
            <w:w w:val="100"/>
            <w:sz w:val="20"/>
            <w:szCs w:val="20"/>
          </w:rPr>
          <w:t> </w:t>
        </w:r>
        <w:r>
          <w:rPr>
            <w:rFonts w:cs="Times New Roman" w:hAnsi="Times New Roman" w:eastAsia="Times New Roman" w:ascii="Times New Roman"/>
            <w:color w:val="000000"/>
            <w:w w:val="99"/>
            <w:sz w:val="22"/>
            <w:szCs w:val="22"/>
          </w:rPr>
          <w:t>(cit.</w:t>
        </w:r>
      </w:hyperlink>
      <w:r>
        <w:rPr>
          <w:rFonts w:cs="Times New Roman" w:hAnsi="Times New Roman" w:eastAsia="Times New Roman" w:ascii="Times New Roman"/>
          <w:color w:val="00000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color w:val="00000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22"/>
          <w:szCs w:val="22"/>
        </w:rPr>
        <w:t>p.</w:t>
      </w:r>
      <w:r>
        <w:rPr>
          <w:rFonts w:cs="Times New Roman" w:hAnsi="Times New Roman" w:eastAsia="Times New Roman" w:ascii="Times New Roman"/>
          <w:color w:val="00000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22"/>
          <w:szCs w:val="22"/>
        </w:rPr>
        <w:t>4).</w:t>
      </w:r>
      <w:r>
        <w:rPr>
          <w:rFonts w:cs="Times New Roman" w:hAnsi="Times New Roman" w:eastAsia="Times New Roman" w:ascii="Times New Roman"/>
          <w:color w:val="00000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90" w:lineRule="auto" w:line="257"/>
        <w:ind w:left="1240" w:right="63" w:hanging="1139"/>
      </w:pPr>
      <w:r>
        <w:rPr>
          <w:rFonts w:cs="Times New Roman" w:hAnsi="Times New Roman" w:eastAsia="Times New Roman" w:ascii="Times New Roman"/>
          <w:w w:val="99"/>
          <w:sz w:val="22"/>
          <w:szCs w:val="22"/>
        </w:rPr>
        <w:t>[TGV07]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    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Q.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Tang,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S.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K.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S.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Gupta,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G.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Varsamopoulos.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“Thermal-aware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task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scheduling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 data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centers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through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minimizing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heat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recirculation”.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In: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w w:val="101"/>
          <w:sz w:val="22"/>
          <w:szCs w:val="22"/>
        </w:rPr>
        <w:t>2007</w:t>
      </w:r>
      <w:r>
        <w:rPr>
          <w:rFonts w:cs="Times New Roman" w:hAnsi="Times New Roman" w:eastAsia="Times New Roman" w:ascii="Times New Roman"/>
          <w:i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w w:val="101"/>
          <w:sz w:val="22"/>
          <w:szCs w:val="22"/>
        </w:rPr>
        <w:t>IEEE</w:t>
      </w:r>
      <w:r>
        <w:rPr>
          <w:rFonts w:cs="Times New Roman" w:hAnsi="Times New Roman" w:eastAsia="Times New Roman" w:ascii="Times New Roman"/>
          <w:i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w w:val="101"/>
          <w:sz w:val="22"/>
          <w:szCs w:val="22"/>
        </w:rPr>
        <w:t>International</w:t>
      </w:r>
      <w:r>
        <w:rPr>
          <w:rFonts w:cs="Times New Roman" w:hAnsi="Times New Roman" w:eastAsia="Times New Roman" w:ascii="Times New Roman"/>
          <w:i/>
          <w:w w:val="101"/>
          <w:sz w:val="22"/>
          <w:szCs w:val="22"/>
        </w:rPr>
        <w:t> Conference</w:t>
      </w:r>
      <w:r>
        <w:rPr>
          <w:rFonts w:cs="Times New Roman" w:hAnsi="Times New Roman" w:eastAsia="Times New Roman" w:ascii="Times New Roman"/>
          <w:i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w w:val="101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i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w w:val="101"/>
          <w:sz w:val="22"/>
          <w:szCs w:val="22"/>
        </w:rPr>
        <w:t>Cluster</w:t>
      </w:r>
      <w:r>
        <w:rPr>
          <w:rFonts w:cs="Times New Roman" w:hAnsi="Times New Roman" w:eastAsia="Times New Roman" w:ascii="Times New Roman"/>
          <w:i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w w:val="101"/>
          <w:sz w:val="22"/>
          <w:szCs w:val="22"/>
        </w:rPr>
        <w:t>Computing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2007,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pp.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129–138.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doi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7F"/>
          <w:w w:val="105"/>
          <w:sz w:val="20"/>
          <w:szCs w:val="20"/>
        </w:rPr>
        <w:t>10.1109/CLUSTR.2007.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240"/>
      </w:pPr>
      <w:hyperlink r:id="rId45">
        <w:r>
          <w:rPr>
            <w:rFonts w:cs="Times New Roman" w:hAnsi="Times New Roman" w:eastAsia="Times New Roman" w:ascii="Times New Roman"/>
            <w:color w:val="00007F"/>
            <w:w w:val="103"/>
            <w:sz w:val="20"/>
            <w:szCs w:val="20"/>
          </w:rPr>
          <w:t>4629225</w:t>
        </w:r>
        <w:r>
          <w:rPr>
            <w:rFonts w:cs="Times New Roman" w:hAnsi="Times New Roman" w:eastAsia="Times New Roman" w:ascii="Times New Roman"/>
            <w:color w:val="00007F"/>
            <w:w w:val="100"/>
            <w:sz w:val="20"/>
            <w:szCs w:val="20"/>
          </w:rPr>
          <w:t> </w:t>
        </w:r>
        <w:r>
          <w:rPr>
            <w:rFonts w:cs="Times New Roman" w:hAnsi="Times New Roman" w:eastAsia="Times New Roman" w:ascii="Times New Roman"/>
            <w:color w:val="000000"/>
            <w:w w:val="99"/>
            <w:sz w:val="22"/>
            <w:szCs w:val="22"/>
          </w:rPr>
          <w:t>(cit.</w:t>
        </w:r>
      </w:hyperlink>
      <w:r>
        <w:rPr>
          <w:rFonts w:cs="Times New Roman" w:hAnsi="Times New Roman" w:eastAsia="Times New Roman" w:ascii="Times New Roman"/>
          <w:color w:val="00000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color w:val="00000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22"/>
          <w:szCs w:val="22"/>
        </w:rPr>
        <w:t>p.</w:t>
      </w:r>
      <w:r>
        <w:rPr>
          <w:rFonts w:cs="Times New Roman" w:hAnsi="Times New Roman" w:eastAsia="Times New Roman" w:ascii="Times New Roman"/>
          <w:color w:val="00000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22"/>
          <w:szCs w:val="22"/>
        </w:rPr>
        <w:t>4).</w:t>
      </w:r>
      <w:r>
        <w:rPr>
          <w:rFonts w:cs="Times New Roman" w:hAnsi="Times New Roman" w:eastAsia="Times New Roman" w:ascii="Times New Roman"/>
          <w:color w:val="00000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1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01"/>
      </w:pPr>
      <w:r>
        <w:rPr>
          <w:rFonts w:cs="Times New Roman" w:hAnsi="Times New Roman" w:eastAsia="Times New Roman" w:ascii="Times New Roman"/>
          <w:w w:val="99"/>
          <w:sz w:val="22"/>
          <w:szCs w:val="22"/>
        </w:rPr>
        <w:t>All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links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were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last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followed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February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05,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2021.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sectPr>
      <w:pgMar w:header="3299" w:footer="0" w:top="3660" w:bottom="280" w:left="1600" w:right="1600"/>
      <w:headerReference w:type="default" r:id="rId34"/>
      <w:footerReference w:type="default" r:id="rId35"/>
      <w:pgSz w:w="11920" w:h="16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19.998"/>
        <w:szCs w:val="19.998"/>
      </w:rPr>
      <w:jc w:val="left"/>
      <w:spacing w:lineRule="exact" w:line="180"/>
    </w:pPr>
    <w:r>
      <w:pict>
        <v:shape type="#_x0000_t202" style="position:absolute;margin-left:497.318pt;margin-top:758.765pt;width:14.9187pt;height:11.8191pt;mso-position-horizontal-relative:page;mso-position-vertical-relative:page;z-index:-1050" filled="f" stroked="f">
          <v:textbox inset="0,0,0,0">
            <w:txbxContent>
              <w:p>
                <w:pPr>
                  <w:rPr>
                    <w:rFonts w:cs="TeXGyreHeros" w:hAnsi="TeXGyreHeros" w:eastAsia="TeXGyreHeros" w:ascii="TeXGyreHeros"/>
                    <w:sz w:val="20"/>
                    <w:szCs w:val="20"/>
                  </w:rPr>
                  <w:jc w:val="left"/>
                  <w:spacing w:lineRule="exact" w:line="220"/>
                  <w:ind w:left="40"/>
                </w:pPr>
                <w:r>
                  <w:rPr>
                    <w:rFonts w:cs="TeXGyreHeros" w:hAnsi="TeXGyreHeros" w:eastAsia="TeXGyreHeros" w:ascii="TeXGyreHeros"/>
                    <w:w w:val="103"/>
                    <w:position w:val="1"/>
                    <w:sz w:val="20"/>
                    <w:szCs w:val="20"/>
                  </w:rPr>
                </w:r>
                <w:r>
                  <w:fldChar w:fldCharType="begin"/>
                </w:r>
                <w:r>
                  <w:rPr>
                    <w:rFonts w:cs="TeXGyreHeros" w:hAnsi="TeXGyreHeros" w:eastAsia="TeXGyreHeros" w:ascii="TeXGyreHeros"/>
                    <w:w w:val="103"/>
                    <w:position w:val="1"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cs="TeXGyreHeros" w:hAnsi="TeXGyreHeros" w:eastAsia="TeXGyreHeros" w:ascii="TeXGyreHeros"/>
                    <w:w w:val="103"/>
                    <w:position w:val="1"/>
                    <w:sz w:val="20"/>
                    <w:szCs w:val="20"/>
                  </w:rPr>
                </w:r>
                <w:r>
                  <w:rPr>
                    <w:rFonts w:cs="TeXGyreHeros" w:hAnsi="TeXGyreHeros" w:eastAsia="TeXGyreHeros" w:ascii="TeXGyreHeros"/>
                    <w:w w:val="100"/>
                    <w:position w:val="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19.998"/>
        <w:szCs w:val="19.998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7.318pt;margin-top:758.766pt;width:14.9177pt;height:11.8181pt;mso-position-horizontal-relative:page;mso-position-vertical-relative:page;z-index:-1044" filled="f" stroked="f">
          <v:textbox inset="0,0,0,0">
            <w:txbxContent>
              <w:p>
                <w:pPr>
                  <w:rPr>
                    <w:rFonts w:cs="TeXGyreHeros" w:hAnsi="TeXGyreHeros" w:eastAsia="TeXGyreHeros" w:ascii="TeXGyreHeros"/>
                    <w:sz w:val="20"/>
                    <w:szCs w:val="20"/>
                  </w:rPr>
                  <w:jc w:val="left"/>
                  <w:spacing w:lineRule="exact" w:line="220"/>
                  <w:ind w:left="40"/>
                </w:pPr>
                <w:r>
                  <w:rPr>
                    <w:rFonts w:cs="TeXGyreHeros" w:hAnsi="TeXGyreHeros" w:eastAsia="TeXGyreHeros" w:ascii="TeXGyreHeros"/>
                    <w:w w:val="103"/>
                    <w:position w:val="1"/>
                    <w:sz w:val="20"/>
                    <w:szCs w:val="20"/>
                  </w:rPr>
                </w:r>
                <w:r>
                  <w:fldChar w:fldCharType="begin"/>
                </w:r>
                <w:r>
                  <w:rPr>
                    <w:rFonts w:cs="TeXGyreHeros" w:hAnsi="TeXGyreHeros" w:eastAsia="TeXGyreHeros" w:ascii="TeXGyreHeros"/>
                    <w:w w:val="103"/>
                    <w:position w:val="1"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  <w:r>
                  <w:rPr>
                    <w:rFonts w:cs="TeXGyreHeros" w:hAnsi="TeXGyreHeros" w:eastAsia="TeXGyreHeros" w:ascii="TeXGyreHeros"/>
                    <w:w w:val="103"/>
                    <w:position w:val="1"/>
                    <w:sz w:val="20"/>
                    <w:szCs w:val="20"/>
                  </w:rPr>
                </w:r>
                <w:r>
                  <w:rPr>
                    <w:rFonts w:cs="TeXGyreHeros" w:hAnsi="TeXGyreHeros" w:eastAsia="TeXGyreHeros" w:ascii="TeXGyreHeros"/>
                    <w:w w:val="100"/>
                    <w:position w:val="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19.998"/>
        <w:szCs w:val="19.998"/>
      </w:rPr>
      <w:jc w:val="left"/>
      <w:spacing w:lineRule="exact" w:line="180"/>
    </w:pPr>
    <w:r>
      <w:pict>
        <v:shape type="#_x0000_t202" style="position:absolute;margin-left:497.318pt;margin-top:758.766pt;width:14.9177pt;height:11.8181pt;mso-position-horizontal-relative:page;mso-position-vertical-relative:page;z-index:-1043" filled="f" stroked="f">
          <v:textbox inset="0,0,0,0">
            <w:txbxContent>
              <w:p>
                <w:pPr>
                  <w:rPr>
                    <w:rFonts w:cs="TeXGyreHeros" w:hAnsi="TeXGyreHeros" w:eastAsia="TeXGyreHeros" w:ascii="TeXGyreHeros"/>
                    <w:sz w:val="20"/>
                    <w:szCs w:val="20"/>
                  </w:rPr>
                  <w:jc w:val="left"/>
                  <w:spacing w:lineRule="exact" w:line="220"/>
                  <w:ind w:left="40"/>
                </w:pPr>
                <w:r>
                  <w:rPr>
                    <w:rFonts w:cs="TeXGyreHeros" w:hAnsi="TeXGyreHeros" w:eastAsia="TeXGyreHeros" w:ascii="TeXGyreHeros"/>
                    <w:w w:val="103"/>
                    <w:position w:val="1"/>
                    <w:sz w:val="20"/>
                    <w:szCs w:val="20"/>
                  </w:rPr>
                </w:r>
                <w:r>
                  <w:fldChar w:fldCharType="begin"/>
                </w:r>
                <w:r>
                  <w:rPr>
                    <w:rFonts w:cs="TeXGyreHeros" w:hAnsi="TeXGyreHeros" w:eastAsia="TeXGyreHeros" w:ascii="TeXGyreHeros"/>
                    <w:w w:val="103"/>
                    <w:position w:val="1"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  <w:r>
                  <w:rPr>
                    <w:rFonts w:cs="TeXGyreHeros" w:hAnsi="TeXGyreHeros" w:eastAsia="TeXGyreHeros" w:ascii="TeXGyreHeros"/>
                    <w:w w:val="103"/>
                    <w:position w:val="1"/>
                    <w:sz w:val="20"/>
                    <w:szCs w:val="20"/>
                  </w:rPr>
                </w:r>
                <w:r>
                  <w:rPr>
                    <w:rFonts w:cs="TeXGyreHeros" w:hAnsi="TeXGyreHeros" w:eastAsia="TeXGyreHeros" w:ascii="TeXGyreHeros"/>
                    <w:w w:val="100"/>
                    <w:position w:val="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19.998"/>
        <w:szCs w:val="19.998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84.039pt;margin-top:163.93pt;width:130.109pt;height:20.5961pt;mso-position-horizontal-relative:page;mso-position-vertical-relative:page;z-index:-1049" filled="f" stroked="f">
          <v:textbox inset="0,0,0,0">
            <w:txbxContent>
              <w:p>
                <w:pPr>
                  <w:rPr>
                    <w:rFonts w:cs="TeXGyreHeros" w:hAnsi="TeXGyreHeros" w:eastAsia="TeXGyreHeros" w:ascii="TeXGyreHeros"/>
                    <w:sz w:val="37"/>
                    <w:szCs w:val="37"/>
                  </w:rPr>
                  <w:jc w:val="left"/>
                  <w:spacing w:lineRule="exact" w:line="400"/>
                  <w:ind w:left="20" w:right="-56"/>
                </w:pPr>
                <w:r>
                  <w:rPr>
                    <w:rFonts w:cs="TeXGyreHeros" w:hAnsi="TeXGyreHeros" w:eastAsia="TeXGyreHeros" w:ascii="TeXGyreHeros"/>
                    <w:b/>
                    <w:position w:val="2"/>
                    <w:sz w:val="37"/>
                    <w:szCs w:val="37"/>
                  </w:rPr>
                  <w:t>1  Introduction</w:t>
                </w:r>
                <w:r>
                  <w:rPr>
                    <w:rFonts w:cs="TeXGyreHeros" w:hAnsi="TeXGyreHeros" w:eastAsia="TeXGyreHeros" w:ascii="TeXGyreHeros"/>
                    <w:position w:val="0"/>
                    <w:sz w:val="37"/>
                    <w:szCs w:val="37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84.039pt;margin-top:163.93pt;width:139.816pt;height:20.5961pt;mso-position-horizontal-relative:page;mso-position-vertical-relative:page;z-index:-1048" filled="f" stroked="f">
          <v:textbox inset="0,0,0,0">
            <w:txbxContent>
              <w:p>
                <w:pPr>
                  <w:rPr>
                    <w:rFonts w:cs="TeXGyreHeros" w:hAnsi="TeXGyreHeros" w:eastAsia="TeXGyreHeros" w:ascii="TeXGyreHeros"/>
                    <w:sz w:val="37"/>
                    <w:szCs w:val="37"/>
                  </w:rPr>
                  <w:jc w:val="left"/>
                  <w:spacing w:lineRule="exact" w:line="400"/>
                  <w:ind w:left="20" w:right="-56"/>
                </w:pPr>
                <w:r>
                  <w:rPr>
                    <w:rFonts w:cs="TeXGyreHeros" w:hAnsi="TeXGyreHeros" w:eastAsia="TeXGyreHeros" w:ascii="TeXGyreHeros"/>
                    <w:b/>
                    <w:position w:val="2"/>
                    <w:sz w:val="37"/>
                    <w:szCs w:val="37"/>
                  </w:rPr>
                  <w:t>2  Related Work</w:t>
                </w:r>
                <w:r>
                  <w:rPr>
                    <w:rFonts w:cs="TeXGyreHeros" w:hAnsi="TeXGyreHeros" w:eastAsia="TeXGyreHeros" w:ascii="TeXGyreHeros"/>
                    <w:position w:val="0"/>
                    <w:sz w:val="37"/>
                    <w:szCs w:val="37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84.039pt;margin-top:163.93pt;width:159.249pt;height:20.5961pt;mso-position-horizontal-relative:page;mso-position-vertical-relative:page;z-index:-1047" filled="f" stroked="f">
          <v:textbox inset="0,0,0,0">
            <w:txbxContent>
              <w:p>
                <w:pPr>
                  <w:rPr>
                    <w:rFonts w:cs="TeXGyreHeros" w:hAnsi="TeXGyreHeros" w:eastAsia="TeXGyreHeros" w:ascii="TeXGyreHeros"/>
                    <w:sz w:val="37"/>
                    <w:szCs w:val="37"/>
                  </w:rPr>
                  <w:jc w:val="left"/>
                  <w:spacing w:lineRule="exact" w:line="400"/>
                  <w:ind w:left="20" w:right="-56"/>
                </w:pPr>
                <w:r>
                  <w:rPr>
                    <w:rFonts w:cs="TeXGyreHeros" w:hAnsi="TeXGyreHeros" w:eastAsia="TeXGyreHeros" w:ascii="TeXGyreHeros"/>
                    <w:b/>
                    <w:position w:val="2"/>
                    <w:sz w:val="37"/>
                    <w:szCs w:val="37"/>
                  </w:rPr>
                  <w:t>3  Implementation</w:t>
                </w:r>
                <w:r>
                  <w:rPr>
                    <w:rFonts w:cs="TeXGyreHeros" w:hAnsi="TeXGyreHeros" w:eastAsia="TeXGyreHeros" w:ascii="TeXGyreHeros"/>
                    <w:position w:val="0"/>
                    <w:sz w:val="37"/>
                    <w:szCs w:val="37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85.039pt;margin-top:88.002pt;width:425.197pt;height:0pt;mso-position-horizontal-relative:page;mso-position-vertical-relative:page;z-index:-1046" coordorigin="1701,1760" coordsize="8504,0">
          <v:shape style="position:absolute;left:1701;top:1760;width:8504;height:0" coordorigin="1701,1760" coordsize="8504,0" path="m1701,1760l10205,1760e" filled="f" stroked="t" strokeweight="0.398pt" strokecolor="#000000">
            <v:path arrowok="t"/>
          </v:shape>
          <w10:wrap type="none"/>
        </v:group>
      </w:pict>
    </w:r>
    <w:r>
      <w:pict>
        <v:shape type="#_x0000_t202" style="position:absolute;margin-left:431.703pt;margin-top:74.7731pt;width:79.5335pt;height:11.8181pt;mso-position-horizontal-relative:page;mso-position-vertical-relative:page;z-index:-1045" filled="f" stroked="f">
          <v:textbox inset="0,0,0,0">
            <w:txbxContent>
              <w:p>
                <w:pPr>
                  <w:rPr>
                    <w:rFonts w:cs="TeXGyreHeros" w:hAnsi="TeXGyreHeros" w:eastAsia="TeXGyreHeros" w:ascii="TeXGyreHeros"/>
                    <w:sz w:val="20"/>
                    <w:szCs w:val="20"/>
                  </w:rPr>
                  <w:jc w:val="left"/>
                  <w:spacing w:lineRule="exact" w:line="220"/>
                  <w:ind w:left="20" w:right="-29"/>
                </w:pPr>
                <w:r>
                  <w:rPr>
                    <w:rFonts w:cs="TeXGyreHeros" w:hAnsi="TeXGyreHeros" w:eastAsia="TeXGyreHeros" w:ascii="TeXGyreHeros"/>
                    <w:w w:val="103"/>
                    <w:position w:val="1"/>
                    <w:sz w:val="20"/>
                    <w:szCs w:val="20"/>
                  </w:rPr>
                  <w:t>3</w:t>
                </w:r>
                <w:r>
                  <w:rPr>
                    <w:rFonts w:cs="TeXGyreHeros" w:hAnsi="TeXGyreHeros" w:eastAsia="TeXGyreHeros" w:ascii="TeXGyreHeros"/>
                    <w:w w:val="100"/>
                    <w:position w:val="1"/>
                    <w:sz w:val="20"/>
                    <w:szCs w:val="20"/>
                  </w:rPr>
                  <w:t>  </w:t>
                </w:r>
                <w:r>
                  <w:rPr>
                    <w:rFonts w:cs="TeXGyreHeros" w:hAnsi="TeXGyreHeros" w:eastAsia="TeXGyreHeros" w:ascii="TeXGyreHeros"/>
                    <w:w w:val="103"/>
                    <w:position w:val="1"/>
                    <w:sz w:val="20"/>
                    <w:szCs w:val="20"/>
                  </w:rPr>
                  <w:t>Implementation</w:t>
                </w:r>
                <w:r>
                  <w:rPr>
                    <w:rFonts w:cs="TeXGyreHeros" w:hAnsi="TeXGyreHeros" w:eastAsia="TeXGyreHeros" w:ascii="TeXGyreHeros"/>
                    <w:w w:val="100"/>
                    <w:position w:val="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84.039pt;margin-top:163.93pt;width:122.893pt;height:20.5961pt;mso-position-horizontal-relative:page;mso-position-vertical-relative:page;z-index:-1042" filled="f" stroked="f">
          <v:textbox inset="0,0,0,0">
            <w:txbxContent>
              <w:p>
                <w:pPr>
                  <w:rPr>
                    <w:rFonts w:cs="TeXGyreHeros" w:hAnsi="TeXGyreHeros" w:eastAsia="TeXGyreHeros" w:ascii="TeXGyreHeros"/>
                    <w:sz w:val="37"/>
                    <w:szCs w:val="37"/>
                  </w:rPr>
                  <w:jc w:val="left"/>
                  <w:spacing w:lineRule="exact" w:line="400"/>
                  <w:ind w:left="20" w:right="-56"/>
                </w:pPr>
                <w:r>
                  <w:rPr>
                    <w:rFonts w:cs="TeXGyreHeros" w:hAnsi="TeXGyreHeros" w:eastAsia="TeXGyreHeros" w:ascii="TeXGyreHeros"/>
                    <w:b/>
                    <w:position w:val="2"/>
                    <w:sz w:val="37"/>
                    <w:szCs w:val="37"/>
                  </w:rPr>
                  <w:t>5  Conclusion</w:t>
                </w:r>
                <w:r>
                  <w:rPr>
                    <w:rFonts w:cs="TeXGyreHeros" w:hAnsi="TeXGyreHeros" w:eastAsia="TeXGyreHeros" w:ascii="TeXGyreHeros"/>
                    <w:position w:val="0"/>
                    <w:sz w:val="37"/>
                    <w:szCs w:val="37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84.039pt;margin-top:163.93pt;width:140.374pt;height:20.5961pt;mso-position-horizontal-relative:page;mso-position-vertical-relative:page;z-index:-1041" filled="f" stroked="f">
          <v:textbox inset="0,0,0,0">
            <w:txbxContent>
              <w:p>
                <w:pPr>
                  <w:rPr>
                    <w:rFonts w:cs="TeXGyreHeros" w:hAnsi="TeXGyreHeros" w:eastAsia="TeXGyreHeros" w:ascii="TeXGyreHeros"/>
                    <w:sz w:val="37"/>
                    <w:szCs w:val="37"/>
                  </w:rPr>
                  <w:jc w:val="left"/>
                  <w:spacing w:lineRule="exact" w:line="400"/>
                  <w:ind w:left="20" w:right="-56"/>
                </w:pPr>
                <w:r>
                  <w:rPr>
                    <w:rFonts w:cs="TeXGyreHeros" w:hAnsi="TeXGyreHeros" w:eastAsia="TeXGyreHeros" w:ascii="TeXGyreHeros"/>
                    <w:b/>
                    <w:position w:val="2"/>
                    <w:sz w:val="37"/>
                    <w:szCs w:val="37"/>
                  </w:rPr>
                  <w:t>6  Future Works</w:t>
                </w:r>
                <w:r>
                  <w:rPr>
                    <w:rFonts w:cs="TeXGyreHeros" w:hAnsi="TeXGyreHeros" w:eastAsia="TeXGyreHeros" w:ascii="TeXGyreHeros"/>
                    <w:position w:val="0"/>
                    <w:sz w:val="37"/>
                    <w:szCs w:val="37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84.039pt;margin-top:163.93pt;width:115.38pt;height:20.5961pt;mso-position-horizontal-relative:page;mso-position-vertical-relative:page;z-index:-1040" filled="f" stroked="f">
          <v:textbox inset="0,0,0,0">
            <w:txbxContent>
              <w:p>
                <w:pPr>
                  <w:rPr>
                    <w:rFonts w:cs="TeXGyreHeros" w:hAnsi="TeXGyreHeros" w:eastAsia="TeXGyreHeros" w:ascii="TeXGyreHeros"/>
                    <w:sz w:val="37"/>
                    <w:szCs w:val="37"/>
                  </w:rPr>
                  <w:jc w:val="left"/>
                  <w:spacing w:lineRule="exact" w:line="400"/>
                  <w:ind w:left="20" w:right="-56"/>
                </w:pPr>
                <w:r>
                  <w:rPr>
                    <w:rFonts w:cs="TeXGyreHeros" w:hAnsi="TeXGyreHeros" w:eastAsia="TeXGyreHeros" w:ascii="TeXGyreHeros"/>
                    <w:b/>
                    <w:position w:val="2"/>
                    <w:sz w:val="37"/>
                    <w:szCs w:val="37"/>
                  </w:rPr>
                  <w:t>Bibliography</w:t>
                </w:r>
                <w:r>
                  <w:rPr>
                    <w:rFonts w:cs="TeXGyreHeros" w:hAnsi="TeXGyreHeros" w:eastAsia="TeXGyreHeros" w:ascii="TeXGyreHeros"/>
                    <w:position w:val="0"/>
                    <w:sz w:val="37"/>
                    <w:szCs w:val="37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footer" Target="footer1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image" Target="media\image1.png"/><Relationship Id="rId10" Type="http://schemas.openxmlformats.org/officeDocument/2006/relationships/image" Target="media\image2.png"/><Relationship Id="rId11" Type="http://schemas.openxmlformats.org/officeDocument/2006/relationships/image" Target="media\image3.png"/><Relationship Id="rId12" Type="http://schemas.openxmlformats.org/officeDocument/2006/relationships/image" Target="media\image4.png"/><Relationship Id="rId13" Type="http://schemas.openxmlformats.org/officeDocument/2006/relationships/image" Target="media\image5.png"/><Relationship Id="rId14" Type="http://schemas.openxmlformats.org/officeDocument/2006/relationships/image" Target="media\image6.png"/><Relationship Id="rId15" Type="http://schemas.openxmlformats.org/officeDocument/2006/relationships/image" Target="media\image7.png"/><Relationship Id="rId16" Type="http://schemas.openxmlformats.org/officeDocument/2006/relationships/image" Target="media\image8.png"/><Relationship Id="rId17" Type="http://schemas.openxmlformats.org/officeDocument/2006/relationships/image" Target="media\image9.png"/><Relationship Id="rId18" Type="http://schemas.openxmlformats.org/officeDocument/2006/relationships/image" Target="media\image10.png"/><Relationship Id="rId19" Type="http://schemas.openxmlformats.org/officeDocument/2006/relationships/image" Target="media\image11.png"/><Relationship Id="rId20" Type="http://schemas.openxmlformats.org/officeDocument/2006/relationships/image" Target="media\image12.png"/><Relationship Id="rId21" Type="http://schemas.openxmlformats.org/officeDocument/2006/relationships/image" Target="media\image13.png"/><Relationship Id="rId22" Type="http://schemas.openxmlformats.org/officeDocument/2006/relationships/image" Target="media\image14.jpg"/><Relationship Id="rId23" Type="http://schemas.openxmlformats.org/officeDocument/2006/relationships/image" Target="media\image15.png"/><Relationship Id="rId24" Type="http://schemas.openxmlformats.org/officeDocument/2006/relationships/image" Target="media\image16.png"/><Relationship Id="rId25" Type="http://schemas.openxmlformats.org/officeDocument/2006/relationships/image" Target="media\image17.png"/><Relationship Id="rId26" Type="http://schemas.openxmlformats.org/officeDocument/2006/relationships/header" Target="header5.xml"/><Relationship Id="rId27" Type="http://schemas.openxmlformats.org/officeDocument/2006/relationships/footer" Target="footer2.xml"/><Relationship Id="rId28" Type="http://schemas.openxmlformats.org/officeDocument/2006/relationships/image" Target="media\image18.jpg"/><Relationship Id="rId29" Type="http://schemas.openxmlformats.org/officeDocument/2006/relationships/header" Target="header6.xml"/><Relationship Id="rId30" Type="http://schemas.openxmlformats.org/officeDocument/2006/relationships/footer" Target="footer3.xml"/><Relationship Id="rId31" Type="http://schemas.openxmlformats.org/officeDocument/2006/relationships/image" Target="media\image19.jpg"/><Relationship Id="rId32" Type="http://schemas.openxmlformats.org/officeDocument/2006/relationships/header" Target="header7.xml"/><Relationship Id="rId33" Type="http://schemas.openxmlformats.org/officeDocument/2006/relationships/header" Target="header8.xml"/><Relationship Id="rId34" Type="http://schemas.openxmlformats.org/officeDocument/2006/relationships/header" Target="header9.xml"/><Relationship Id="rId35" Type="http://schemas.openxmlformats.org/officeDocument/2006/relationships/footer" Target="footer4.xml"/><Relationship Id="rId36" Type="http://schemas.openxmlformats.org/officeDocument/2006/relationships/hyperlink" Target="https://doi.org/10.1109/ICC.2019.8761309" TargetMode="External"/><Relationship Id="rId37" Type="http://schemas.openxmlformats.org/officeDocument/2006/relationships/hyperlink" Target="https://doi.org/10.1007/s00500-017-2905-z" TargetMode="External"/><Relationship Id="rId38" Type="http://schemas.openxmlformats.org/officeDocument/2006/relationships/hyperlink" Target="https://doi.org/10.1007/s00500-017-2905-z" TargetMode="External"/><Relationship Id="rId39" Type="http://schemas.openxmlformats.org/officeDocument/2006/relationships/hyperlink" Target="https://doi.org/10.1109/I2CACIS.2018.8603689" TargetMode="External"/><Relationship Id="rId40" Type="http://schemas.openxmlformats.org/officeDocument/2006/relationships/hyperlink" Target="https://doi.org/10.1016/j.proeng.2012.06.412" TargetMode="External"/><Relationship Id="rId41" Type="http://schemas.openxmlformats.org/officeDocument/2006/relationships/hyperlink" Target="https://doi.org/10.1016/j.jss.2020.110596" TargetMode="External"/><Relationship Id="rId42" Type="http://schemas.openxmlformats.org/officeDocument/2006/relationships/hyperlink" Target="https://doi.org/10.1007/978-3-319-03859-9_8" TargetMode="External"/><Relationship Id="rId43" Type="http://schemas.openxmlformats.org/officeDocument/2006/relationships/hyperlink" Target="https://doi.org/10.1007/978-3-642-35482-3_17" TargetMode="External"/><Relationship Id="rId44" Type="http://schemas.openxmlformats.org/officeDocument/2006/relationships/hyperlink" Target="https://doi.org/10.1109/TSUSC.2017.2701883" TargetMode="External"/><Relationship Id="rId45" Type="http://schemas.openxmlformats.org/officeDocument/2006/relationships/hyperlink" Target="https://doi.org/10.1109/CLUSTR.2007.4629225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